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BD" w:rsidRDefault="004363BD" w:rsidP="004363BD">
      <w:pPr>
        <w:spacing w:after="200"/>
        <w:rPr>
          <w:rFonts w:ascii="Algerian" w:hAnsi="Algerian"/>
          <w:b/>
          <w:sz w:val="48"/>
          <w:szCs w:val="48"/>
          <w:u w:val="single"/>
        </w:rPr>
      </w:pPr>
    </w:p>
    <w:p w:rsidR="00503ED5" w:rsidRDefault="00CA2C80" w:rsidP="00CA2C80">
      <w:pPr>
        <w:spacing w:after="200"/>
        <w:rPr>
          <w:rFonts w:ascii="Algerian" w:hAnsi="Algerian"/>
          <w:b/>
          <w:sz w:val="48"/>
          <w:szCs w:val="48"/>
          <w:u w:val="single"/>
        </w:rPr>
      </w:pPr>
      <w:r>
        <w:rPr>
          <w:rFonts w:ascii="Algerian" w:hAnsi="Algerian"/>
          <w:b/>
          <w:noProof/>
          <w:sz w:val="48"/>
          <w:szCs w:val="48"/>
          <w:u w:val="single"/>
        </w:rPr>
        <w:drawing>
          <wp:anchor distT="0" distB="0" distL="114300" distR="114300" simplePos="0" relativeHeight="251693568" behindDoc="0" locked="0" layoutInCell="1" allowOverlap="1">
            <wp:simplePos x="0" y="0"/>
            <wp:positionH relativeFrom="column">
              <wp:posOffset>2647950</wp:posOffset>
            </wp:positionH>
            <wp:positionV relativeFrom="paragraph">
              <wp:posOffset>330200</wp:posOffset>
            </wp:positionV>
            <wp:extent cx="1266825" cy="1571625"/>
            <wp:effectExtent l="0" t="0" r="0" b="0"/>
            <wp:wrapSquare wrapText="bothSides"/>
            <wp:docPr id="12" name="Picture 1" descr="A close up of a logo&#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381EA46-DFDC-42D9-87FF-C55EBDFDFC6E}"/>
                </a:ext>
              </a:extLst>
            </wp:docPr>
            <wp:cNvGraphicFramePr/>
            <a:graphic xmlns:a="http://schemas.openxmlformats.org/drawingml/2006/main">
              <a:graphicData uri="http://schemas.openxmlformats.org/drawingml/2006/picture">
                <pic:pic xmlns:pic="http://schemas.openxmlformats.org/drawingml/2006/picture">
                  <pic:nvPicPr>
                    <pic:cNvPr id="3" name="Picture 2" descr="A close up of a logo&#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381EA46-DFDC-42D9-87FF-C55EBDFDFC6E}"/>
                        </a:ext>
                      </a:extLst>
                    </pic:cNvPr>
                    <pic:cNvPicPr>
                      <a:picLocks noChangeAspect="1"/>
                    </pic:cNvPicPr>
                  </pic:nvPicPr>
                  <pic:blipFill rotWithShape="1">
                    <a:blip r:embed="rId8"/>
                    <a:srcRect r="72299"/>
                    <a:stretch/>
                  </pic:blipFill>
                  <pic:spPr>
                    <a:xfrm>
                      <a:off x="0" y="0"/>
                      <a:ext cx="1266825" cy="1571625"/>
                    </a:xfrm>
                    <a:prstGeom prst="rect">
                      <a:avLst/>
                    </a:prstGeom>
                  </pic:spPr>
                </pic:pic>
              </a:graphicData>
            </a:graphic>
          </wp:anchor>
        </w:drawing>
      </w:r>
      <w:r>
        <w:rPr>
          <w:rFonts w:ascii="Algerian" w:hAnsi="Algerian"/>
          <w:b/>
          <w:sz w:val="48"/>
          <w:szCs w:val="48"/>
          <w:u w:val="single"/>
        </w:rPr>
        <w:br w:type="textWrapping" w:clear="all"/>
      </w:r>
    </w:p>
    <w:p w:rsidR="00CA2C80" w:rsidRDefault="00CA2C80" w:rsidP="00CA2C80">
      <w:pPr>
        <w:spacing w:after="200"/>
        <w:rPr>
          <w:rFonts w:ascii="Algerian" w:hAnsi="Algerian"/>
          <w:b/>
          <w:sz w:val="48"/>
          <w:szCs w:val="48"/>
          <w:u w:val="single"/>
        </w:rPr>
      </w:pPr>
    </w:p>
    <w:p w:rsidR="00CA2C80" w:rsidRDefault="00CA2C80" w:rsidP="00CA2C80">
      <w:pPr>
        <w:spacing w:after="200"/>
        <w:rPr>
          <w:rFonts w:ascii="Algerian" w:hAnsi="Algerian"/>
          <w:b/>
          <w:sz w:val="48"/>
          <w:szCs w:val="48"/>
          <w:u w:val="single"/>
        </w:rPr>
      </w:pPr>
    </w:p>
    <w:p w:rsidR="004363BD" w:rsidRPr="004363BD" w:rsidRDefault="004363BD" w:rsidP="004363BD">
      <w:pPr>
        <w:tabs>
          <w:tab w:val="center" w:pos="5234"/>
          <w:tab w:val="left" w:pos="7515"/>
        </w:tabs>
        <w:spacing w:after="200"/>
        <w:rPr>
          <w:rFonts w:ascii="Algerian" w:hAnsi="Algerian"/>
          <w:b/>
          <w:sz w:val="40"/>
          <w:szCs w:val="36"/>
          <w:u w:val="single"/>
        </w:rPr>
      </w:pPr>
      <w:r w:rsidRPr="004363BD">
        <w:rPr>
          <w:rFonts w:ascii="Algerian" w:hAnsi="Algerian"/>
          <w:b/>
          <w:sz w:val="40"/>
          <w:szCs w:val="36"/>
        </w:rPr>
        <w:tab/>
      </w:r>
      <w:r w:rsidR="00E129D4">
        <w:rPr>
          <w:rFonts w:ascii="Algerian" w:hAnsi="Algerian"/>
          <w:b/>
          <w:sz w:val="40"/>
          <w:szCs w:val="36"/>
        </w:rPr>
        <w:t>LAB MANUAL</w:t>
      </w:r>
    </w:p>
    <w:p w:rsidR="004363BD" w:rsidRPr="00A345C8" w:rsidRDefault="006672DA" w:rsidP="004363BD">
      <w:pPr>
        <w:spacing w:after="200"/>
        <w:jc w:val="center"/>
        <w:rPr>
          <w:rFonts w:ascii="Algerian" w:hAnsi="Algerian"/>
          <w:b/>
          <w:sz w:val="40"/>
          <w:szCs w:val="36"/>
          <w:u w:val="single"/>
        </w:rPr>
      </w:pPr>
      <w:r>
        <w:rPr>
          <w:rFonts w:ascii="Algerian" w:hAnsi="Algerian"/>
          <w:b/>
          <w:sz w:val="40"/>
          <w:szCs w:val="36"/>
          <w:u w:val="single"/>
        </w:rPr>
        <w:t>Subject code: CS-</w:t>
      </w:r>
      <w:r w:rsidR="00E129D4">
        <w:rPr>
          <w:rFonts w:ascii="Algerian" w:hAnsi="Algerian"/>
          <w:b/>
          <w:sz w:val="40"/>
          <w:szCs w:val="36"/>
          <w:u w:val="single"/>
        </w:rPr>
        <w:t>4</w:t>
      </w:r>
      <w:r w:rsidR="00C95195">
        <w:rPr>
          <w:rFonts w:ascii="Algerian" w:hAnsi="Algerian"/>
          <w:b/>
          <w:sz w:val="40"/>
          <w:szCs w:val="36"/>
          <w:u w:val="single"/>
        </w:rPr>
        <w:t>0</w:t>
      </w:r>
      <w:r>
        <w:rPr>
          <w:rFonts w:ascii="Algerian" w:hAnsi="Algerian"/>
          <w:b/>
          <w:sz w:val="40"/>
          <w:szCs w:val="36"/>
          <w:u w:val="single"/>
        </w:rPr>
        <w:t>4</w:t>
      </w:r>
    </w:p>
    <w:p w:rsidR="002746F9" w:rsidRDefault="004363BD" w:rsidP="002746F9">
      <w:pPr>
        <w:autoSpaceDE w:val="0"/>
        <w:autoSpaceDN w:val="0"/>
        <w:adjustRightInd w:val="0"/>
        <w:ind w:left="1440"/>
        <w:rPr>
          <w:rFonts w:ascii="Algerian" w:hAnsi="Algerian"/>
          <w:b/>
          <w:sz w:val="40"/>
          <w:szCs w:val="36"/>
          <w:u w:val="single"/>
        </w:rPr>
      </w:pPr>
      <w:r w:rsidRPr="00A345C8">
        <w:rPr>
          <w:rFonts w:ascii="Algerian" w:hAnsi="Algerian"/>
          <w:b/>
          <w:sz w:val="40"/>
          <w:szCs w:val="36"/>
          <w:u w:val="single"/>
        </w:rPr>
        <w:t xml:space="preserve">SUBJECT NAME: </w:t>
      </w:r>
      <w:r>
        <w:rPr>
          <w:rFonts w:ascii="Algerian" w:hAnsi="Algerian"/>
          <w:b/>
          <w:sz w:val="40"/>
          <w:szCs w:val="36"/>
          <w:u w:val="single"/>
        </w:rPr>
        <w:t xml:space="preserve">computer </w:t>
      </w:r>
      <w:r w:rsidR="002746F9">
        <w:rPr>
          <w:rFonts w:ascii="Algerian" w:hAnsi="Algerian"/>
          <w:b/>
          <w:sz w:val="40"/>
          <w:szCs w:val="36"/>
          <w:u w:val="single"/>
        </w:rPr>
        <w:t xml:space="preserve">ORGANIZATION     </w:t>
      </w:r>
    </w:p>
    <w:p w:rsidR="004363BD" w:rsidRDefault="002746F9" w:rsidP="002746F9">
      <w:pPr>
        <w:autoSpaceDE w:val="0"/>
        <w:autoSpaceDN w:val="0"/>
        <w:adjustRightInd w:val="0"/>
        <w:ind w:left="1440"/>
        <w:rPr>
          <w:rFonts w:ascii="Algerian" w:hAnsi="Algerian"/>
          <w:b/>
          <w:sz w:val="40"/>
          <w:szCs w:val="36"/>
          <w:u w:val="single"/>
        </w:rPr>
      </w:pPr>
      <w:r>
        <w:rPr>
          <w:rFonts w:ascii="Algerian" w:hAnsi="Algerian"/>
          <w:b/>
          <w:sz w:val="40"/>
          <w:szCs w:val="36"/>
          <w:u w:val="single"/>
        </w:rPr>
        <w:t>&amp;ARCHITECTURE</w:t>
      </w:r>
    </w:p>
    <w:p w:rsidR="002746F9" w:rsidRPr="00A345C8" w:rsidRDefault="002746F9" w:rsidP="004363BD">
      <w:pPr>
        <w:autoSpaceDE w:val="0"/>
        <w:autoSpaceDN w:val="0"/>
        <w:adjustRightInd w:val="0"/>
        <w:ind w:firstLine="720"/>
        <w:rPr>
          <w:rFonts w:ascii="Algerian" w:hAnsi="Algerian"/>
          <w:b/>
          <w:sz w:val="40"/>
          <w:szCs w:val="36"/>
          <w:u w:val="single"/>
        </w:rPr>
      </w:pPr>
    </w:p>
    <w:p w:rsidR="004363BD" w:rsidRPr="00A345C8" w:rsidRDefault="004363BD" w:rsidP="004363BD">
      <w:pPr>
        <w:autoSpaceDE w:val="0"/>
        <w:autoSpaceDN w:val="0"/>
        <w:adjustRightInd w:val="0"/>
        <w:ind w:left="2880"/>
        <w:rPr>
          <w:b/>
          <w:bCs/>
          <w:sz w:val="22"/>
          <w:szCs w:val="21"/>
          <w:u w:val="single"/>
        </w:rPr>
      </w:pPr>
    </w:p>
    <w:p w:rsidR="004363BD" w:rsidRPr="00A345C8" w:rsidRDefault="004363BD" w:rsidP="004363BD">
      <w:pPr>
        <w:spacing w:after="200"/>
        <w:ind w:left="-540" w:right="-540"/>
        <w:jc w:val="center"/>
        <w:rPr>
          <w:rFonts w:ascii="Goudy Stout" w:hAnsi="Goudy Stout"/>
          <w:b/>
          <w:sz w:val="36"/>
          <w:szCs w:val="30"/>
        </w:rPr>
      </w:pPr>
      <w:r w:rsidRPr="00A345C8">
        <w:rPr>
          <w:rFonts w:ascii="Goudy Stout" w:hAnsi="Goudy Stout"/>
          <w:b/>
          <w:sz w:val="36"/>
          <w:szCs w:val="30"/>
        </w:rPr>
        <w:t xml:space="preserve">SEMESTER:  </w:t>
      </w:r>
      <w:r w:rsidR="002746F9">
        <w:rPr>
          <w:rFonts w:ascii="Goudy Stout" w:hAnsi="Goudy Stout"/>
          <w:b/>
          <w:sz w:val="36"/>
          <w:szCs w:val="30"/>
        </w:rPr>
        <w:t>4</w:t>
      </w:r>
      <w:r w:rsidRPr="00A345C8">
        <w:rPr>
          <w:rFonts w:ascii="Goudy Stout" w:hAnsi="Goudy Stout"/>
          <w:b/>
          <w:sz w:val="36"/>
          <w:szCs w:val="30"/>
          <w:vertAlign w:val="superscript"/>
        </w:rPr>
        <w:t>TH</w:t>
      </w:r>
      <w:r w:rsidRPr="00A345C8">
        <w:rPr>
          <w:rFonts w:ascii="Goudy Stout" w:hAnsi="Goudy Stout"/>
          <w:b/>
          <w:sz w:val="36"/>
          <w:szCs w:val="30"/>
        </w:rPr>
        <w:t xml:space="preserve"> SEM</w:t>
      </w:r>
    </w:p>
    <w:p w:rsidR="004363BD" w:rsidRPr="00A345C8" w:rsidRDefault="006672DA" w:rsidP="0088153A">
      <w:pPr>
        <w:spacing w:after="200"/>
        <w:ind w:left="-540" w:right="-540"/>
        <w:jc w:val="center"/>
        <w:rPr>
          <w:rFonts w:ascii="Arial Rounded MT Bold" w:hAnsi="Arial Rounded MT Bold"/>
          <w:b/>
          <w:sz w:val="32"/>
          <w:szCs w:val="30"/>
        </w:rPr>
      </w:pPr>
      <w:r>
        <w:rPr>
          <w:rFonts w:ascii="Arial Rounded MT Bold" w:hAnsi="Arial Rounded MT Bold"/>
          <w:b/>
          <w:sz w:val="36"/>
          <w:szCs w:val="30"/>
        </w:rPr>
        <w:t xml:space="preserve">Session:  </w:t>
      </w:r>
      <w:r w:rsidR="002746F9">
        <w:rPr>
          <w:rFonts w:ascii="Arial Rounded MT Bold" w:hAnsi="Arial Rounded MT Bold"/>
          <w:b/>
          <w:sz w:val="36"/>
          <w:szCs w:val="30"/>
        </w:rPr>
        <w:t>JAN</w:t>
      </w:r>
      <w:r>
        <w:rPr>
          <w:rFonts w:ascii="Arial Rounded MT Bold" w:hAnsi="Arial Rounded MT Bold"/>
          <w:b/>
          <w:sz w:val="36"/>
          <w:szCs w:val="30"/>
        </w:rPr>
        <w:t xml:space="preserve"> – JUNE</w:t>
      </w:r>
      <w:r w:rsidR="00C95195">
        <w:rPr>
          <w:rFonts w:ascii="Arial Rounded MT Bold" w:hAnsi="Arial Rounded MT Bold"/>
          <w:b/>
          <w:sz w:val="36"/>
          <w:szCs w:val="30"/>
        </w:rPr>
        <w:t>’ 2</w:t>
      </w:r>
      <w:r w:rsidR="004234C2">
        <w:rPr>
          <w:rFonts w:ascii="Arial Rounded MT Bold" w:hAnsi="Arial Rounded MT Bold"/>
          <w:b/>
          <w:sz w:val="36"/>
          <w:szCs w:val="30"/>
        </w:rPr>
        <w:t>3</w:t>
      </w:r>
    </w:p>
    <w:p w:rsidR="004363BD" w:rsidRPr="0088153A" w:rsidRDefault="00CA2C80" w:rsidP="00CA2C80">
      <w:pPr>
        <w:spacing w:after="160" w:line="360" w:lineRule="auto"/>
        <w:ind w:left="-547" w:right="-547" w:firstLine="1267"/>
        <w:rPr>
          <w:b/>
          <w:sz w:val="44"/>
          <w:szCs w:val="30"/>
        </w:rPr>
      </w:pPr>
      <w:r>
        <w:rPr>
          <w:b/>
          <w:sz w:val="44"/>
          <w:szCs w:val="30"/>
        </w:rPr>
        <w:t xml:space="preserve">                          </w:t>
      </w:r>
      <w:r w:rsidR="004363BD" w:rsidRPr="0088153A">
        <w:rPr>
          <w:b/>
          <w:sz w:val="44"/>
          <w:szCs w:val="30"/>
        </w:rPr>
        <w:t>Department:</w:t>
      </w:r>
      <w:r w:rsidR="00C95195">
        <w:rPr>
          <w:b/>
          <w:sz w:val="44"/>
          <w:szCs w:val="30"/>
        </w:rPr>
        <w:t xml:space="preserve"> </w:t>
      </w:r>
      <w:r w:rsidR="006672DA">
        <w:rPr>
          <w:b/>
          <w:sz w:val="44"/>
          <w:szCs w:val="30"/>
        </w:rPr>
        <w:t>CSE</w:t>
      </w:r>
    </w:p>
    <w:p w:rsidR="004363BD" w:rsidRDefault="004363BD" w:rsidP="004363BD">
      <w:pPr>
        <w:pStyle w:val="Title"/>
      </w:pPr>
    </w:p>
    <w:p w:rsidR="004363BD" w:rsidRDefault="004363BD" w:rsidP="004363BD">
      <w:pPr>
        <w:pStyle w:val="Title"/>
      </w:pPr>
    </w:p>
    <w:p w:rsidR="004363BD" w:rsidRDefault="004363BD" w:rsidP="004363BD">
      <w:pPr>
        <w:pStyle w:val="Title"/>
      </w:pPr>
    </w:p>
    <w:p w:rsidR="004363BD" w:rsidRDefault="004363BD" w:rsidP="004363BD">
      <w:pPr>
        <w:pStyle w:val="Title"/>
        <w:jc w:val="left"/>
      </w:pPr>
    </w:p>
    <w:p w:rsidR="004363BD" w:rsidRDefault="004363BD" w:rsidP="004363BD">
      <w:pPr>
        <w:spacing w:line="276" w:lineRule="auto"/>
        <w:rPr>
          <w:b/>
          <w:bCs/>
          <w:sz w:val="28"/>
          <w:szCs w:val="28"/>
          <w:u w:val="single"/>
        </w:rPr>
      </w:pPr>
      <w:r>
        <w:rPr>
          <w:b/>
          <w:bCs/>
          <w:sz w:val="30"/>
          <w:szCs w:val="30"/>
        </w:rPr>
        <w:br w:type="page"/>
      </w:r>
    </w:p>
    <w:p w:rsidR="004363BD" w:rsidRDefault="004363BD" w:rsidP="00936C3D">
      <w:pPr>
        <w:spacing w:line="276" w:lineRule="auto"/>
        <w:jc w:val="center"/>
        <w:rPr>
          <w:b/>
          <w:bCs/>
          <w:sz w:val="28"/>
          <w:szCs w:val="28"/>
          <w:u w:val="single"/>
        </w:rPr>
      </w:pPr>
    </w:p>
    <w:p w:rsidR="006617F3" w:rsidRPr="00E61553" w:rsidRDefault="006617F3" w:rsidP="00936C3D">
      <w:pPr>
        <w:spacing w:line="276" w:lineRule="auto"/>
        <w:jc w:val="center"/>
        <w:rPr>
          <w:b/>
          <w:bCs/>
          <w:sz w:val="28"/>
          <w:szCs w:val="28"/>
          <w:u w:val="single"/>
        </w:rPr>
      </w:pPr>
      <w:r w:rsidRPr="00E61553">
        <w:rPr>
          <w:b/>
          <w:bCs/>
          <w:sz w:val="28"/>
          <w:szCs w:val="28"/>
          <w:u w:val="single"/>
        </w:rPr>
        <w:t>LIST OF EXPERIMENTS</w:t>
      </w:r>
    </w:p>
    <w:p w:rsidR="007402A1" w:rsidRPr="00E61553" w:rsidRDefault="007402A1" w:rsidP="00B11D63">
      <w:pPr>
        <w:spacing w:line="276" w:lineRule="auto"/>
        <w:rPr>
          <w:sz w:val="28"/>
          <w:szCs w:val="28"/>
        </w:rPr>
      </w:pPr>
    </w:p>
    <w:tbl>
      <w:tblPr>
        <w:tblW w:w="0" w:type="auto"/>
        <w:jc w:val="center"/>
        <w:tblLayout w:type="fixed"/>
        <w:tblCellMar>
          <w:top w:w="108" w:type="dxa"/>
          <w:bottom w:w="108" w:type="dxa"/>
        </w:tblCellMar>
        <w:tblLook w:val="0000"/>
      </w:tblPr>
      <w:tblGrid>
        <w:gridCol w:w="915"/>
        <w:gridCol w:w="6648"/>
        <w:gridCol w:w="835"/>
        <w:gridCol w:w="1356"/>
      </w:tblGrid>
      <w:tr w:rsidR="00252572" w:rsidRPr="00E61553" w:rsidTr="00627548">
        <w:trPr>
          <w:trHeight w:val="778"/>
          <w:jc w:val="center"/>
        </w:trPr>
        <w:tc>
          <w:tcPr>
            <w:tcW w:w="915" w:type="dxa"/>
            <w:tcBorders>
              <w:top w:val="single" w:sz="1" w:space="0" w:color="000000"/>
              <w:left w:val="single" w:sz="1" w:space="0" w:color="000000"/>
              <w:bottom w:val="single" w:sz="1" w:space="0" w:color="000000"/>
            </w:tcBorders>
            <w:vAlign w:val="center"/>
          </w:tcPr>
          <w:p w:rsidR="00252572" w:rsidRPr="00E61553" w:rsidRDefault="00252572" w:rsidP="00936C3D">
            <w:pPr>
              <w:snapToGrid w:val="0"/>
              <w:spacing w:line="276" w:lineRule="auto"/>
              <w:jc w:val="center"/>
              <w:rPr>
                <w:b/>
              </w:rPr>
            </w:pPr>
            <w:r w:rsidRPr="00E61553">
              <w:rPr>
                <w:b/>
              </w:rPr>
              <w:t>S</w:t>
            </w:r>
            <w:r>
              <w:rPr>
                <w:b/>
              </w:rPr>
              <w:t>r</w:t>
            </w:r>
            <w:r w:rsidRPr="00E61553">
              <w:rPr>
                <w:b/>
              </w:rPr>
              <w:t>.No.</w:t>
            </w:r>
          </w:p>
        </w:tc>
        <w:tc>
          <w:tcPr>
            <w:tcW w:w="6648" w:type="dxa"/>
            <w:tcBorders>
              <w:top w:val="single" w:sz="1" w:space="0" w:color="000000"/>
              <w:left w:val="single" w:sz="1" w:space="0" w:color="000000"/>
              <w:bottom w:val="single" w:sz="1" w:space="0" w:color="000000"/>
              <w:right w:val="single" w:sz="1" w:space="0" w:color="000000"/>
            </w:tcBorders>
            <w:vAlign w:val="center"/>
          </w:tcPr>
          <w:p w:rsidR="00252572" w:rsidRPr="00E61553" w:rsidRDefault="00252572" w:rsidP="00936C3D">
            <w:pPr>
              <w:snapToGrid w:val="0"/>
              <w:spacing w:line="276" w:lineRule="auto"/>
              <w:jc w:val="center"/>
              <w:rPr>
                <w:b/>
              </w:rPr>
            </w:pPr>
            <w:r w:rsidRPr="00E61553">
              <w:rPr>
                <w:b/>
              </w:rPr>
              <w:t>Name of Experiments</w:t>
            </w:r>
          </w:p>
        </w:tc>
        <w:tc>
          <w:tcPr>
            <w:tcW w:w="835" w:type="dxa"/>
            <w:tcBorders>
              <w:top w:val="single" w:sz="1" w:space="0" w:color="000000"/>
              <w:left w:val="single" w:sz="1" w:space="0" w:color="000000"/>
              <w:bottom w:val="single" w:sz="1" w:space="0" w:color="000000"/>
              <w:right w:val="single" w:sz="1" w:space="0" w:color="000000"/>
            </w:tcBorders>
          </w:tcPr>
          <w:p w:rsidR="00252572" w:rsidRPr="00E61553" w:rsidRDefault="00C768D0" w:rsidP="00936C3D">
            <w:pPr>
              <w:snapToGrid w:val="0"/>
              <w:spacing w:line="276" w:lineRule="auto"/>
              <w:jc w:val="center"/>
              <w:rPr>
                <w:b/>
              </w:rPr>
            </w:pPr>
            <w:r>
              <w:rPr>
                <w:b/>
              </w:rPr>
              <w:t>Date</w:t>
            </w:r>
          </w:p>
        </w:tc>
        <w:tc>
          <w:tcPr>
            <w:tcW w:w="1356" w:type="dxa"/>
            <w:tcBorders>
              <w:top w:val="single" w:sz="1" w:space="0" w:color="000000"/>
              <w:left w:val="single" w:sz="1" w:space="0" w:color="000000"/>
              <w:bottom w:val="single" w:sz="1" w:space="0" w:color="000000"/>
              <w:right w:val="single" w:sz="1" w:space="0" w:color="000000"/>
            </w:tcBorders>
          </w:tcPr>
          <w:p w:rsidR="00252572" w:rsidRDefault="00252572" w:rsidP="00936C3D">
            <w:pPr>
              <w:snapToGrid w:val="0"/>
              <w:spacing w:line="276" w:lineRule="auto"/>
              <w:jc w:val="center"/>
              <w:rPr>
                <w:b/>
              </w:rPr>
            </w:pPr>
            <w:r>
              <w:rPr>
                <w:b/>
              </w:rPr>
              <w:t>Sign</w:t>
            </w:r>
          </w:p>
        </w:tc>
      </w:tr>
      <w:tr w:rsidR="00252572" w:rsidRPr="00E61553" w:rsidTr="00627548">
        <w:trPr>
          <w:trHeight w:val="778"/>
          <w:jc w:val="center"/>
        </w:trPr>
        <w:tc>
          <w:tcPr>
            <w:tcW w:w="915" w:type="dxa"/>
            <w:tcBorders>
              <w:left w:val="single" w:sz="1" w:space="0" w:color="000000"/>
              <w:bottom w:val="single" w:sz="4" w:space="0" w:color="auto"/>
            </w:tcBorders>
            <w:vAlign w:val="center"/>
          </w:tcPr>
          <w:p w:rsidR="00252572" w:rsidRPr="00E61553" w:rsidRDefault="00252572" w:rsidP="00936C3D">
            <w:pPr>
              <w:snapToGrid w:val="0"/>
              <w:spacing w:line="276" w:lineRule="auto"/>
              <w:jc w:val="center"/>
            </w:pPr>
            <w:r w:rsidRPr="00E61553">
              <w:t>1</w:t>
            </w:r>
          </w:p>
        </w:tc>
        <w:tc>
          <w:tcPr>
            <w:tcW w:w="6648" w:type="dxa"/>
            <w:tcBorders>
              <w:left w:val="single" w:sz="1" w:space="0" w:color="000000"/>
              <w:bottom w:val="single" w:sz="4" w:space="0" w:color="auto"/>
              <w:right w:val="single" w:sz="1" w:space="0" w:color="000000"/>
            </w:tcBorders>
          </w:tcPr>
          <w:p w:rsidR="00252572" w:rsidRPr="00B11D63" w:rsidRDefault="00E67FC5" w:rsidP="00936C3D">
            <w:pPr>
              <w:autoSpaceDE w:val="0"/>
              <w:autoSpaceDN w:val="0"/>
              <w:adjustRightInd w:val="0"/>
              <w:spacing w:line="276" w:lineRule="auto"/>
            </w:pPr>
            <w:r>
              <w:t xml:space="preserve"> Study of Multiplexer and Demultiplexer.</w:t>
            </w:r>
          </w:p>
        </w:tc>
        <w:tc>
          <w:tcPr>
            <w:tcW w:w="835" w:type="dxa"/>
            <w:tcBorders>
              <w:left w:val="single" w:sz="1" w:space="0" w:color="000000"/>
              <w:bottom w:val="single" w:sz="4" w:space="0" w:color="auto"/>
              <w:right w:val="single" w:sz="1" w:space="0" w:color="000000"/>
            </w:tcBorders>
          </w:tcPr>
          <w:p w:rsidR="00252572" w:rsidRPr="00E61553" w:rsidRDefault="00252572" w:rsidP="00936C3D">
            <w:pPr>
              <w:autoSpaceDE w:val="0"/>
              <w:autoSpaceDN w:val="0"/>
              <w:adjustRightInd w:val="0"/>
              <w:spacing w:line="276" w:lineRule="auto"/>
            </w:pPr>
          </w:p>
        </w:tc>
        <w:tc>
          <w:tcPr>
            <w:tcW w:w="1356" w:type="dxa"/>
            <w:tcBorders>
              <w:left w:val="single" w:sz="1" w:space="0" w:color="000000"/>
              <w:bottom w:val="single" w:sz="4" w:space="0" w:color="auto"/>
              <w:right w:val="single" w:sz="1" w:space="0" w:color="000000"/>
            </w:tcBorders>
          </w:tcPr>
          <w:p w:rsidR="00252572" w:rsidRPr="00E61553" w:rsidRDefault="00252572" w:rsidP="00936C3D">
            <w:pPr>
              <w:autoSpaceDE w:val="0"/>
              <w:autoSpaceDN w:val="0"/>
              <w:adjustRightInd w:val="0"/>
              <w:spacing w:line="276" w:lineRule="auto"/>
            </w:pPr>
          </w:p>
        </w:tc>
      </w:tr>
      <w:tr w:rsidR="00252572"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252572" w:rsidRPr="00E61553" w:rsidRDefault="00252572" w:rsidP="00936C3D">
            <w:pPr>
              <w:snapToGrid w:val="0"/>
              <w:spacing w:line="276" w:lineRule="auto"/>
              <w:jc w:val="center"/>
            </w:pPr>
            <w:r w:rsidRPr="00E61553">
              <w:t>2</w:t>
            </w:r>
          </w:p>
        </w:tc>
        <w:tc>
          <w:tcPr>
            <w:tcW w:w="6648" w:type="dxa"/>
            <w:tcBorders>
              <w:top w:val="single" w:sz="4" w:space="0" w:color="auto"/>
              <w:left w:val="single" w:sz="4" w:space="0" w:color="auto"/>
              <w:bottom w:val="single" w:sz="4" w:space="0" w:color="auto"/>
              <w:right w:val="single" w:sz="4" w:space="0" w:color="auto"/>
            </w:tcBorders>
          </w:tcPr>
          <w:p w:rsidR="00252572" w:rsidRPr="00B11D63" w:rsidRDefault="00E67FC5" w:rsidP="00936C3D">
            <w:pPr>
              <w:autoSpaceDE w:val="0"/>
              <w:autoSpaceDN w:val="0"/>
              <w:adjustRightInd w:val="0"/>
              <w:spacing w:line="276" w:lineRule="auto"/>
            </w:pPr>
            <w:r>
              <w:t>Study of Half Adder and Subtractor.</w:t>
            </w:r>
          </w:p>
        </w:tc>
        <w:tc>
          <w:tcPr>
            <w:tcW w:w="835"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r>
      <w:tr w:rsidR="00252572"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252572" w:rsidRPr="00E61553" w:rsidRDefault="00252572" w:rsidP="00936C3D">
            <w:pPr>
              <w:snapToGrid w:val="0"/>
              <w:spacing w:line="276" w:lineRule="auto"/>
              <w:jc w:val="center"/>
            </w:pPr>
            <w:r w:rsidRPr="00E61553">
              <w:t>3</w:t>
            </w:r>
          </w:p>
        </w:tc>
        <w:tc>
          <w:tcPr>
            <w:tcW w:w="6648" w:type="dxa"/>
            <w:tcBorders>
              <w:top w:val="single" w:sz="4" w:space="0" w:color="auto"/>
              <w:left w:val="single" w:sz="4" w:space="0" w:color="auto"/>
              <w:bottom w:val="single" w:sz="4" w:space="0" w:color="auto"/>
              <w:right w:val="single" w:sz="4" w:space="0" w:color="auto"/>
            </w:tcBorders>
          </w:tcPr>
          <w:p w:rsidR="00252572" w:rsidRPr="00B11D63" w:rsidRDefault="00E67FC5" w:rsidP="00936C3D">
            <w:pPr>
              <w:autoSpaceDE w:val="0"/>
              <w:autoSpaceDN w:val="0"/>
              <w:adjustRightInd w:val="0"/>
              <w:spacing w:line="276" w:lineRule="auto"/>
            </w:pPr>
            <w:r>
              <w:t>Study of Full Adder and Subtractor.</w:t>
            </w:r>
          </w:p>
        </w:tc>
        <w:tc>
          <w:tcPr>
            <w:tcW w:w="835"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r>
      <w:tr w:rsidR="00252572"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252572" w:rsidRPr="00E61553" w:rsidRDefault="00252572" w:rsidP="00936C3D">
            <w:pPr>
              <w:snapToGrid w:val="0"/>
              <w:spacing w:line="276" w:lineRule="auto"/>
              <w:jc w:val="center"/>
            </w:pPr>
            <w:r w:rsidRPr="00E61553">
              <w:t>4</w:t>
            </w:r>
          </w:p>
        </w:tc>
        <w:tc>
          <w:tcPr>
            <w:tcW w:w="6648" w:type="dxa"/>
            <w:tcBorders>
              <w:top w:val="single" w:sz="4" w:space="0" w:color="auto"/>
              <w:left w:val="single" w:sz="4" w:space="0" w:color="auto"/>
              <w:bottom w:val="single" w:sz="4" w:space="0" w:color="auto"/>
              <w:right w:val="single" w:sz="4" w:space="0" w:color="auto"/>
            </w:tcBorders>
          </w:tcPr>
          <w:p w:rsidR="00252572" w:rsidRPr="00B11D63" w:rsidRDefault="00E67FC5" w:rsidP="00E67FC5">
            <w:pPr>
              <w:autoSpaceDE w:val="0"/>
              <w:autoSpaceDN w:val="0"/>
              <w:adjustRightInd w:val="0"/>
              <w:spacing w:line="276" w:lineRule="auto"/>
            </w:pPr>
            <w:r>
              <w:t xml:space="preserve">WAP to Add two </w:t>
            </w:r>
            <w:r w:rsidR="00FA153C">
              <w:t>8-bit</w:t>
            </w:r>
            <w:r>
              <w:t xml:space="preserve"> numbers.</w:t>
            </w:r>
          </w:p>
        </w:tc>
        <w:tc>
          <w:tcPr>
            <w:tcW w:w="835"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r>
      <w:tr w:rsidR="00252572"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252572" w:rsidRPr="00E61553" w:rsidRDefault="00252572" w:rsidP="00936C3D">
            <w:pPr>
              <w:snapToGrid w:val="0"/>
              <w:spacing w:line="276" w:lineRule="auto"/>
              <w:jc w:val="center"/>
            </w:pPr>
            <w:r w:rsidRPr="00E61553">
              <w:t>5</w:t>
            </w:r>
          </w:p>
        </w:tc>
        <w:tc>
          <w:tcPr>
            <w:tcW w:w="6648" w:type="dxa"/>
            <w:tcBorders>
              <w:top w:val="single" w:sz="4" w:space="0" w:color="auto"/>
              <w:left w:val="single" w:sz="4" w:space="0" w:color="auto"/>
              <w:bottom w:val="single" w:sz="4" w:space="0" w:color="auto"/>
              <w:right w:val="single" w:sz="4" w:space="0" w:color="auto"/>
            </w:tcBorders>
          </w:tcPr>
          <w:p w:rsidR="00252572" w:rsidRPr="00B11D63" w:rsidRDefault="00E67FC5" w:rsidP="00E67FC5">
            <w:pPr>
              <w:autoSpaceDE w:val="0"/>
              <w:autoSpaceDN w:val="0"/>
              <w:adjustRightInd w:val="0"/>
              <w:spacing w:line="276" w:lineRule="auto"/>
            </w:pPr>
            <w:r>
              <w:t xml:space="preserve">WAP to Subtract two </w:t>
            </w:r>
            <w:r w:rsidR="00FA153C">
              <w:t>8-bit</w:t>
            </w:r>
            <w:r>
              <w:t xml:space="preserve"> numbers.</w:t>
            </w:r>
          </w:p>
        </w:tc>
        <w:tc>
          <w:tcPr>
            <w:tcW w:w="835"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r>
      <w:tr w:rsidR="00252572"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252572" w:rsidRPr="00E61553" w:rsidRDefault="00252572" w:rsidP="00936C3D">
            <w:pPr>
              <w:snapToGrid w:val="0"/>
              <w:spacing w:line="276" w:lineRule="auto"/>
              <w:jc w:val="center"/>
            </w:pPr>
            <w:r w:rsidRPr="00E61553">
              <w:t>6</w:t>
            </w:r>
          </w:p>
        </w:tc>
        <w:tc>
          <w:tcPr>
            <w:tcW w:w="6648" w:type="dxa"/>
            <w:tcBorders>
              <w:top w:val="single" w:sz="4" w:space="0" w:color="auto"/>
              <w:left w:val="single" w:sz="4" w:space="0" w:color="auto"/>
              <w:bottom w:val="single" w:sz="4" w:space="0" w:color="auto"/>
              <w:right w:val="single" w:sz="4" w:space="0" w:color="auto"/>
            </w:tcBorders>
          </w:tcPr>
          <w:p w:rsidR="00252572" w:rsidRPr="00B11D63" w:rsidRDefault="00E67FC5" w:rsidP="00E67FC5">
            <w:pPr>
              <w:autoSpaceDE w:val="0"/>
              <w:autoSpaceDN w:val="0"/>
              <w:adjustRightInd w:val="0"/>
              <w:spacing w:line="276" w:lineRule="auto"/>
            </w:pPr>
            <w:r>
              <w:t xml:space="preserve">WAP to Add two </w:t>
            </w:r>
            <w:r w:rsidR="00FA153C">
              <w:t>16-bit</w:t>
            </w:r>
            <w:r>
              <w:t xml:space="preserve"> numbers.</w:t>
            </w:r>
          </w:p>
        </w:tc>
        <w:tc>
          <w:tcPr>
            <w:tcW w:w="835"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252572" w:rsidRPr="00E61553" w:rsidRDefault="00252572" w:rsidP="00936C3D">
            <w:pPr>
              <w:autoSpaceDE w:val="0"/>
              <w:autoSpaceDN w:val="0"/>
              <w:adjustRightInd w:val="0"/>
              <w:spacing w:line="276" w:lineRule="auto"/>
            </w:pPr>
          </w:p>
        </w:tc>
      </w:tr>
      <w:tr w:rsidR="00E67FC5"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E67FC5" w:rsidRPr="00E61553" w:rsidRDefault="00E67FC5" w:rsidP="00936C3D">
            <w:pPr>
              <w:snapToGrid w:val="0"/>
              <w:spacing w:line="276" w:lineRule="auto"/>
              <w:jc w:val="center"/>
            </w:pPr>
            <w:r w:rsidRPr="00E61553">
              <w:t>7</w:t>
            </w:r>
          </w:p>
        </w:tc>
        <w:tc>
          <w:tcPr>
            <w:tcW w:w="6648" w:type="dxa"/>
            <w:tcBorders>
              <w:top w:val="single" w:sz="4" w:space="0" w:color="auto"/>
              <w:left w:val="single" w:sz="4" w:space="0" w:color="auto"/>
              <w:bottom w:val="single" w:sz="4" w:space="0" w:color="auto"/>
              <w:right w:val="single" w:sz="4" w:space="0" w:color="auto"/>
            </w:tcBorders>
          </w:tcPr>
          <w:p w:rsidR="00E67FC5" w:rsidRPr="00B11D63" w:rsidRDefault="00E67FC5" w:rsidP="00E67FC5">
            <w:pPr>
              <w:autoSpaceDE w:val="0"/>
              <w:autoSpaceDN w:val="0"/>
              <w:adjustRightInd w:val="0"/>
              <w:spacing w:line="276" w:lineRule="auto"/>
            </w:pPr>
            <w:r>
              <w:t xml:space="preserve">WAP to Subtract two </w:t>
            </w:r>
            <w:r w:rsidR="00FA153C">
              <w:t>16-bit</w:t>
            </w:r>
            <w:r>
              <w:t xml:space="preserve"> numbers.</w:t>
            </w:r>
          </w:p>
        </w:tc>
        <w:tc>
          <w:tcPr>
            <w:tcW w:w="835"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r>
      <w:tr w:rsidR="00E67FC5"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E67FC5" w:rsidRPr="00E61553" w:rsidRDefault="00E67FC5" w:rsidP="00936C3D">
            <w:pPr>
              <w:snapToGrid w:val="0"/>
              <w:spacing w:line="276" w:lineRule="auto"/>
              <w:jc w:val="center"/>
            </w:pPr>
            <w:r w:rsidRPr="00E61553">
              <w:t>8</w:t>
            </w:r>
          </w:p>
        </w:tc>
        <w:tc>
          <w:tcPr>
            <w:tcW w:w="6648" w:type="dxa"/>
            <w:tcBorders>
              <w:top w:val="single" w:sz="4" w:space="0" w:color="auto"/>
              <w:left w:val="single" w:sz="4" w:space="0" w:color="auto"/>
              <w:bottom w:val="single" w:sz="4" w:space="0" w:color="auto"/>
              <w:right w:val="single" w:sz="4" w:space="0" w:color="auto"/>
            </w:tcBorders>
          </w:tcPr>
          <w:p w:rsidR="00E67FC5" w:rsidRPr="00B11D63" w:rsidRDefault="00E67FC5" w:rsidP="00E67FC5">
            <w:pPr>
              <w:autoSpaceDE w:val="0"/>
              <w:autoSpaceDN w:val="0"/>
              <w:adjustRightInd w:val="0"/>
              <w:spacing w:line="276" w:lineRule="auto"/>
            </w:pPr>
            <w:r>
              <w:t xml:space="preserve">WAP to Multiply two </w:t>
            </w:r>
            <w:r w:rsidR="00FA153C">
              <w:t>8-bit</w:t>
            </w:r>
            <w:r>
              <w:t xml:space="preserve"> numbers.</w:t>
            </w:r>
          </w:p>
        </w:tc>
        <w:tc>
          <w:tcPr>
            <w:tcW w:w="835"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r>
      <w:tr w:rsidR="00E67FC5"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E67FC5" w:rsidRPr="00E61553" w:rsidRDefault="00E67FC5" w:rsidP="00936C3D">
            <w:pPr>
              <w:snapToGrid w:val="0"/>
              <w:spacing w:line="276" w:lineRule="auto"/>
              <w:jc w:val="center"/>
            </w:pPr>
            <w:r w:rsidRPr="00E61553">
              <w:t>9</w:t>
            </w:r>
          </w:p>
        </w:tc>
        <w:tc>
          <w:tcPr>
            <w:tcW w:w="6648" w:type="dxa"/>
            <w:tcBorders>
              <w:top w:val="single" w:sz="4" w:space="0" w:color="auto"/>
              <w:left w:val="single" w:sz="4" w:space="0" w:color="auto"/>
              <w:bottom w:val="single" w:sz="4" w:space="0" w:color="auto"/>
              <w:right w:val="single" w:sz="4" w:space="0" w:color="auto"/>
            </w:tcBorders>
          </w:tcPr>
          <w:p w:rsidR="00E67FC5" w:rsidRPr="00B11D63" w:rsidRDefault="00E67FC5" w:rsidP="00E67FC5">
            <w:pPr>
              <w:autoSpaceDE w:val="0"/>
              <w:autoSpaceDN w:val="0"/>
              <w:adjustRightInd w:val="0"/>
              <w:spacing w:line="276" w:lineRule="auto"/>
            </w:pPr>
            <w:r>
              <w:t xml:space="preserve">WAP to multiply two </w:t>
            </w:r>
            <w:r w:rsidR="00FA153C">
              <w:t>8-bit</w:t>
            </w:r>
            <w:r>
              <w:t xml:space="preserve"> numbers stored at memory location 2000 and 2001 and stores the result at memory location 2000 and 2001.</w:t>
            </w:r>
          </w:p>
        </w:tc>
        <w:tc>
          <w:tcPr>
            <w:tcW w:w="835"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r>
      <w:tr w:rsidR="00E67FC5" w:rsidRPr="00E61553" w:rsidTr="00627548">
        <w:trPr>
          <w:trHeight w:val="778"/>
          <w:jc w:val="center"/>
        </w:trPr>
        <w:tc>
          <w:tcPr>
            <w:tcW w:w="915" w:type="dxa"/>
            <w:tcBorders>
              <w:top w:val="single" w:sz="4" w:space="0" w:color="auto"/>
              <w:left w:val="single" w:sz="4" w:space="0" w:color="auto"/>
              <w:bottom w:val="single" w:sz="4" w:space="0" w:color="auto"/>
              <w:right w:val="single" w:sz="4" w:space="0" w:color="auto"/>
            </w:tcBorders>
            <w:vAlign w:val="center"/>
          </w:tcPr>
          <w:p w:rsidR="00E67FC5" w:rsidRPr="00E61553" w:rsidRDefault="00E67FC5" w:rsidP="00936C3D">
            <w:pPr>
              <w:snapToGrid w:val="0"/>
              <w:spacing w:line="276" w:lineRule="auto"/>
              <w:jc w:val="center"/>
            </w:pPr>
            <w:r w:rsidRPr="00E61553">
              <w:t>10</w:t>
            </w:r>
          </w:p>
        </w:tc>
        <w:tc>
          <w:tcPr>
            <w:tcW w:w="6648" w:type="dxa"/>
            <w:tcBorders>
              <w:top w:val="single" w:sz="4" w:space="0" w:color="auto"/>
              <w:left w:val="single" w:sz="4" w:space="0" w:color="auto"/>
              <w:bottom w:val="single" w:sz="4" w:space="0" w:color="auto"/>
              <w:right w:val="single" w:sz="4" w:space="0" w:color="auto"/>
            </w:tcBorders>
          </w:tcPr>
          <w:p w:rsidR="00E67FC5" w:rsidRPr="00B11D63" w:rsidRDefault="00E67FC5" w:rsidP="00E67FC5">
            <w:pPr>
              <w:autoSpaceDE w:val="0"/>
              <w:autoSpaceDN w:val="0"/>
              <w:adjustRightInd w:val="0"/>
              <w:spacing w:line="276" w:lineRule="auto"/>
            </w:pPr>
            <w:r>
              <w:t xml:space="preserve">WAP to Add two </w:t>
            </w:r>
            <w:r w:rsidR="00FA153C">
              <w:t>8-bit</w:t>
            </w:r>
            <w:r>
              <w:t xml:space="preserve"> numbers stored at memory location 2000 and 2001 and stores the result at memory location 2000 and 2001.</w:t>
            </w:r>
          </w:p>
        </w:tc>
        <w:tc>
          <w:tcPr>
            <w:tcW w:w="835"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c>
          <w:tcPr>
            <w:tcW w:w="1356" w:type="dxa"/>
            <w:tcBorders>
              <w:top w:val="single" w:sz="4" w:space="0" w:color="auto"/>
              <w:left w:val="single" w:sz="4" w:space="0" w:color="auto"/>
              <w:bottom w:val="single" w:sz="4" w:space="0" w:color="auto"/>
              <w:right w:val="single" w:sz="4" w:space="0" w:color="auto"/>
            </w:tcBorders>
          </w:tcPr>
          <w:p w:rsidR="00E67FC5" w:rsidRPr="00E61553" w:rsidRDefault="00E67FC5" w:rsidP="00936C3D">
            <w:pPr>
              <w:autoSpaceDE w:val="0"/>
              <w:autoSpaceDN w:val="0"/>
              <w:adjustRightInd w:val="0"/>
              <w:spacing w:line="276" w:lineRule="auto"/>
            </w:pPr>
          </w:p>
        </w:tc>
      </w:tr>
    </w:tbl>
    <w:p w:rsidR="006617F3" w:rsidRPr="00E61553" w:rsidRDefault="006617F3" w:rsidP="00936C3D">
      <w:pPr>
        <w:tabs>
          <w:tab w:val="left" w:pos="5570"/>
        </w:tabs>
        <w:spacing w:line="276" w:lineRule="auto"/>
        <w:jc w:val="center"/>
      </w:pPr>
    </w:p>
    <w:p w:rsidR="006617F3" w:rsidRPr="00E61553" w:rsidRDefault="006617F3" w:rsidP="00936C3D">
      <w:pPr>
        <w:tabs>
          <w:tab w:val="left" w:pos="5570"/>
        </w:tabs>
        <w:spacing w:line="276" w:lineRule="auto"/>
        <w:jc w:val="center"/>
      </w:pPr>
    </w:p>
    <w:p w:rsidR="006617F3" w:rsidRPr="00E61553" w:rsidRDefault="006617F3" w:rsidP="00936C3D">
      <w:pPr>
        <w:tabs>
          <w:tab w:val="left" w:pos="5570"/>
        </w:tabs>
        <w:spacing w:line="276" w:lineRule="auto"/>
        <w:jc w:val="center"/>
      </w:pPr>
    </w:p>
    <w:p w:rsidR="006617F3" w:rsidRPr="00E61553" w:rsidRDefault="006617F3" w:rsidP="00936C3D">
      <w:pPr>
        <w:tabs>
          <w:tab w:val="left" w:pos="5570"/>
        </w:tabs>
        <w:spacing w:line="276" w:lineRule="auto"/>
        <w:jc w:val="center"/>
      </w:pPr>
    </w:p>
    <w:p w:rsidR="006617F3" w:rsidRPr="00E61553" w:rsidRDefault="00B30CB5" w:rsidP="00936C3D">
      <w:pPr>
        <w:tabs>
          <w:tab w:val="left" w:pos="5570"/>
        </w:tabs>
        <w:spacing w:line="276" w:lineRule="auto"/>
        <w:jc w:val="center"/>
        <w:rPr>
          <w:b/>
          <w:bCs/>
          <w:color w:val="000B00"/>
          <w:w w:val="92"/>
          <w:sz w:val="28"/>
          <w:szCs w:val="28"/>
        </w:rPr>
      </w:pPr>
      <w:r>
        <w:rPr>
          <w:b/>
          <w:bCs/>
          <w:color w:val="192700"/>
          <w:w w:val="92"/>
          <w:sz w:val="28"/>
          <w:szCs w:val="28"/>
        </w:rPr>
        <w:br w:type="page"/>
      </w:r>
      <w:r w:rsidR="006617F3" w:rsidRPr="00181790">
        <w:rPr>
          <w:b/>
          <w:bCs/>
          <w:color w:val="192700"/>
          <w:w w:val="92"/>
          <w:sz w:val="32"/>
          <w:szCs w:val="28"/>
        </w:rPr>
        <w:lastRenderedPageBreak/>
        <w:t>EXPE</w:t>
      </w:r>
      <w:r w:rsidR="006617F3" w:rsidRPr="00181790">
        <w:rPr>
          <w:b/>
          <w:bCs/>
          <w:color w:val="000B00"/>
          <w:w w:val="92"/>
          <w:sz w:val="32"/>
          <w:szCs w:val="28"/>
        </w:rPr>
        <w:t>R</w:t>
      </w:r>
      <w:r w:rsidR="006617F3" w:rsidRPr="00181790">
        <w:rPr>
          <w:b/>
          <w:bCs/>
          <w:color w:val="192700"/>
          <w:w w:val="92"/>
          <w:sz w:val="32"/>
          <w:szCs w:val="28"/>
        </w:rPr>
        <w:t>IME</w:t>
      </w:r>
      <w:r w:rsidR="006617F3" w:rsidRPr="00181790">
        <w:rPr>
          <w:b/>
          <w:bCs/>
          <w:color w:val="000B00"/>
          <w:w w:val="92"/>
          <w:sz w:val="32"/>
          <w:szCs w:val="28"/>
        </w:rPr>
        <w:t>N</w:t>
      </w:r>
      <w:r w:rsidR="006617F3" w:rsidRPr="00181790">
        <w:rPr>
          <w:b/>
          <w:bCs/>
          <w:color w:val="192700"/>
          <w:w w:val="92"/>
          <w:sz w:val="32"/>
          <w:szCs w:val="28"/>
        </w:rPr>
        <w:t xml:space="preserve">T </w:t>
      </w:r>
      <w:r w:rsidR="006617F3" w:rsidRPr="00181790">
        <w:rPr>
          <w:b/>
          <w:bCs/>
          <w:color w:val="000500"/>
          <w:w w:val="92"/>
          <w:sz w:val="32"/>
          <w:szCs w:val="28"/>
        </w:rPr>
        <w:t>N</w:t>
      </w:r>
      <w:r w:rsidR="006617F3" w:rsidRPr="00181790">
        <w:rPr>
          <w:b/>
          <w:bCs/>
          <w:color w:val="000B00"/>
          <w:w w:val="92"/>
          <w:sz w:val="32"/>
          <w:szCs w:val="28"/>
        </w:rPr>
        <w:t>O. 1</w:t>
      </w:r>
    </w:p>
    <w:p w:rsidR="00B53801" w:rsidRDefault="00B53801" w:rsidP="00936C3D">
      <w:pPr>
        <w:pStyle w:val="Style"/>
        <w:tabs>
          <w:tab w:val="left" w:pos="5882"/>
        </w:tabs>
        <w:spacing w:line="276" w:lineRule="auto"/>
        <w:ind w:left="24"/>
        <w:jc w:val="center"/>
        <w:rPr>
          <w:rFonts w:ascii="Times New Roman" w:hAnsi="Times New Roman" w:cs="Times New Roman"/>
        </w:rPr>
      </w:pPr>
    </w:p>
    <w:p w:rsidR="00F83370" w:rsidRPr="00F83370" w:rsidRDefault="00181790" w:rsidP="00F83370">
      <w:pPr>
        <w:pStyle w:val="ListParagraph"/>
        <w:ind w:left="0"/>
        <w:rPr>
          <w:rFonts w:ascii="Times New Roman" w:hAnsi="Times New Roman"/>
          <w:b/>
          <w:sz w:val="28"/>
          <w:szCs w:val="28"/>
        </w:rPr>
      </w:pPr>
      <w:r w:rsidRPr="00F83370">
        <w:rPr>
          <w:rFonts w:ascii="Times New Roman" w:hAnsi="Times New Roman"/>
          <w:b/>
          <w:sz w:val="28"/>
          <w:szCs w:val="28"/>
        </w:rPr>
        <w:t xml:space="preserve">Aim: </w:t>
      </w:r>
      <w:r w:rsidR="00F83370" w:rsidRPr="00F83370">
        <w:rPr>
          <w:rFonts w:ascii="Times New Roman" w:hAnsi="Times New Roman"/>
          <w:b/>
          <w:sz w:val="28"/>
          <w:szCs w:val="28"/>
        </w:rPr>
        <w:t>Study of Multiplexer and Demultiplexer.</w:t>
      </w:r>
    </w:p>
    <w:p w:rsidR="00E67FC5" w:rsidRDefault="00E67FC5" w:rsidP="00E67FC5">
      <w:pPr>
        <w:pStyle w:val="ListParagraph"/>
        <w:ind w:left="0"/>
      </w:pPr>
      <w:r>
        <w:rPr>
          <w:rFonts w:ascii="Times New Roman" w:hAnsi="Times New Roman"/>
          <w:b/>
          <w:sz w:val="28"/>
          <w:szCs w:val="28"/>
        </w:rPr>
        <w:t>Solution:</w:t>
      </w:r>
    </w:p>
    <w:p w:rsidR="00E67FC5" w:rsidRDefault="00E67FC5" w:rsidP="00BD6922">
      <w:pPr>
        <w:pStyle w:val="Default"/>
        <w:spacing w:line="276" w:lineRule="auto"/>
        <w:jc w:val="both"/>
      </w:pPr>
      <w:r w:rsidRPr="004B46F8">
        <w:t xml:space="preserve">  A multiplexer is </w:t>
      </w:r>
      <w:r w:rsidR="00F83370" w:rsidRPr="004B46F8">
        <w:t>a circuit that accepts</w:t>
      </w:r>
      <w:r w:rsidRPr="004B46F8">
        <w:t xml:space="preserve"> many input but give only one output. A demultiplexer function exactly in the reverse of a multiplexer, that is a demultiplexer accepts only one input and gives many outputs. Generally multiplexer and demultiplexer are used together, because of the communication systems are bi directional.</w:t>
      </w:r>
    </w:p>
    <w:p w:rsidR="00E67FC5" w:rsidRDefault="00E67FC5" w:rsidP="00BD6922">
      <w:pPr>
        <w:pStyle w:val="Default"/>
        <w:spacing w:line="276" w:lineRule="auto"/>
        <w:jc w:val="both"/>
      </w:pPr>
      <w:r w:rsidRPr="004B46F8">
        <w:t xml:space="preserve">Mutliplexer: </w:t>
      </w:r>
    </w:p>
    <w:p w:rsidR="00E67FC5" w:rsidRDefault="00E67FC5" w:rsidP="00BD6922">
      <w:pPr>
        <w:pStyle w:val="Default"/>
        <w:spacing w:line="276" w:lineRule="auto"/>
        <w:jc w:val="both"/>
      </w:pPr>
      <w:r w:rsidRPr="004B46F8">
        <w:t xml:space="preserve">Multiplexer means many into one. A multiplexer is a circuit used to select and route any one of the several input signals to a signal output. An simple example of an non electronic circuit of a multiplexer is a single pole multiposition switch. </w:t>
      </w:r>
    </w:p>
    <w:p w:rsidR="00E67FC5" w:rsidRDefault="00E67FC5" w:rsidP="00BD6922">
      <w:pPr>
        <w:pStyle w:val="Default"/>
        <w:spacing w:line="276" w:lineRule="auto"/>
        <w:jc w:val="both"/>
      </w:pPr>
      <w:r w:rsidRPr="004B46F8">
        <w:t xml:space="preserve">Multiposition switches are widely used in many electronics circuits. However circuits that operate at high speed require the multiplexer to be automatically selected. A mechanical switch cannot perform this task satisfactorily. Therefore, multiplexer used to perform high speed switching are constructed of electronic components. Multiplexer handle two type of data that is analog and digital. For analog application, multiplexer are built of relays and transistor switches. For digital application, they are built from standard logic gates. The multiplexer used for digital applications, also called digital multiplexer, is a circuit with many input but only one output. By applying control signals, we can steer any input to the output. Few types of multiplexer are 2-to-1, 4-to-1, 8-to-1, 16-to-1 multiplexer. Following figure shows the general idea of a multiplexer with n input signal, m control signals and one output signal. Multiplexer Pin Diagram </w:t>
      </w:r>
    </w:p>
    <w:p w:rsidR="00F83370" w:rsidRDefault="00F83370" w:rsidP="00E67FC5">
      <w:pPr>
        <w:pStyle w:val="Default"/>
        <w:jc w:val="both"/>
      </w:pPr>
    </w:p>
    <w:p w:rsidR="00E67FC5" w:rsidRDefault="009E1B82" w:rsidP="00E67FC5">
      <w:pPr>
        <w:pStyle w:val="Default"/>
        <w:jc w:val="center"/>
      </w:pPr>
      <w:r w:rsidRPr="00E67717">
        <w:rPr>
          <w:noProof/>
        </w:rPr>
        <w:drawing>
          <wp:inline distT="0" distB="0" distL="0" distR="0">
            <wp:extent cx="4400550" cy="2821940"/>
            <wp:effectExtent l="0" t="0" r="0" b="0"/>
            <wp:docPr id="1" name="Picture 1" descr="C:\Users\CSE-DEPT\Desktop\150319\Untitl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SE-DEPT\Desktop\150319\Untitled.jpg"/>
                    <pic:cNvPicPr>
                      <a:picLocks/>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2821940"/>
                    </a:xfrm>
                    <a:prstGeom prst="rect">
                      <a:avLst/>
                    </a:prstGeom>
                    <a:noFill/>
                    <a:ln>
                      <a:noFill/>
                    </a:ln>
                  </pic:spPr>
                </pic:pic>
              </a:graphicData>
            </a:graphic>
          </wp:inline>
        </w:drawing>
      </w:r>
    </w:p>
    <w:p w:rsidR="00E67FC5" w:rsidRPr="00F83370" w:rsidRDefault="00E67FC5" w:rsidP="00BD6922">
      <w:pPr>
        <w:pStyle w:val="Default"/>
        <w:spacing w:line="276" w:lineRule="auto"/>
        <w:rPr>
          <w:b/>
        </w:rPr>
      </w:pPr>
      <w:r w:rsidRPr="00F83370">
        <w:rPr>
          <w:b/>
        </w:rPr>
        <w:t xml:space="preserve">Understanding 4-to-1 Multiplexer: </w:t>
      </w:r>
    </w:p>
    <w:p w:rsidR="00E67FC5" w:rsidRDefault="00E67FC5" w:rsidP="00BD6922">
      <w:pPr>
        <w:pStyle w:val="Default"/>
        <w:spacing w:line="276" w:lineRule="auto"/>
        <w:jc w:val="both"/>
      </w:pPr>
      <w:r w:rsidRPr="004B46F8">
        <w:t>The 4-to-1 multiplexer has 4 input bit, 2 control bits, and 1 output bit. The four input bits are D0,D1,D2 and D3. only one of this is transmitted to the output y. The output depends on the value of AB which is the control input. The control input determines which of the input data bit is transmitted to the output. For instance, as shown in fig. when AB = 00, the upper AND gate is enabled while all other AND gates are disabled. Therefore, data bit D0 is transmitted to the output, giving Y = Do.</w:t>
      </w:r>
    </w:p>
    <w:p w:rsidR="00E67FC5" w:rsidRDefault="00E67FC5" w:rsidP="00E67FC5">
      <w:pPr>
        <w:pStyle w:val="Default"/>
        <w:jc w:val="center"/>
      </w:pPr>
    </w:p>
    <w:p w:rsidR="00E67FC5" w:rsidRDefault="00F83370" w:rsidP="00BD6922">
      <w:pPr>
        <w:pStyle w:val="Default"/>
        <w:ind w:left="3600"/>
        <w:rPr>
          <w:b/>
        </w:rPr>
      </w:pPr>
      <w:r>
        <w:rPr>
          <w:b/>
        </w:rPr>
        <w:lastRenderedPageBreak/>
        <w:t xml:space="preserve">Multiplexer </w:t>
      </w:r>
      <w:r w:rsidR="00E67FC5" w:rsidRPr="004B46F8">
        <w:rPr>
          <w:b/>
        </w:rPr>
        <w:t>Circuit Diagram</w:t>
      </w:r>
    </w:p>
    <w:p w:rsidR="00F83370" w:rsidRDefault="00F83370" w:rsidP="00F83370">
      <w:pPr>
        <w:pStyle w:val="Default"/>
        <w:jc w:val="center"/>
        <w:rPr>
          <w:b/>
        </w:rPr>
      </w:pPr>
    </w:p>
    <w:p w:rsidR="00F83370" w:rsidRDefault="00F83370" w:rsidP="00E67FC5">
      <w:pPr>
        <w:pStyle w:val="Default"/>
        <w:jc w:val="both"/>
      </w:pPr>
    </w:p>
    <w:p w:rsidR="00F83370" w:rsidRDefault="009E1B82" w:rsidP="00E67FC5">
      <w:pPr>
        <w:pStyle w:val="Default"/>
        <w:jc w:val="both"/>
      </w:pPr>
      <w:r>
        <w:rPr>
          <w:noProof/>
        </w:rPr>
        <w:drawing>
          <wp:anchor distT="0" distB="0" distL="114300" distR="114300" simplePos="0" relativeHeight="251623936" behindDoc="0" locked="0" layoutInCell="1" allowOverlap="0">
            <wp:simplePos x="0" y="0"/>
            <wp:positionH relativeFrom="column">
              <wp:posOffset>685800</wp:posOffset>
            </wp:positionH>
            <wp:positionV relativeFrom="paragraph">
              <wp:posOffset>77470</wp:posOffset>
            </wp:positionV>
            <wp:extent cx="4829175" cy="3481070"/>
            <wp:effectExtent l="0" t="0" r="0" b="0"/>
            <wp:wrapNone/>
            <wp:docPr id="79" name="Picture 2" descr="C:\Users\CSE-DEPT\Desktop\150319\p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SE-DEPT\Desktop\150319\pin.jpg"/>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3481070"/>
                    </a:xfrm>
                    <a:prstGeom prst="rect">
                      <a:avLst/>
                    </a:prstGeom>
                    <a:noFill/>
                    <a:ln>
                      <a:noFill/>
                    </a:ln>
                  </pic:spPr>
                </pic:pic>
              </a:graphicData>
            </a:graphic>
          </wp:anchor>
        </w:drawing>
      </w: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E67FC5" w:rsidRDefault="00E67FC5" w:rsidP="00BD6922">
      <w:pPr>
        <w:pStyle w:val="Default"/>
        <w:spacing w:line="276" w:lineRule="auto"/>
        <w:jc w:val="both"/>
      </w:pPr>
      <w:r w:rsidRPr="004B46F8">
        <w:t xml:space="preserve">If the control input is changed to AB =11, all gates are disabled except the bottom AND gate. In this case, D3 is transmitted to the output and Y = D3. </w:t>
      </w:r>
    </w:p>
    <w:p w:rsidR="00E67FC5" w:rsidRDefault="00E67FC5" w:rsidP="00BD6922">
      <w:pPr>
        <w:pStyle w:val="Default"/>
        <w:spacing w:line="276" w:lineRule="auto"/>
        <w:jc w:val="both"/>
      </w:pPr>
      <w:r>
        <w:t xml:space="preserve">- </w:t>
      </w:r>
      <w:r w:rsidRPr="004B46F8">
        <w:t xml:space="preserve">An example of 4-to-1 multiplexer is IC 74153 in which the output is same as the input. </w:t>
      </w:r>
    </w:p>
    <w:p w:rsidR="00E67FC5" w:rsidRDefault="00E67FC5" w:rsidP="00BD6922">
      <w:pPr>
        <w:pStyle w:val="Default"/>
        <w:spacing w:line="276" w:lineRule="auto"/>
        <w:jc w:val="both"/>
      </w:pPr>
      <w:r>
        <w:t xml:space="preserve">- </w:t>
      </w:r>
      <w:r w:rsidRPr="004B46F8">
        <w:t xml:space="preserve">Another example of 4-to-1 multiplexer is 45352 in which the output is the compliment of the input. </w:t>
      </w:r>
    </w:p>
    <w:p w:rsidR="00E67FC5" w:rsidRDefault="00E67FC5" w:rsidP="00BD6922">
      <w:pPr>
        <w:pStyle w:val="Default"/>
        <w:spacing w:line="276" w:lineRule="auto"/>
        <w:jc w:val="both"/>
      </w:pPr>
      <w:r>
        <w:t xml:space="preserve">- </w:t>
      </w:r>
      <w:r w:rsidRPr="004B46F8">
        <w:t xml:space="preserve">Example of 16-to-1 line multiplexer is IC74150. </w:t>
      </w:r>
    </w:p>
    <w:p w:rsidR="00E67FC5" w:rsidRPr="00797127" w:rsidRDefault="00E67FC5" w:rsidP="00BD6922">
      <w:pPr>
        <w:pStyle w:val="Default"/>
        <w:spacing w:line="276" w:lineRule="auto"/>
        <w:jc w:val="both"/>
        <w:rPr>
          <w:b/>
        </w:rPr>
      </w:pPr>
      <w:r w:rsidRPr="00797127">
        <w:rPr>
          <w:b/>
        </w:rPr>
        <w:t xml:space="preserve">Applications of Multiplexer: </w:t>
      </w:r>
    </w:p>
    <w:p w:rsidR="00E67FC5" w:rsidRDefault="00E67FC5" w:rsidP="00BD6922">
      <w:pPr>
        <w:pStyle w:val="Default"/>
        <w:spacing w:line="276" w:lineRule="auto"/>
        <w:jc w:val="both"/>
      </w:pPr>
      <w:r w:rsidRPr="004B46F8">
        <w:t xml:space="preserve">Multiplexer are used in various fields where multiple data need to be transmitted using a single line. Following are some of the applications of multiplexers </w:t>
      </w:r>
      <w:r>
        <w:t>–</w:t>
      </w:r>
    </w:p>
    <w:p w:rsidR="00E67FC5" w:rsidRPr="004B46F8" w:rsidRDefault="00E67FC5" w:rsidP="00BD6922">
      <w:pPr>
        <w:pStyle w:val="Default"/>
        <w:spacing w:line="276" w:lineRule="auto"/>
        <w:jc w:val="both"/>
      </w:pPr>
      <w:r w:rsidRPr="004B46F8">
        <w:t>1. Communication system – Communication system is a set of system that enable communication like transmission system, relay and tributary station, and communication network. The efficiency of communication system can be increased considerably using multiplexer. Multiplexer allow the process of transmitting different type of data such as audio, video at the same time using a single transmission line.</w:t>
      </w:r>
    </w:p>
    <w:p w:rsidR="00E67FC5" w:rsidRDefault="00E67FC5" w:rsidP="00BD6922">
      <w:pPr>
        <w:pStyle w:val="Default"/>
        <w:spacing w:line="276" w:lineRule="auto"/>
        <w:jc w:val="both"/>
      </w:pPr>
      <w:r w:rsidRPr="004B46F8">
        <w:t xml:space="preserve">2. Telephone network – In telephone network, multiple audio signals are integrated on a single line for transmission with the help of multiplexers. In this way, multiple audio signals can be isolated and eventually, the desire audio signals reach the intended recipients. </w:t>
      </w:r>
    </w:p>
    <w:p w:rsidR="00E67FC5" w:rsidRDefault="00E67FC5" w:rsidP="00BD6922">
      <w:pPr>
        <w:pStyle w:val="Default"/>
        <w:spacing w:line="276" w:lineRule="auto"/>
        <w:jc w:val="both"/>
      </w:pPr>
      <w:r w:rsidRPr="004B46F8">
        <w:t xml:space="preserve">3. Computer memory - Multiplexers are used to implement huge amount of memory into the computer, at the same time reduces the number of copper lines required to connect the memory to other parts of the computer circuit. </w:t>
      </w:r>
    </w:p>
    <w:p w:rsidR="00BD6922" w:rsidRDefault="00E67FC5" w:rsidP="00BD6922">
      <w:pPr>
        <w:pStyle w:val="Default"/>
        <w:spacing w:line="276" w:lineRule="auto"/>
        <w:jc w:val="both"/>
      </w:pPr>
      <w:r w:rsidRPr="004B46F8">
        <w:t>4. Transmission from the computer system of a satellite – Multiplexer can be used for the transmission of data signals from the computer system of a satellite or spacecraft to the ground system using the GPS (Global Positioning System) satellites.</w:t>
      </w:r>
    </w:p>
    <w:p w:rsidR="00E67FC5" w:rsidRDefault="00BD6922" w:rsidP="00BD6922">
      <w:pPr>
        <w:pStyle w:val="Default"/>
        <w:spacing w:line="276" w:lineRule="auto"/>
        <w:jc w:val="both"/>
      </w:pPr>
      <w:r>
        <w:br w:type="page"/>
      </w:r>
    </w:p>
    <w:p w:rsidR="00E67FC5" w:rsidRPr="00797127" w:rsidRDefault="00E67FC5" w:rsidP="00BD6922">
      <w:pPr>
        <w:pStyle w:val="Default"/>
        <w:spacing w:line="276" w:lineRule="auto"/>
        <w:jc w:val="both"/>
        <w:rPr>
          <w:b/>
        </w:rPr>
      </w:pPr>
      <w:r w:rsidRPr="00797127">
        <w:rPr>
          <w:b/>
        </w:rPr>
        <w:lastRenderedPageBreak/>
        <w:t xml:space="preserve">Demultiplexer: </w:t>
      </w:r>
    </w:p>
    <w:p w:rsidR="00F83370" w:rsidRDefault="00E67FC5" w:rsidP="00BD6922">
      <w:pPr>
        <w:pStyle w:val="Default"/>
        <w:spacing w:line="276" w:lineRule="auto"/>
        <w:jc w:val="both"/>
      </w:pPr>
      <w:r w:rsidRPr="004B46F8">
        <w:t xml:space="preserve">Demultiplexer means one to many. A demultiplexer is a circuit with one input and many outputs. By applying control signal, we can steer any input to the output. Few types of demultiplexer are 1-to 2, 1-to-4, </w:t>
      </w:r>
    </w:p>
    <w:p w:rsidR="00F83370" w:rsidRDefault="00F83370" w:rsidP="00BD6922">
      <w:pPr>
        <w:pStyle w:val="Default"/>
        <w:spacing w:line="276" w:lineRule="auto"/>
        <w:jc w:val="both"/>
      </w:pPr>
    </w:p>
    <w:p w:rsidR="00E67FC5" w:rsidRDefault="00E67FC5" w:rsidP="00BD6922">
      <w:pPr>
        <w:pStyle w:val="Default"/>
        <w:spacing w:line="276" w:lineRule="auto"/>
        <w:jc w:val="both"/>
      </w:pPr>
      <w:r w:rsidRPr="004B46F8">
        <w:t>1-to-8 and 1-to 16 demultiplexer. Following figure illustrate the general idea of a demultiplexer with 1 input signal, m control signals, and n output signals.</w:t>
      </w:r>
    </w:p>
    <w:p w:rsidR="00BD6922" w:rsidRPr="004B46F8" w:rsidRDefault="00BD6922" w:rsidP="00BD6922">
      <w:pPr>
        <w:pStyle w:val="Default"/>
        <w:spacing w:line="276" w:lineRule="auto"/>
        <w:jc w:val="both"/>
      </w:pPr>
    </w:p>
    <w:p w:rsidR="00E67FC5" w:rsidRDefault="009E1B82" w:rsidP="00E67FC5">
      <w:pPr>
        <w:pStyle w:val="Default"/>
        <w:jc w:val="center"/>
      </w:pPr>
      <w:r w:rsidRPr="00E67717">
        <w:rPr>
          <w:noProof/>
        </w:rPr>
        <w:drawing>
          <wp:inline distT="0" distB="0" distL="0" distR="0">
            <wp:extent cx="3686175" cy="2428875"/>
            <wp:effectExtent l="0" t="0" r="0" b="0"/>
            <wp:docPr id="2" name="Picture 3" descr="C:\Users\CSE-DEPT\Desktop\150319\demu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CSE-DEPT\Desktop\150319\demux.jpg"/>
                    <pic:cNvPicPr>
                      <a:picLocks/>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428875"/>
                    </a:xfrm>
                    <a:prstGeom prst="rect">
                      <a:avLst/>
                    </a:prstGeom>
                    <a:noFill/>
                    <a:ln>
                      <a:noFill/>
                    </a:ln>
                  </pic:spPr>
                </pic:pic>
              </a:graphicData>
            </a:graphic>
          </wp:inline>
        </w:drawing>
      </w:r>
    </w:p>
    <w:p w:rsidR="00BD6922" w:rsidRDefault="00BD6922" w:rsidP="00E67FC5">
      <w:pPr>
        <w:pStyle w:val="Default"/>
        <w:jc w:val="both"/>
        <w:rPr>
          <w:b/>
        </w:rPr>
      </w:pPr>
    </w:p>
    <w:p w:rsidR="00E67FC5" w:rsidRPr="00797127" w:rsidRDefault="00E67FC5" w:rsidP="00BD6922">
      <w:pPr>
        <w:pStyle w:val="Default"/>
        <w:spacing w:line="276" w:lineRule="auto"/>
        <w:jc w:val="both"/>
        <w:rPr>
          <w:b/>
        </w:rPr>
      </w:pPr>
      <w:r w:rsidRPr="00797127">
        <w:rPr>
          <w:b/>
        </w:rPr>
        <w:t xml:space="preserve">Understanding 1- to-4 Demultiplexer: </w:t>
      </w:r>
    </w:p>
    <w:p w:rsidR="00E67FC5" w:rsidRDefault="00E67FC5" w:rsidP="00BD6922">
      <w:pPr>
        <w:pStyle w:val="Default"/>
        <w:spacing w:line="276" w:lineRule="auto"/>
        <w:jc w:val="both"/>
      </w:pPr>
      <w:r w:rsidRPr="00797127">
        <w:t>The 1-to-4 demultiplexer has 1 input bit, 2 control bit, and 4 output bits. An example of 1-to-4 demultiplexer is IC 74155. The 1-to-4 demultiplexer is shown in figure below-</w:t>
      </w:r>
    </w:p>
    <w:p w:rsidR="00E67FC5" w:rsidRDefault="00E67FC5" w:rsidP="00BD6922">
      <w:pPr>
        <w:pStyle w:val="Default"/>
        <w:spacing w:line="276" w:lineRule="auto"/>
        <w:jc w:val="center"/>
      </w:pPr>
    </w:p>
    <w:p w:rsidR="00E67FC5" w:rsidRPr="00797127" w:rsidRDefault="00E67FC5" w:rsidP="00BD6922">
      <w:pPr>
        <w:pStyle w:val="Default"/>
        <w:spacing w:line="276" w:lineRule="auto"/>
        <w:jc w:val="center"/>
        <w:rPr>
          <w:b/>
        </w:rPr>
      </w:pPr>
      <w:r w:rsidRPr="00797127">
        <w:rPr>
          <w:b/>
        </w:rPr>
        <w:t>De</w:t>
      </w:r>
      <w:r>
        <w:rPr>
          <w:b/>
        </w:rPr>
        <w:t>-</w:t>
      </w:r>
      <w:r w:rsidRPr="00797127">
        <w:rPr>
          <w:b/>
        </w:rPr>
        <w:t>multiplexer</w:t>
      </w:r>
    </w:p>
    <w:p w:rsidR="00E67FC5" w:rsidRPr="00797127" w:rsidRDefault="00E67FC5" w:rsidP="00BD6922">
      <w:pPr>
        <w:pStyle w:val="Default"/>
        <w:spacing w:line="276" w:lineRule="auto"/>
        <w:jc w:val="both"/>
      </w:pPr>
      <w:r w:rsidRPr="00797127">
        <w:t xml:space="preserve">The input bit is labelled as Data D. This data bit is transmitted to the data bit of the output lines. This depends on the value of AB, the control input. </w:t>
      </w:r>
    </w:p>
    <w:p w:rsidR="00E67FC5" w:rsidRPr="00797127" w:rsidRDefault="00E67FC5" w:rsidP="00BD6922">
      <w:pPr>
        <w:pStyle w:val="Default"/>
        <w:spacing w:line="276" w:lineRule="auto"/>
        <w:jc w:val="both"/>
      </w:pPr>
      <w:r w:rsidRPr="00797127">
        <w:t xml:space="preserve">When AB = 01, the upper second AND gate is enabled while other AND gates are disabled. Therefore, only data bit D is transmitted to the output, giving Y1 = Data. </w:t>
      </w:r>
    </w:p>
    <w:p w:rsidR="00E67FC5" w:rsidRPr="00797127" w:rsidRDefault="00E67FC5" w:rsidP="00BD6922">
      <w:pPr>
        <w:pStyle w:val="Default"/>
        <w:spacing w:line="276" w:lineRule="auto"/>
        <w:jc w:val="both"/>
      </w:pPr>
      <w:r w:rsidRPr="00797127">
        <w:t xml:space="preserve">If D is low, Y1 is low. IF D is high,Y1 is high. The value of Y1 depends upon the value of D. All other outputs are in low state. </w:t>
      </w:r>
    </w:p>
    <w:p w:rsidR="00E67FC5" w:rsidRPr="00797127" w:rsidRDefault="00E67FC5" w:rsidP="00BD6922">
      <w:pPr>
        <w:pStyle w:val="Default"/>
        <w:spacing w:line="276" w:lineRule="auto"/>
        <w:jc w:val="both"/>
      </w:pPr>
      <w:r w:rsidRPr="00797127">
        <w:t xml:space="preserve">If the control input is changed to AB = 10, all the gates are disabled except the third AND gate from the top. Then, D is transmitted only to the Y2 output, and Y2 = Data. </w:t>
      </w:r>
    </w:p>
    <w:p w:rsidR="00F83370" w:rsidRDefault="00E67FC5" w:rsidP="00BD6922">
      <w:pPr>
        <w:pStyle w:val="Default"/>
        <w:spacing w:line="276" w:lineRule="auto"/>
        <w:jc w:val="both"/>
      </w:pPr>
      <w:r w:rsidRPr="00797127">
        <w:t xml:space="preserve">Example of 1-to-16 demultiplexer is IC 74154 it has 1 input bit, 4 control bits and 16 output bit. </w:t>
      </w:r>
    </w:p>
    <w:p w:rsidR="00F83370" w:rsidRDefault="00F83370" w:rsidP="00BD6922">
      <w:pPr>
        <w:pStyle w:val="Default"/>
        <w:spacing w:line="276" w:lineRule="auto"/>
        <w:jc w:val="both"/>
      </w:pPr>
    </w:p>
    <w:p w:rsidR="00E67FC5" w:rsidRPr="00797127" w:rsidRDefault="00E67FC5" w:rsidP="00BD6922">
      <w:pPr>
        <w:pStyle w:val="Default"/>
        <w:spacing w:line="276" w:lineRule="auto"/>
        <w:jc w:val="both"/>
      </w:pPr>
      <w:r w:rsidRPr="00797127">
        <w:rPr>
          <w:b/>
          <w:bCs/>
          <w:iCs/>
        </w:rPr>
        <w:t xml:space="preserve">Applications of Demultiplexer: </w:t>
      </w:r>
    </w:p>
    <w:p w:rsidR="00E67FC5" w:rsidRDefault="00E67FC5" w:rsidP="00BD6922">
      <w:pPr>
        <w:pStyle w:val="Default"/>
        <w:numPr>
          <w:ilvl w:val="0"/>
          <w:numId w:val="49"/>
        </w:numPr>
        <w:spacing w:after="71" w:line="276" w:lineRule="auto"/>
        <w:jc w:val="both"/>
      </w:pPr>
      <w:r w:rsidRPr="00797127">
        <w:t xml:space="preserve">Demultiplexer is used to connect a single source to multiple destinations. The main application area of demultiplexer is communication system where multiplexer are used. Most of the communication system are bidirectional i.e. they function in both ways (transmitting and receiving signals). Hence, for most of the applications, the multiplexer and demultiplexer work in sync. Demultiplexer are also used for reconstruction of parallel data and ALU circuits. </w:t>
      </w:r>
    </w:p>
    <w:p w:rsidR="00BD6922" w:rsidRPr="00797127" w:rsidRDefault="00BD6922" w:rsidP="00BD6922">
      <w:pPr>
        <w:pStyle w:val="Default"/>
        <w:spacing w:after="71" w:line="276" w:lineRule="auto"/>
        <w:ind w:left="720"/>
        <w:jc w:val="both"/>
      </w:pPr>
      <w:r>
        <w:br w:type="page"/>
      </w:r>
    </w:p>
    <w:p w:rsidR="00E67FC5" w:rsidRPr="00797127" w:rsidRDefault="00E67FC5" w:rsidP="00BD6922">
      <w:pPr>
        <w:pStyle w:val="Default"/>
        <w:spacing w:after="71" w:line="276" w:lineRule="auto"/>
        <w:jc w:val="both"/>
      </w:pPr>
      <w:r w:rsidRPr="00797127">
        <w:lastRenderedPageBreak/>
        <w:t xml:space="preserve">2. </w:t>
      </w:r>
      <w:r w:rsidRPr="00797127">
        <w:rPr>
          <w:b/>
          <w:bCs/>
        </w:rPr>
        <w:t xml:space="preserve">Communication System </w:t>
      </w:r>
      <w:r w:rsidRPr="00797127">
        <w:t xml:space="preserve">- Communication system use multiplexer to carry multiple data like audio, video and other form of data using a single line for transmission. This process makes the transmission easier. The demultiplexers receive the output signals of the multiplexer and convert them back to the original form of the data at the receiving end. The multiplexer and demultiplexer work together to carry out the process of transmission and reception of data in communication system. </w:t>
      </w:r>
    </w:p>
    <w:p w:rsidR="00E67FC5" w:rsidRPr="00797127" w:rsidRDefault="00E67FC5" w:rsidP="00BD6922">
      <w:pPr>
        <w:pStyle w:val="Default"/>
        <w:spacing w:after="71" w:line="276" w:lineRule="auto"/>
        <w:jc w:val="both"/>
      </w:pPr>
      <w:r w:rsidRPr="00797127">
        <w:t xml:space="preserve">3. </w:t>
      </w:r>
      <w:r w:rsidRPr="00797127">
        <w:rPr>
          <w:b/>
          <w:bCs/>
        </w:rPr>
        <w:t xml:space="preserve">ALU (Arithmetic Logic Unit) </w:t>
      </w:r>
      <w:r w:rsidRPr="00797127">
        <w:t xml:space="preserve">– In an ALU circuit, the output of ALU can be stored in multiple registers or storage units with the help of demultiplexer. The output of ALU is fed as the data input to the demultiplexer. Each output of demultiplexer is connected to multiple register which can be stored in the registers. </w:t>
      </w:r>
    </w:p>
    <w:p w:rsidR="00F83370" w:rsidRDefault="00E67FC5" w:rsidP="00BD6922">
      <w:pPr>
        <w:pStyle w:val="Default"/>
        <w:spacing w:line="276" w:lineRule="auto"/>
        <w:jc w:val="both"/>
      </w:pPr>
      <w:r w:rsidRPr="00797127">
        <w:t xml:space="preserve">4. </w:t>
      </w:r>
      <w:r w:rsidRPr="00797127">
        <w:rPr>
          <w:b/>
          <w:bCs/>
        </w:rPr>
        <w:t xml:space="preserve">Serial to parallel converter </w:t>
      </w:r>
      <w:r w:rsidRPr="00797127">
        <w:t xml:space="preserve">- A serial to parallel converter is used for reconstructing parallel data from incoming serial data stream. In this technique, serial data from the incoming serial data stream is given as </w:t>
      </w:r>
    </w:p>
    <w:p w:rsidR="00F83370" w:rsidRDefault="00F83370" w:rsidP="00BD6922">
      <w:pPr>
        <w:pStyle w:val="Default"/>
        <w:spacing w:line="276" w:lineRule="auto"/>
        <w:jc w:val="both"/>
      </w:pPr>
    </w:p>
    <w:p w:rsidR="00E67FC5" w:rsidRDefault="00E67FC5" w:rsidP="00BD6922">
      <w:pPr>
        <w:pStyle w:val="Default"/>
        <w:spacing w:line="276" w:lineRule="auto"/>
        <w:jc w:val="both"/>
      </w:pPr>
      <w:r w:rsidRPr="00797127">
        <w:t xml:space="preserve">data input to the demultiplexer at the regular intervals. A counter is attach to the control input of the demultiplexer. This counter directs the data signal to the output of the demultiplexer where these data signals are stored. When all data signals have been stored, the output of the demultiplexer can be retrieved and read out in parallel. </w:t>
      </w: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E67FC5" w:rsidRDefault="00E67FC5"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F83370" w:rsidRDefault="00F83370" w:rsidP="00E67FC5">
      <w:pPr>
        <w:pStyle w:val="Default"/>
        <w:jc w:val="both"/>
      </w:pPr>
    </w:p>
    <w:p w:rsidR="00C95195" w:rsidRDefault="00C95195" w:rsidP="009F6B89">
      <w:pPr>
        <w:tabs>
          <w:tab w:val="left" w:pos="5570"/>
        </w:tabs>
        <w:spacing w:line="276" w:lineRule="auto"/>
        <w:jc w:val="center"/>
        <w:rPr>
          <w:b/>
          <w:bCs/>
          <w:color w:val="192700"/>
          <w:w w:val="92"/>
          <w:sz w:val="32"/>
          <w:szCs w:val="28"/>
        </w:rPr>
      </w:pPr>
    </w:p>
    <w:p w:rsidR="00C95195" w:rsidRDefault="00C95195" w:rsidP="009F6B89">
      <w:pPr>
        <w:tabs>
          <w:tab w:val="left" w:pos="5570"/>
        </w:tabs>
        <w:spacing w:line="276" w:lineRule="auto"/>
        <w:jc w:val="center"/>
        <w:rPr>
          <w:b/>
          <w:bCs/>
          <w:color w:val="192700"/>
          <w:w w:val="92"/>
          <w:sz w:val="32"/>
          <w:szCs w:val="28"/>
        </w:rPr>
      </w:pPr>
    </w:p>
    <w:p w:rsidR="009F6B89" w:rsidRPr="00E61553" w:rsidRDefault="009F6B89" w:rsidP="009F6B89">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2</w:t>
      </w:r>
    </w:p>
    <w:p w:rsidR="009F6B89" w:rsidRDefault="009F6B89" w:rsidP="009F6B89">
      <w:pPr>
        <w:pStyle w:val="Default"/>
        <w:ind w:left="720"/>
        <w:jc w:val="both"/>
        <w:rPr>
          <w:b/>
          <w:sz w:val="28"/>
          <w:szCs w:val="28"/>
        </w:rPr>
      </w:pPr>
    </w:p>
    <w:p w:rsidR="00E67FC5" w:rsidRDefault="009F6B89" w:rsidP="009F6B89">
      <w:pPr>
        <w:pStyle w:val="Default"/>
        <w:ind w:left="360"/>
        <w:jc w:val="both"/>
        <w:rPr>
          <w:b/>
          <w:sz w:val="28"/>
          <w:szCs w:val="28"/>
        </w:rPr>
      </w:pPr>
      <w:r>
        <w:rPr>
          <w:b/>
          <w:sz w:val="28"/>
          <w:szCs w:val="28"/>
        </w:rPr>
        <w:t xml:space="preserve">Aim- </w:t>
      </w:r>
      <w:r w:rsidR="00054605">
        <w:rPr>
          <w:b/>
          <w:sz w:val="28"/>
          <w:szCs w:val="28"/>
        </w:rPr>
        <w:t>Study of Half Adder and Sub</w:t>
      </w:r>
      <w:r w:rsidR="00E67FC5" w:rsidRPr="00F83370">
        <w:rPr>
          <w:b/>
          <w:sz w:val="28"/>
          <w:szCs w:val="28"/>
        </w:rPr>
        <w:t>tractor.</w:t>
      </w:r>
    </w:p>
    <w:p w:rsidR="00BD6922" w:rsidRPr="00F83370" w:rsidRDefault="00BD6922" w:rsidP="009F6B89">
      <w:pPr>
        <w:pStyle w:val="Default"/>
        <w:ind w:left="360"/>
        <w:jc w:val="both"/>
        <w:rPr>
          <w:b/>
          <w:sz w:val="28"/>
          <w:szCs w:val="28"/>
        </w:rPr>
      </w:pPr>
    </w:p>
    <w:p w:rsidR="00E67FC5" w:rsidRPr="001155E7" w:rsidRDefault="009F6B89" w:rsidP="00BD6922">
      <w:pPr>
        <w:autoSpaceDE w:val="0"/>
        <w:autoSpaceDN w:val="0"/>
        <w:adjustRightInd w:val="0"/>
        <w:spacing w:line="276" w:lineRule="auto"/>
        <w:ind w:firstLine="360"/>
        <w:jc w:val="both"/>
      </w:pPr>
      <w:r w:rsidRPr="009F6B89">
        <w:rPr>
          <w:b/>
        </w:rPr>
        <w:t>Solution: -</w:t>
      </w:r>
      <w:r w:rsidR="00E67FC5">
        <w:rPr>
          <w:rFonts w:ascii="Times-Roman" w:hAnsi="Times-Roman" w:cs="Times-Roman"/>
          <w:sz w:val="23"/>
          <w:szCs w:val="23"/>
        </w:rPr>
        <w:t xml:space="preserve">Let's </w:t>
      </w:r>
      <w:r w:rsidR="00E67FC5" w:rsidRPr="001155E7">
        <w:t xml:space="preserve">start with a </w:t>
      </w:r>
      <w:r w:rsidR="00E67FC5" w:rsidRPr="001155E7">
        <w:rPr>
          <w:b/>
          <w:bCs/>
        </w:rPr>
        <w:t xml:space="preserve">half (single-bit) adder </w:t>
      </w:r>
      <w:r w:rsidR="00E67FC5" w:rsidRPr="001155E7">
        <w:t>where you need to add single bits together and</w:t>
      </w:r>
    </w:p>
    <w:p w:rsidR="00E67FC5" w:rsidRPr="001155E7" w:rsidRDefault="00E67FC5" w:rsidP="00BD6922">
      <w:pPr>
        <w:autoSpaceDE w:val="0"/>
        <w:autoSpaceDN w:val="0"/>
        <w:adjustRightInd w:val="0"/>
        <w:spacing w:line="276" w:lineRule="auto"/>
        <w:ind w:firstLine="360"/>
        <w:jc w:val="both"/>
      </w:pPr>
      <w:r w:rsidRPr="001155E7">
        <w:t>get the answer. The way you would start designing a circuit for that is to first look at all</w:t>
      </w:r>
    </w:p>
    <w:p w:rsidR="00E67FC5" w:rsidRDefault="00E67FC5" w:rsidP="00BD6922">
      <w:pPr>
        <w:pStyle w:val="Default"/>
        <w:spacing w:line="276" w:lineRule="auto"/>
        <w:ind w:firstLine="360"/>
        <w:jc w:val="both"/>
      </w:pPr>
      <w:r w:rsidRPr="001155E7">
        <w:t xml:space="preserve">of the logical combinations. You might do that by looking at the following four sums: </w:t>
      </w:r>
    </w:p>
    <w:p w:rsidR="00E67FC5" w:rsidRDefault="009E1B82" w:rsidP="00E67FC5">
      <w:pPr>
        <w:pStyle w:val="Default"/>
        <w:jc w:val="center"/>
      </w:pPr>
      <w:r w:rsidRPr="00E67717">
        <w:rPr>
          <w:noProof/>
        </w:rPr>
        <w:drawing>
          <wp:inline distT="0" distB="0" distL="0" distR="0">
            <wp:extent cx="2250440" cy="993140"/>
            <wp:effectExtent l="0" t="0" r="0" b="0"/>
            <wp:docPr id="3" name="Picture 5" descr="C:\Users\CSE-DEPT\Desktop\150319\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CSE-DEPT\Desktop\150319\a.jpg"/>
                    <pic:cNvPicPr>
                      <a:picLocks/>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0440" cy="993140"/>
                    </a:xfrm>
                    <a:prstGeom prst="rect">
                      <a:avLst/>
                    </a:prstGeom>
                    <a:noFill/>
                    <a:ln>
                      <a:noFill/>
                    </a:ln>
                  </pic:spPr>
                </pic:pic>
              </a:graphicData>
            </a:graphic>
          </wp:inline>
        </w:drawing>
      </w:r>
    </w:p>
    <w:p w:rsidR="00E67FC5" w:rsidRPr="001155E7" w:rsidRDefault="00E67FC5" w:rsidP="00BD6922">
      <w:pPr>
        <w:autoSpaceDE w:val="0"/>
        <w:autoSpaceDN w:val="0"/>
        <w:adjustRightInd w:val="0"/>
        <w:spacing w:line="276" w:lineRule="auto"/>
        <w:ind w:firstLine="720"/>
        <w:jc w:val="both"/>
      </w:pPr>
      <w:r w:rsidRPr="001155E7">
        <w:t xml:space="preserve">That looks fine until you get to 1 + 1. In that case, you have a </w:t>
      </w:r>
      <w:r w:rsidRPr="001155E7">
        <w:rPr>
          <w:b/>
          <w:bCs/>
        </w:rPr>
        <w:t xml:space="preserve">carry bit </w:t>
      </w:r>
      <w:r w:rsidRPr="001155E7">
        <w:t>to worry about. If</w:t>
      </w:r>
    </w:p>
    <w:p w:rsidR="00E67FC5" w:rsidRPr="001155E7" w:rsidRDefault="00E67FC5" w:rsidP="00BD6922">
      <w:pPr>
        <w:autoSpaceDE w:val="0"/>
        <w:autoSpaceDN w:val="0"/>
        <w:adjustRightInd w:val="0"/>
        <w:spacing w:line="276" w:lineRule="auto"/>
        <w:ind w:firstLine="720"/>
        <w:jc w:val="both"/>
      </w:pPr>
      <w:r w:rsidRPr="001155E7">
        <w:t>you don't care about carrying (because this is, after all, a 1-bit addition problem), then</w:t>
      </w:r>
    </w:p>
    <w:p w:rsidR="00E67FC5" w:rsidRPr="001155E7" w:rsidRDefault="00E67FC5" w:rsidP="00BD6922">
      <w:pPr>
        <w:autoSpaceDE w:val="0"/>
        <w:autoSpaceDN w:val="0"/>
        <w:adjustRightInd w:val="0"/>
        <w:spacing w:line="276" w:lineRule="auto"/>
        <w:ind w:firstLine="720"/>
        <w:jc w:val="both"/>
      </w:pPr>
      <w:r w:rsidRPr="001155E7">
        <w:t>you can see that you can solve this problem with an XOR gate. But if you do care, then</w:t>
      </w:r>
    </w:p>
    <w:p w:rsidR="00E67FC5" w:rsidRDefault="00E67FC5" w:rsidP="00BD6922">
      <w:pPr>
        <w:pStyle w:val="Default"/>
        <w:spacing w:line="276" w:lineRule="auto"/>
        <w:ind w:firstLine="720"/>
        <w:jc w:val="both"/>
      </w:pPr>
      <w:r w:rsidRPr="001155E7">
        <w:t xml:space="preserve">you might rewrite your equations to always include </w:t>
      </w:r>
      <w:r w:rsidRPr="001155E7">
        <w:rPr>
          <w:b/>
          <w:bCs/>
        </w:rPr>
        <w:t>2 bits of output</w:t>
      </w:r>
      <w:r w:rsidRPr="001155E7">
        <w:t>, like this:</w:t>
      </w:r>
    </w:p>
    <w:p w:rsidR="00E67FC5" w:rsidRDefault="009E1B82" w:rsidP="00BD6922">
      <w:pPr>
        <w:pStyle w:val="Default"/>
        <w:ind w:firstLine="720"/>
        <w:jc w:val="both"/>
      </w:pPr>
      <w:r w:rsidRPr="00E67717">
        <w:rPr>
          <w:noProof/>
        </w:rPr>
        <w:drawing>
          <wp:inline distT="0" distB="0" distL="0" distR="0">
            <wp:extent cx="5343525" cy="2635885"/>
            <wp:effectExtent l="0" t="0" r="0" b="0"/>
            <wp:docPr id="4" name="Picture 6" descr="C:\Users\CSE-DEPT\Desktop\150319\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CSE-DEPT\Desktop\150319\b.jpg"/>
                    <pic:cNvPicPr>
                      <a:picLocks/>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2635885"/>
                    </a:xfrm>
                    <a:prstGeom prst="rect">
                      <a:avLst/>
                    </a:prstGeom>
                    <a:noFill/>
                    <a:ln>
                      <a:noFill/>
                    </a:ln>
                  </pic:spPr>
                </pic:pic>
              </a:graphicData>
            </a:graphic>
          </wp:inline>
        </w:drawing>
      </w:r>
    </w:p>
    <w:p w:rsidR="00BD6922" w:rsidRDefault="00BD6922" w:rsidP="00BD6922">
      <w:pPr>
        <w:autoSpaceDE w:val="0"/>
        <w:autoSpaceDN w:val="0"/>
        <w:adjustRightInd w:val="0"/>
        <w:spacing w:line="276" w:lineRule="auto"/>
        <w:ind w:left="720"/>
        <w:jc w:val="both"/>
        <w:rPr>
          <w:rFonts w:ascii="Times-Roman" w:hAnsi="Times-Roman" w:cs="Times-Roman"/>
          <w:sz w:val="23"/>
          <w:szCs w:val="23"/>
        </w:rPr>
      </w:pPr>
    </w:p>
    <w:p w:rsidR="00E67FC5" w:rsidRDefault="00E67FC5" w:rsidP="00BD6922">
      <w:pPr>
        <w:autoSpaceDE w:val="0"/>
        <w:autoSpaceDN w:val="0"/>
        <w:adjustRightInd w:val="0"/>
        <w:spacing w:line="276" w:lineRule="auto"/>
        <w:ind w:left="720"/>
        <w:jc w:val="both"/>
        <w:rPr>
          <w:rFonts w:ascii="Times-Roman" w:hAnsi="Times-Roman" w:cs="Times-Roman"/>
          <w:sz w:val="23"/>
          <w:szCs w:val="23"/>
        </w:rPr>
      </w:pPr>
      <w:r>
        <w:rPr>
          <w:rFonts w:ascii="Times-Roman" w:hAnsi="Times-Roman" w:cs="Times-Roman"/>
          <w:sz w:val="23"/>
          <w:szCs w:val="23"/>
        </w:rPr>
        <w:t>By looking at this table you can see that you can implement the sum Q with an XOR gate and C (carry-out) with an AND gate.</w:t>
      </w:r>
    </w:p>
    <w:p w:rsidR="00BD6922" w:rsidRDefault="00BD6922" w:rsidP="00BD6922">
      <w:pPr>
        <w:autoSpaceDE w:val="0"/>
        <w:autoSpaceDN w:val="0"/>
        <w:adjustRightInd w:val="0"/>
        <w:spacing w:line="276" w:lineRule="auto"/>
        <w:ind w:left="720"/>
        <w:jc w:val="both"/>
        <w:rPr>
          <w:rFonts w:ascii="Times-Roman" w:hAnsi="Times-Roman" w:cs="Times-Roman"/>
          <w:sz w:val="23"/>
          <w:szCs w:val="23"/>
        </w:rPr>
      </w:pPr>
    </w:p>
    <w:p w:rsidR="00E67FC5" w:rsidRDefault="009E1B82" w:rsidP="00E67FC5">
      <w:pPr>
        <w:autoSpaceDE w:val="0"/>
        <w:autoSpaceDN w:val="0"/>
        <w:adjustRightInd w:val="0"/>
        <w:jc w:val="center"/>
      </w:pPr>
      <w:r w:rsidRPr="00C14265">
        <w:rPr>
          <w:noProof/>
        </w:rPr>
        <w:drawing>
          <wp:inline distT="0" distB="0" distL="0" distR="0">
            <wp:extent cx="2893060" cy="1907540"/>
            <wp:effectExtent l="0" t="0" r="0" b="0"/>
            <wp:docPr id="5" name="Picture 7" descr="C:\Users\CSE-DEPT\Desktop\150319\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CSE-DEPT\Desktop\150319\c.jpg"/>
                    <pic:cNvPicPr>
                      <a:picLocks/>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3060" cy="1907540"/>
                    </a:xfrm>
                    <a:prstGeom prst="rect">
                      <a:avLst/>
                    </a:prstGeom>
                    <a:noFill/>
                    <a:ln>
                      <a:noFill/>
                    </a:ln>
                  </pic:spPr>
                </pic:pic>
              </a:graphicData>
            </a:graphic>
          </wp:inline>
        </w:drawing>
      </w:r>
    </w:p>
    <w:p w:rsidR="00BD6922" w:rsidRDefault="00BD6922" w:rsidP="00E67FC5">
      <w:pPr>
        <w:autoSpaceDE w:val="0"/>
        <w:autoSpaceDN w:val="0"/>
        <w:adjustRightInd w:val="0"/>
        <w:jc w:val="both"/>
        <w:rPr>
          <w:b/>
          <w:bCs/>
          <w:i/>
          <w:iCs/>
        </w:rPr>
      </w:pPr>
    </w:p>
    <w:p w:rsidR="00BD6922" w:rsidRDefault="00BD6922" w:rsidP="00E67FC5">
      <w:pPr>
        <w:autoSpaceDE w:val="0"/>
        <w:autoSpaceDN w:val="0"/>
        <w:adjustRightInd w:val="0"/>
        <w:jc w:val="both"/>
        <w:rPr>
          <w:b/>
          <w:bCs/>
          <w:i/>
          <w:iCs/>
        </w:rPr>
      </w:pPr>
    </w:p>
    <w:p w:rsidR="00BD6922" w:rsidRDefault="00BD6922" w:rsidP="00E67FC5">
      <w:pPr>
        <w:autoSpaceDE w:val="0"/>
        <w:autoSpaceDN w:val="0"/>
        <w:adjustRightInd w:val="0"/>
        <w:jc w:val="both"/>
        <w:rPr>
          <w:b/>
          <w:bCs/>
          <w:i/>
          <w:iCs/>
        </w:rPr>
      </w:pPr>
    </w:p>
    <w:p w:rsidR="00E67FC5" w:rsidRPr="001155E7" w:rsidRDefault="00E67FC5" w:rsidP="00E67FC5">
      <w:pPr>
        <w:autoSpaceDE w:val="0"/>
        <w:autoSpaceDN w:val="0"/>
        <w:adjustRightInd w:val="0"/>
        <w:jc w:val="both"/>
        <w:rPr>
          <w:b/>
          <w:bCs/>
          <w:i/>
          <w:iCs/>
        </w:rPr>
      </w:pPr>
      <w:r w:rsidRPr="001155E7">
        <w:rPr>
          <w:b/>
          <w:bCs/>
          <w:i/>
          <w:iCs/>
        </w:rPr>
        <w:t>Subtraction:</w:t>
      </w:r>
    </w:p>
    <w:p w:rsidR="009F6B89" w:rsidRDefault="009F6B89" w:rsidP="00E67FC5">
      <w:pPr>
        <w:autoSpaceDE w:val="0"/>
        <w:autoSpaceDN w:val="0"/>
        <w:adjustRightInd w:val="0"/>
        <w:jc w:val="both"/>
      </w:pPr>
    </w:p>
    <w:p w:rsidR="009B0025" w:rsidRDefault="00E67FC5" w:rsidP="00BD6922">
      <w:pPr>
        <w:autoSpaceDE w:val="0"/>
        <w:autoSpaceDN w:val="0"/>
        <w:adjustRightInd w:val="0"/>
        <w:spacing w:line="276" w:lineRule="auto"/>
        <w:jc w:val="both"/>
      </w:pPr>
      <w:r w:rsidRPr="001155E7">
        <w:t>In a similar fashion subtraction can be performed using binary numbers. The truthtable for a single bit or half-subtractor with inputs A and B is given below along with itscircuit diagram (Fig.5). A full sub</w:t>
      </w:r>
      <w:r w:rsidR="009F6B89">
        <w:t>s</w:t>
      </w:r>
      <w:r w:rsidRPr="001155E7">
        <w:t xml:space="preserve">tractor circuit accepts a minuend (A) and thesubtrahend (B) and a borrow (BIN) as inputs from a previous circuit. </w:t>
      </w:r>
    </w:p>
    <w:p w:rsidR="009B0025" w:rsidRDefault="009B0025" w:rsidP="00BD6922">
      <w:pPr>
        <w:autoSpaceDE w:val="0"/>
        <w:autoSpaceDN w:val="0"/>
        <w:adjustRightInd w:val="0"/>
        <w:spacing w:line="276" w:lineRule="auto"/>
        <w:jc w:val="both"/>
      </w:pPr>
    </w:p>
    <w:p w:rsidR="00E67FC5" w:rsidRDefault="00E67FC5" w:rsidP="00BD6922">
      <w:pPr>
        <w:autoSpaceDE w:val="0"/>
        <w:autoSpaceDN w:val="0"/>
        <w:adjustRightInd w:val="0"/>
        <w:spacing w:line="276" w:lineRule="auto"/>
        <w:jc w:val="both"/>
      </w:pPr>
      <w:r w:rsidRPr="001155E7">
        <w:t>A full subtractorcircuit can be realized by combining two half sub</w:t>
      </w:r>
      <w:r w:rsidR="009F6B89">
        <w:t>s</w:t>
      </w:r>
      <w:r w:rsidRPr="001155E7">
        <w:t>tractor circuits and an OR gate as shownin Fig.</w:t>
      </w:r>
      <w:r w:rsidR="00BD6922">
        <w:t>5</w:t>
      </w:r>
      <w:r w:rsidRPr="001155E7">
        <w:t>.</w:t>
      </w:r>
    </w:p>
    <w:p w:rsidR="00E67FC5" w:rsidRPr="001155E7" w:rsidRDefault="009E1B82" w:rsidP="00E67FC5">
      <w:pPr>
        <w:autoSpaceDE w:val="0"/>
        <w:autoSpaceDN w:val="0"/>
        <w:adjustRightInd w:val="0"/>
        <w:jc w:val="center"/>
      </w:pPr>
      <w:r w:rsidRPr="00E67717">
        <w:rPr>
          <w:noProof/>
        </w:rPr>
        <w:drawing>
          <wp:inline distT="0" distB="0" distL="0" distR="0">
            <wp:extent cx="4293235" cy="1607185"/>
            <wp:effectExtent l="0" t="0" r="0" b="0"/>
            <wp:docPr id="6" name="Picture 9" descr="C:\Users\CSE-DEPT\Desktop\150319\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CSE-DEPT\Desktop\150319\e.jpg"/>
                    <pic:cNvPicPr>
                      <a:picLocks/>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3235" cy="1607185"/>
                    </a:xfrm>
                    <a:prstGeom prst="rect">
                      <a:avLst/>
                    </a:prstGeom>
                    <a:noFill/>
                    <a:ln>
                      <a:noFill/>
                    </a:ln>
                  </pic:spPr>
                </pic:pic>
              </a:graphicData>
            </a:graphic>
          </wp:inline>
        </w:drawing>
      </w:r>
    </w:p>
    <w:p w:rsidR="00E67FC5" w:rsidRDefault="00E67FC5" w:rsidP="00E67FC5">
      <w:pPr>
        <w:pStyle w:val="Default"/>
        <w:jc w:val="center"/>
      </w:pPr>
    </w:p>
    <w:p w:rsidR="00E67FC5" w:rsidRDefault="00E67FC5" w:rsidP="00BD6922">
      <w:pPr>
        <w:autoSpaceDE w:val="0"/>
        <w:autoSpaceDN w:val="0"/>
        <w:adjustRightInd w:val="0"/>
        <w:spacing w:line="276" w:lineRule="auto"/>
        <w:jc w:val="both"/>
        <w:rPr>
          <w:rFonts w:ascii="Times-Roman" w:hAnsi="Times-Roman" w:cs="Times-Roman"/>
          <w:sz w:val="23"/>
          <w:szCs w:val="23"/>
        </w:rPr>
      </w:pPr>
      <w:r w:rsidRPr="00531116">
        <w:t>However, it is possible to use the same circuit to perform addition and subtraction byreplacing the ‘NOT’ gate of the subtractor circuit by an ‘XOR’ as shown in the circuitdiagram below. Here, the second input (first input is from supply) for XOR gate decidesthe function of the circuit, i.e. addition or subtraction. This means if the second input forXOR is 0, the circuit will do addition and if 1, it will do subtraction</w:t>
      </w:r>
      <w:r>
        <w:rPr>
          <w:rFonts w:ascii="Times-Roman" w:hAnsi="Times-Roman" w:cs="Times-Roman"/>
          <w:sz w:val="23"/>
          <w:szCs w:val="23"/>
        </w:rPr>
        <w:t>.</w:t>
      </w:r>
    </w:p>
    <w:p w:rsidR="00BD6922" w:rsidRDefault="00BD6922" w:rsidP="00BD6922">
      <w:pPr>
        <w:autoSpaceDE w:val="0"/>
        <w:autoSpaceDN w:val="0"/>
        <w:adjustRightInd w:val="0"/>
        <w:spacing w:line="276" w:lineRule="auto"/>
        <w:jc w:val="both"/>
        <w:rPr>
          <w:rFonts w:ascii="Times-Roman" w:hAnsi="Times-Roman" w:cs="Times-Roman"/>
          <w:sz w:val="23"/>
          <w:szCs w:val="23"/>
        </w:rPr>
      </w:pPr>
    </w:p>
    <w:p w:rsidR="00E67FC5" w:rsidRDefault="00E67FC5" w:rsidP="00BD6922">
      <w:pPr>
        <w:autoSpaceDE w:val="0"/>
        <w:autoSpaceDN w:val="0"/>
        <w:adjustRightInd w:val="0"/>
        <w:spacing w:line="276" w:lineRule="auto"/>
        <w:rPr>
          <w:rFonts w:ascii="Times-Bold" w:hAnsi="Times-Bold" w:cs="Times-Bold"/>
          <w:b/>
          <w:bCs/>
          <w:sz w:val="23"/>
          <w:szCs w:val="23"/>
        </w:rPr>
      </w:pPr>
      <w:r>
        <w:rPr>
          <w:rFonts w:ascii="Times-Bold" w:hAnsi="Times-Bold" w:cs="Times-Bold"/>
          <w:b/>
          <w:bCs/>
          <w:sz w:val="23"/>
          <w:szCs w:val="23"/>
        </w:rPr>
        <w:t>Circuit components/Equipments:</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1. Resistors (1K</w:t>
      </w:r>
      <w:r>
        <w:rPr>
          <w:rFonts w:ascii="TimesNewRoman" w:hAnsi="TimesNewRoman" w:cs="TimesNewRoman"/>
          <w:sz w:val="23"/>
          <w:szCs w:val="23"/>
        </w:rPr>
        <w:t>_</w:t>
      </w:r>
      <w:r>
        <w:rPr>
          <w:rFonts w:ascii="Times-Roman" w:hAnsi="Times-Roman" w:cs="Times-Roman"/>
          <w:sz w:val="23"/>
          <w:szCs w:val="23"/>
        </w:rPr>
        <w:t>, 5 Nos)</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2. ICs (XOR-7486, AND-7408, OR-7432, NOT-7404, )</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3. A Surface mount dip switch</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4. D.C. Power supply (5V)</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5. Red/Green LEDs (2 Nos)</w:t>
      </w:r>
    </w:p>
    <w:p w:rsidR="00E67FC5" w:rsidRDefault="00E67FC5" w:rsidP="00BD6922">
      <w:pPr>
        <w:autoSpaceDE w:val="0"/>
        <w:autoSpaceDN w:val="0"/>
        <w:adjustRightInd w:val="0"/>
        <w:spacing w:line="276" w:lineRule="auto"/>
        <w:ind w:firstLine="720"/>
        <w:rPr>
          <w:rFonts w:ascii="Times-Roman" w:hAnsi="Times-Roman" w:cs="Times-Roman"/>
          <w:sz w:val="23"/>
          <w:szCs w:val="23"/>
        </w:rPr>
      </w:pPr>
      <w:r>
        <w:rPr>
          <w:rFonts w:ascii="Times-Roman" w:hAnsi="Times-Roman" w:cs="Times-Roman"/>
          <w:sz w:val="23"/>
          <w:szCs w:val="23"/>
        </w:rPr>
        <w:t>6. Connecting wires</w:t>
      </w:r>
    </w:p>
    <w:p w:rsidR="00E67FC5" w:rsidRDefault="00E67FC5" w:rsidP="00BD6922">
      <w:pPr>
        <w:pStyle w:val="Default"/>
        <w:spacing w:line="276" w:lineRule="auto"/>
        <w:ind w:firstLine="720"/>
        <w:jc w:val="both"/>
        <w:rPr>
          <w:rFonts w:ascii="Times-Roman" w:hAnsi="Times-Roman" w:cs="Times-Roman"/>
          <w:sz w:val="23"/>
          <w:szCs w:val="23"/>
        </w:rPr>
      </w:pPr>
      <w:r>
        <w:rPr>
          <w:rFonts w:ascii="Times-Roman" w:hAnsi="Times-Roman" w:cs="Times-Roman"/>
          <w:sz w:val="23"/>
          <w:szCs w:val="23"/>
        </w:rPr>
        <w:t>7. Breadboard</w:t>
      </w:r>
    </w:p>
    <w:p w:rsidR="00E67FC5" w:rsidRDefault="00E67FC5" w:rsidP="00BD6922">
      <w:pPr>
        <w:pStyle w:val="Default"/>
        <w:spacing w:line="276" w:lineRule="auto"/>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67FC5" w:rsidRDefault="00E67FC5" w:rsidP="00E67FC5">
      <w:pPr>
        <w:pStyle w:val="Default"/>
        <w:jc w:val="both"/>
        <w:rPr>
          <w:rFonts w:ascii="Times-Roman" w:hAnsi="Times-Roman" w:cs="Times-Roman"/>
          <w:sz w:val="23"/>
          <w:szCs w:val="23"/>
        </w:rPr>
      </w:pPr>
    </w:p>
    <w:p w:rsidR="00E77C8C" w:rsidRDefault="00E77C8C" w:rsidP="00E77C8C">
      <w:pPr>
        <w:tabs>
          <w:tab w:val="left" w:pos="5570"/>
        </w:tabs>
        <w:spacing w:line="276" w:lineRule="auto"/>
        <w:jc w:val="center"/>
        <w:rPr>
          <w:b/>
          <w:bCs/>
          <w:color w:val="000B00"/>
          <w:w w:val="92"/>
          <w:sz w:val="32"/>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3</w:t>
      </w:r>
    </w:p>
    <w:p w:rsidR="00BD6922" w:rsidRPr="00E61553" w:rsidRDefault="00BD6922" w:rsidP="00E77C8C">
      <w:pPr>
        <w:tabs>
          <w:tab w:val="left" w:pos="5570"/>
        </w:tabs>
        <w:spacing w:line="276" w:lineRule="auto"/>
        <w:jc w:val="center"/>
        <w:rPr>
          <w:b/>
          <w:bCs/>
          <w:color w:val="000B00"/>
          <w:w w:val="92"/>
          <w:sz w:val="28"/>
          <w:szCs w:val="28"/>
        </w:rPr>
      </w:pPr>
    </w:p>
    <w:p w:rsidR="00E67FC5" w:rsidRPr="009B0025" w:rsidRDefault="00E77C8C" w:rsidP="00E77C8C">
      <w:pPr>
        <w:pStyle w:val="Default"/>
        <w:ind w:left="360"/>
        <w:jc w:val="both"/>
        <w:rPr>
          <w:b/>
          <w:sz w:val="28"/>
          <w:szCs w:val="28"/>
        </w:rPr>
      </w:pPr>
      <w:r>
        <w:rPr>
          <w:rFonts w:ascii="Times-Roman" w:hAnsi="Times-Roman" w:cs="Times-Roman"/>
          <w:b/>
          <w:sz w:val="28"/>
          <w:szCs w:val="28"/>
        </w:rPr>
        <w:t xml:space="preserve">Aim- </w:t>
      </w:r>
      <w:r w:rsidR="00E67FC5" w:rsidRPr="009B0025">
        <w:rPr>
          <w:rFonts w:ascii="Times-Roman" w:hAnsi="Times-Roman" w:cs="Times-Roman"/>
          <w:b/>
          <w:sz w:val="28"/>
          <w:szCs w:val="28"/>
        </w:rPr>
        <w:t>Study of Full Adder and Sub</w:t>
      </w:r>
      <w:r w:rsidR="009B0025">
        <w:rPr>
          <w:rFonts w:ascii="Times-Roman" w:hAnsi="Times-Roman" w:cs="Times-Roman"/>
          <w:b/>
          <w:sz w:val="28"/>
          <w:szCs w:val="28"/>
        </w:rPr>
        <w:t>s-</w:t>
      </w:r>
      <w:r w:rsidR="00E67FC5" w:rsidRPr="009B0025">
        <w:rPr>
          <w:rFonts w:ascii="Times-Roman" w:hAnsi="Times-Roman" w:cs="Times-Roman"/>
          <w:b/>
          <w:sz w:val="28"/>
          <w:szCs w:val="28"/>
        </w:rPr>
        <w:t>tractor.</w:t>
      </w:r>
    </w:p>
    <w:p w:rsidR="00E67FC5" w:rsidRDefault="00E77C8C" w:rsidP="00BD6922">
      <w:pPr>
        <w:autoSpaceDE w:val="0"/>
        <w:autoSpaceDN w:val="0"/>
        <w:adjustRightInd w:val="0"/>
        <w:spacing w:line="276" w:lineRule="auto"/>
        <w:ind w:left="360"/>
        <w:jc w:val="both"/>
      </w:pPr>
      <w:r w:rsidRPr="00E77C8C">
        <w:rPr>
          <w:rFonts w:ascii="Times-Roman" w:hAnsi="Times-Roman" w:cs="Times-Roman"/>
          <w:b/>
          <w:sz w:val="23"/>
          <w:szCs w:val="23"/>
        </w:rPr>
        <w:t>Solution</w:t>
      </w:r>
      <w:r w:rsidR="00E67FC5" w:rsidRPr="00E77C8C">
        <w:rPr>
          <w:rFonts w:ascii="Times-Roman" w:hAnsi="Times-Roman" w:cs="Times-Roman"/>
          <w:b/>
          <w:sz w:val="23"/>
          <w:szCs w:val="23"/>
        </w:rPr>
        <w:t>-</w:t>
      </w:r>
      <w:r w:rsidR="00E67FC5" w:rsidRPr="00531116">
        <w:t xml:space="preserve">If you want to add two or more bits together it becomes slightly harder. In this case, weneed to create a full adder circuits. The difference between a full adder and a half adderwe looked at is that a full adder accepts inputs A and B plus a </w:t>
      </w:r>
      <w:r w:rsidR="00E67FC5" w:rsidRPr="00531116">
        <w:rPr>
          <w:b/>
          <w:bCs/>
        </w:rPr>
        <w:t xml:space="preserve">carry-in </w:t>
      </w:r>
      <w:r w:rsidR="00E67FC5" w:rsidRPr="00531116">
        <w:t xml:space="preserve">(CN-1) givingoutputs Q and CN. Once we have a full adder, then we can string eight of them together tocreate a byte-wide adder and cascade the carry bit from one adder to the next. The logictable for a full adder is slightly more complicated than the tables we have used before,because now we have </w:t>
      </w:r>
      <w:r w:rsidR="00E67FC5" w:rsidRPr="00531116">
        <w:rPr>
          <w:b/>
          <w:bCs/>
        </w:rPr>
        <w:t>3 input bits</w:t>
      </w:r>
      <w:r w:rsidR="00E67FC5" w:rsidRPr="00531116">
        <w:t xml:space="preserve">. The truth table and the circuit diagram for a full-adderis shown in Fig. 2. If you look at the Q bit, it is 1 if an odd number of the three inputs isone, i.e., Q is the XOR of the three inputs. The full adder can be realized as shown below.Notice that the full adder can be constructed from two half adders and an </w:t>
      </w:r>
      <w:r w:rsidR="00E67FC5" w:rsidRPr="00531116">
        <w:rPr>
          <w:b/>
          <w:bCs/>
          <w:i/>
          <w:iCs/>
        </w:rPr>
        <w:t xml:space="preserve">OR </w:t>
      </w:r>
      <w:r w:rsidR="00E67FC5" w:rsidRPr="00531116">
        <w:t>gate.</w:t>
      </w:r>
    </w:p>
    <w:p w:rsidR="003A5FAD" w:rsidRDefault="003A5FAD" w:rsidP="00BD6922">
      <w:pPr>
        <w:autoSpaceDE w:val="0"/>
        <w:autoSpaceDN w:val="0"/>
        <w:adjustRightInd w:val="0"/>
        <w:spacing w:line="276" w:lineRule="auto"/>
        <w:ind w:left="360"/>
        <w:jc w:val="both"/>
      </w:pPr>
    </w:p>
    <w:p w:rsidR="003A5FAD" w:rsidRDefault="003A5FAD" w:rsidP="00BD6922">
      <w:pPr>
        <w:autoSpaceDE w:val="0"/>
        <w:autoSpaceDN w:val="0"/>
        <w:adjustRightInd w:val="0"/>
        <w:spacing w:line="276" w:lineRule="auto"/>
        <w:ind w:left="360"/>
        <w:jc w:val="both"/>
      </w:pPr>
    </w:p>
    <w:p w:rsidR="00E67FC5" w:rsidRDefault="009E1B82" w:rsidP="00E67FC5">
      <w:pPr>
        <w:autoSpaceDE w:val="0"/>
        <w:autoSpaceDN w:val="0"/>
        <w:adjustRightInd w:val="0"/>
        <w:jc w:val="center"/>
      </w:pPr>
      <w:r w:rsidRPr="00E67717">
        <w:rPr>
          <w:noProof/>
        </w:rPr>
        <w:drawing>
          <wp:inline distT="0" distB="0" distL="0" distR="0">
            <wp:extent cx="3250565" cy="2221865"/>
            <wp:effectExtent l="0" t="0" r="0" b="0"/>
            <wp:docPr id="7" name="Picture 10" descr="C:\Users\CSE-DEPT\Desktop\150319\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CSE-DEPT\Desktop\150319\g.jpg"/>
                    <pic:cNvPicPr>
                      <a:picLocks/>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0565" cy="2221865"/>
                    </a:xfrm>
                    <a:prstGeom prst="rect">
                      <a:avLst/>
                    </a:prstGeom>
                    <a:noFill/>
                    <a:ln>
                      <a:noFill/>
                    </a:ln>
                  </pic:spPr>
                </pic:pic>
              </a:graphicData>
            </a:graphic>
          </wp:inline>
        </w:drawing>
      </w:r>
    </w:p>
    <w:p w:rsidR="00E67FC5" w:rsidRDefault="009E1B82" w:rsidP="00E67FC5">
      <w:pPr>
        <w:autoSpaceDE w:val="0"/>
        <w:autoSpaceDN w:val="0"/>
        <w:adjustRightInd w:val="0"/>
        <w:jc w:val="center"/>
      </w:pPr>
      <w:r w:rsidRPr="00E67717">
        <w:rPr>
          <w:noProof/>
        </w:rPr>
        <w:drawing>
          <wp:inline distT="0" distB="0" distL="0" distR="0">
            <wp:extent cx="4921885" cy="3221990"/>
            <wp:effectExtent l="0" t="0" r="0" b="0"/>
            <wp:docPr id="8" name="Picture 11" descr="C:\Users\CSE-DEPT\Desktop\150319\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CSE-DEPT\Desktop\150319\h.jpg"/>
                    <pic:cNvPicPr>
                      <a:picLocks/>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1885" cy="3221990"/>
                    </a:xfrm>
                    <a:prstGeom prst="rect">
                      <a:avLst/>
                    </a:prstGeom>
                    <a:noFill/>
                    <a:ln>
                      <a:noFill/>
                    </a:ln>
                  </pic:spPr>
                </pic:pic>
              </a:graphicData>
            </a:graphic>
          </wp:inline>
        </w:drawing>
      </w:r>
    </w:p>
    <w:p w:rsidR="00BD6922" w:rsidRDefault="00BD6922" w:rsidP="00E67FC5">
      <w:pPr>
        <w:autoSpaceDE w:val="0"/>
        <w:autoSpaceDN w:val="0"/>
        <w:adjustRightInd w:val="0"/>
        <w:jc w:val="both"/>
      </w:pPr>
    </w:p>
    <w:p w:rsidR="00BD6922" w:rsidRDefault="00BD6922" w:rsidP="00E67FC5">
      <w:pPr>
        <w:autoSpaceDE w:val="0"/>
        <w:autoSpaceDN w:val="0"/>
        <w:adjustRightInd w:val="0"/>
        <w:jc w:val="both"/>
      </w:pPr>
    </w:p>
    <w:p w:rsidR="00BD6922" w:rsidRDefault="00BD6922" w:rsidP="00E67FC5">
      <w:pPr>
        <w:autoSpaceDE w:val="0"/>
        <w:autoSpaceDN w:val="0"/>
        <w:adjustRightInd w:val="0"/>
        <w:jc w:val="both"/>
      </w:pPr>
    </w:p>
    <w:p w:rsidR="00BD6922" w:rsidRDefault="00BD6922" w:rsidP="00E67FC5">
      <w:pPr>
        <w:autoSpaceDE w:val="0"/>
        <w:autoSpaceDN w:val="0"/>
        <w:adjustRightInd w:val="0"/>
        <w:jc w:val="both"/>
      </w:pPr>
    </w:p>
    <w:p w:rsidR="00E77C8C" w:rsidRDefault="00E67FC5" w:rsidP="00BD6922">
      <w:pPr>
        <w:autoSpaceDE w:val="0"/>
        <w:autoSpaceDN w:val="0"/>
        <w:adjustRightInd w:val="0"/>
        <w:spacing w:line="276" w:lineRule="auto"/>
        <w:jc w:val="both"/>
      </w:pPr>
      <w:r w:rsidRPr="00F6257A">
        <w:t xml:space="preserve">Now we have a piece of functionality called a"full adder", which can be combined with a halfadder to construct a 2-bit adder. Adders forarbitrarily large (say N-bit) binary numbers canbe constructed by cascading full adders. Theseare called a </w:t>
      </w:r>
      <w:r w:rsidRPr="00F6257A">
        <w:rPr>
          <w:b/>
          <w:bCs/>
        </w:rPr>
        <w:t xml:space="preserve">ripple-carry </w:t>
      </w:r>
      <w:r w:rsidRPr="00F6257A">
        <w:t xml:space="preserve">adder, since the carrybit “ripples” from one stage to the next. Theschematics for a 4-bit full adder circuit is shownbelow. This implementation has the advantage ofsimplicity but the disadvantage of speedproblems. In a real circuit, gates take time toswitch states (the time is of the order ofnanoseconds, but in high-speed computersnanoseconds matter). So 32-bit </w:t>
      </w:r>
    </w:p>
    <w:p w:rsidR="00E77C8C" w:rsidRDefault="00E77C8C" w:rsidP="00BD6922">
      <w:pPr>
        <w:autoSpaceDE w:val="0"/>
        <w:autoSpaceDN w:val="0"/>
        <w:adjustRightInd w:val="0"/>
        <w:spacing w:line="276" w:lineRule="auto"/>
        <w:jc w:val="both"/>
      </w:pPr>
    </w:p>
    <w:p w:rsidR="00E67FC5" w:rsidRDefault="00E67FC5" w:rsidP="00BD6922">
      <w:pPr>
        <w:autoSpaceDE w:val="0"/>
        <w:autoSpaceDN w:val="0"/>
        <w:adjustRightInd w:val="0"/>
        <w:spacing w:line="276" w:lineRule="auto"/>
        <w:jc w:val="both"/>
        <w:rPr>
          <w:rFonts w:ascii="Times-Roman" w:hAnsi="Times-Roman" w:cs="Times-Roman"/>
          <w:sz w:val="23"/>
          <w:szCs w:val="23"/>
        </w:rPr>
      </w:pPr>
      <w:r w:rsidRPr="00F6257A">
        <w:t>or 64-bit ripplecarryadders might take 100 to 200 nanosecondsto settle into their final sum because of carry ripple</w:t>
      </w:r>
      <w:r>
        <w:rPr>
          <w:rFonts w:ascii="Times-Roman" w:hAnsi="Times-Roman" w:cs="Times-Roman"/>
          <w:sz w:val="23"/>
          <w:szCs w:val="23"/>
        </w:rPr>
        <w:t>.</w:t>
      </w:r>
    </w:p>
    <w:p w:rsidR="00E67FC5" w:rsidRDefault="00E67FC5" w:rsidP="00E67FC5">
      <w:pPr>
        <w:autoSpaceDE w:val="0"/>
        <w:autoSpaceDN w:val="0"/>
        <w:adjustRightInd w:val="0"/>
        <w:jc w:val="center"/>
      </w:pPr>
    </w:p>
    <w:p w:rsidR="003A5FAD" w:rsidRDefault="003A5FAD" w:rsidP="00E67FC5">
      <w:pPr>
        <w:autoSpaceDE w:val="0"/>
        <w:autoSpaceDN w:val="0"/>
        <w:adjustRightInd w:val="0"/>
        <w:jc w:val="center"/>
      </w:pPr>
    </w:p>
    <w:p w:rsidR="003A5FAD" w:rsidRDefault="003A5FAD" w:rsidP="00E67FC5">
      <w:pPr>
        <w:autoSpaceDE w:val="0"/>
        <w:autoSpaceDN w:val="0"/>
        <w:adjustRightInd w:val="0"/>
        <w:jc w:val="center"/>
      </w:pPr>
    </w:p>
    <w:p w:rsidR="009B0025" w:rsidRDefault="009E1B82" w:rsidP="00E67FC5">
      <w:pPr>
        <w:autoSpaceDE w:val="0"/>
        <w:autoSpaceDN w:val="0"/>
        <w:adjustRightInd w:val="0"/>
        <w:jc w:val="center"/>
        <w:rPr>
          <w:rFonts w:ascii="Times-Bold" w:hAnsi="Times-Bold" w:cs="Times-Bold"/>
          <w:b/>
          <w:noProof/>
          <w:sz w:val="23"/>
          <w:szCs w:val="23"/>
        </w:rPr>
      </w:pPr>
      <w:r w:rsidRPr="009B0025">
        <w:rPr>
          <w:rFonts w:ascii="Times-Bold" w:hAnsi="Times-Bold" w:cs="Times-Bold"/>
          <w:b/>
          <w:noProof/>
          <w:sz w:val="23"/>
          <w:szCs w:val="23"/>
        </w:rPr>
        <w:drawing>
          <wp:inline distT="0" distB="0" distL="0" distR="0">
            <wp:extent cx="2136140" cy="2286000"/>
            <wp:effectExtent l="0" t="0" r="0" b="0"/>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6140" cy="2286000"/>
                    </a:xfrm>
                    <a:prstGeom prst="rect">
                      <a:avLst/>
                    </a:prstGeom>
                    <a:noFill/>
                    <a:ln>
                      <a:noFill/>
                    </a:ln>
                  </pic:spPr>
                </pic:pic>
              </a:graphicData>
            </a:graphic>
          </wp:inline>
        </w:drawing>
      </w:r>
    </w:p>
    <w:p w:rsidR="009B0025" w:rsidRDefault="009B0025" w:rsidP="00E67FC5">
      <w:pPr>
        <w:autoSpaceDE w:val="0"/>
        <w:autoSpaceDN w:val="0"/>
        <w:adjustRightInd w:val="0"/>
        <w:jc w:val="center"/>
        <w:rPr>
          <w:rFonts w:ascii="Times-Bold" w:hAnsi="Times-Bold" w:cs="Times-Bold"/>
          <w:b/>
          <w:bCs/>
          <w:sz w:val="23"/>
          <w:szCs w:val="23"/>
        </w:rPr>
      </w:pPr>
    </w:p>
    <w:p w:rsidR="00E67FC5" w:rsidRDefault="00E67FC5" w:rsidP="00E67FC5">
      <w:pPr>
        <w:autoSpaceDE w:val="0"/>
        <w:autoSpaceDN w:val="0"/>
        <w:adjustRightInd w:val="0"/>
        <w:jc w:val="center"/>
        <w:rPr>
          <w:rFonts w:ascii="Times-Bold" w:hAnsi="Times-Bold" w:cs="Times-Bold"/>
          <w:b/>
          <w:bCs/>
          <w:sz w:val="23"/>
          <w:szCs w:val="23"/>
        </w:rPr>
      </w:pPr>
      <w:r>
        <w:rPr>
          <w:rFonts w:ascii="Times-Bold" w:hAnsi="Times-Bold" w:cs="Times-Bold"/>
          <w:b/>
          <w:bCs/>
          <w:sz w:val="23"/>
          <w:szCs w:val="23"/>
        </w:rPr>
        <w:t>Fig. 3: Schematics of 2-bit adder</w:t>
      </w:r>
    </w:p>
    <w:p w:rsidR="003A5FAD" w:rsidRDefault="003A5FAD" w:rsidP="00E67FC5">
      <w:pPr>
        <w:autoSpaceDE w:val="0"/>
        <w:autoSpaceDN w:val="0"/>
        <w:adjustRightInd w:val="0"/>
        <w:jc w:val="center"/>
        <w:rPr>
          <w:rFonts w:ascii="Times-Bold" w:hAnsi="Times-Bold" w:cs="Times-Bold"/>
          <w:b/>
          <w:bCs/>
          <w:sz w:val="23"/>
          <w:szCs w:val="23"/>
        </w:rPr>
      </w:pPr>
    </w:p>
    <w:p w:rsidR="003A5FAD" w:rsidRDefault="003A5FAD" w:rsidP="00E67FC5">
      <w:pPr>
        <w:autoSpaceDE w:val="0"/>
        <w:autoSpaceDN w:val="0"/>
        <w:adjustRightInd w:val="0"/>
        <w:jc w:val="center"/>
        <w:rPr>
          <w:rFonts w:ascii="Times-Bold" w:hAnsi="Times-Bold" w:cs="Times-Bold"/>
          <w:b/>
          <w:bCs/>
          <w:sz w:val="23"/>
          <w:szCs w:val="23"/>
        </w:rPr>
      </w:pPr>
    </w:p>
    <w:p w:rsidR="003A5FAD" w:rsidRDefault="003A5FAD" w:rsidP="00E67FC5">
      <w:pPr>
        <w:autoSpaceDE w:val="0"/>
        <w:autoSpaceDN w:val="0"/>
        <w:adjustRightInd w:val="0"/>
        <w:jc w:val="center"/>
        <w:rPr>
          <w:rFonts w:ascii="Times-Bold" w:hAnsi="Times-Bold" w:cs="Times-Bold"/>
          <w:b/>
          <w:bCs/>
          <w:sz w:val="23"/>
          <w:szCs w:val="23"/>
        </w:rPr>
      </w:pPr>
    </w:p>
    <w:p w:rsidR="003A5FAD" w:rsidRPr="00E67717" w:rsidRDefault="009E1B82" w:rsidP="00E67FC5">
      <w:pPr>
        <w:autoSpaceDE w:val="0"/>
        <w:autoSpaceDN w:val="0"/>
        <w:adjustRightInd w:val="0"/>
        <w:jc w:val="center"/>
        <w:rPr>
          <w:noProof/>
        </w:rPr>
      </w:pPr>
      <w:r w:rsidRPr="00E67717">
        <w:rPr>
          <w:noProof/>
        </w:rPr>
        <w:drawing>
          <wp:inline distT="0" distB="0" distL="0" distR="0">
            <wp:extent cx="3307715" cy="1292860"/>
            <wp:effectExtent l="0" t="0" r="0" b="0"/>
            <wp:docPr id="1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7715" cy="1292860"/>
                    </a:xfrm>
                    <a:prstGeom prst="rect">
                      <a:avLst/>
                    </a:prstGeom>
                    <a:noFill/>
                    <a:ln>
                      <a:noFill/>
                    </a:ln>
                  </pic:spPr>
                </pic:pic>
              </a:graphicData>
            </a:graphic>
          </wp:inline>
        </w:drawing>
      </w:r>
    </w:p>
    <w:p w:rsidR="00E67FC5" w:rsidRDefault="00E67FC5" w:rsidP="00E67FC5">
      <w:pPr>
        <w:autoSpaceDE w:val="0"/>
        <w:autoSpaceDN w:val="0"/>
        <w:adjustRightInd w:val="0"/>
        <w:jc w:val="center"/>
      </w:pPr>
    </w:p>
    <w:p w:rsidR="003A5FAD" w:rsidRDefault="003A5FAD" w:rsidP="00E67FC5">
      <w:pPr>
        <w:autoSpaceDE w:val="0"/>
        <w:autoSpaceDN w:val="0"/>
        <w:adjustRightInd w:val="0"/>
        <w:jc w:val="center"/>
      </w:pPr>
    </w:p>
    <w:p w:rsidR="003A5FAD" w:rsidRDefault="003A5FAD" w:rsidP="00E67FC5">
      <w:pPr>
        <w:autoSpaceDE w:val="0"/>
        <w:autoSpaceDN w:val="0"/>
        <w:adjustRightInd w:val="0"/>
        <w:jc w:val="center"/>
      </w:pPr>
    </w:p>
    <w:p w:rsidR="003A5FAD" w:rsidRDefault="003A5FAD" w:rsidP="00E67FC5">
      <w:pPr>
        <w:autoSpaceDE w:val="0"/>
        <w:autoSpaceDN w:val="0"/>
        <w:adjustRightInd w:val="0"/>
        <w:jc w:val="center"/>
      </w:pPr>
    </w:p>
    <w:p w:rsidR="00E67FC5" w:rsidRDefault="00E67FC5" w:rsidP="00E67FC5">
      <w:pPr>
        <w:autoSpaceDE w:val="0"/>
        <w:autoSpaceDN w:val="0"/>
        <w:adjustRightInd w:val="0"/>
        <w:jc w:val="center"/>
        <w:rPr>
          <w:rFonts w:ascii="Times-Bold" w:hAnsi="Times-Bold" w:cs="Times-Bold"/>
          <w:b/>
          <w:bCs/>
          <w:sz w:val="23"/>
          <w:szCs w:val="23"/>
        </w:rPr>
      </w:pPr>
      <w:r>
        <w:rPr>
          <w:rFonts w:ascii="Times-Bold" w:hAnsi="Times-Bold" w:cs="Times-Bold"/>
          <w:b/>
          <w:bCs/>
          <w:sz w:val="23"/>
          <w:szCs w:val="23"/>
        </w:rPr>
        <w:t>Fig.4: Schematics of 4-bit adder</w:t>
      </w:r>
    </w:p>
    <w:p w:rsidR="00E67FC5" w:rsidRDefault="00E67FC5" w:rsidP="00E67FC5">
      <w:pPr>
        <w:autoSpaceDE w:val="0"/>
        <w:autoSpaceDN w:val="0"/>
        <w:adjustRightInd w:val="0"/>
        <w:rPr>
          <w:rFonts w:ascii="Times-Roman" w:hAnsi="Times-Roman" w:cs="Times-Roman"/>
          <w:sz w:val="23"/>
          <w:szCs w:val="23"/>
        </w:rPr>
      </w:pPr>
    </w:p>
    <w:p w:rsidR="003A5FAD" w:rsidRDefault="003A5FAD" w:rsidP="00E67FC5">
      <w:pPr>
        <w:autoSpaceDE w:val="0"/>
        <w:autoSpaceDN w:val="0"/>
        <w:adjustRightInd w:val="0"/>
        <w:rPr>
          <w:rFonts w:ascii="Times-Roman" w:hAnsi="Times-Roman" w:cs="Times-Roman"/>
          <w:sz w:val="23"/>
          <w:szCs w:val="23"/>
        </w:rPr>
      </w:pPr>
      <w:r>
        <w:rPr>
          <w:rFonts w:ascii="Times-Roman" w:hAnsi="Times-Roman" w:cs="Times-Roman"/>
          <w:sz w:val="23"/>
          <w:szCs w:val="23"/>
        </w:rPr>
        <w:br w:type="page"/>
      </w:r>
    </w:p>
    <w:p w:rsidR="003A5FAD" w:rsidRDefault="003A5FAD" w:rsidP="00E67FC5">
      <w:pPr>
        <w:autoSpaceDE w:val="0"/>
        <w:autoSpaceDN w:val="0"/>
        <w:adjustRightInd w:val="0"/>
        <w:rPr>
          <w:rFonts w:ascii="Times-Roman" w:hAnsi="Times-Roman" w:cs="Times-Roman"/>
          <w:sz w:val="23"/>
          <w:szCs w:val="23"/>
        </w:rPr>
      </w:pPr>
    </w:p>
    <w:p w:rsidR="003A5FAD" w:rsidRDefault="003A5FAD" w:rsidP="00E67FC5">
      <w:pPr>
        <w:autoSpaceDE w:val="0"/>
        <w:autoSpaceDN w:val="0"/>
        <w:adjustRightInd w:val="0"/>
        <w:rPr>
          <w:rFonts w:ascii="Times-Roman" w:hAnsi="Times-Roman" w:cs="Times-Roman"/>
          <w:sz w:val="23"/>
          <w:szCs w:val="23"/>
        </w:rPr>
      </w:pPr>
    </w:p>
    <w:p w:rsidR="00E67FC5" w:rsidRDefault="00E67FC5" w:rsidP="00E67FC5">
      <w:pPr>
        <w:autoSpaceDE w:val="0"/>
        <w:autoSpaceDN w:val="0"/>
        <w:adjustRightInd w:val="0"/>
        <w:rPr>
          <w:rFonts w:ascii="Times-Roman" w:hAnsi="Times-Roman" w:cs="Times-Roman"/>
          <w:sz w:val="23"/>
          <w:szCs w:val="23"/>
        </w:rPr>
      </w:pPr>
      <w:r>
        <w:rPr>
          <w:rFonts w:ascii="Times-Roman" w:hAnsi="Times-Roman" w:cs="Times-Roman"/>
          <w:sz w:val="23"/>
          <w:szCs w:val="23"/>
        </w:rPr>
        <w:t>A full subtractor circuit can be realized by combining two half subtractor circuits and an OR gate as shown in Fig. 6.</w:t>
      </w:r>
    </w:p>
    <w:p w:rsidR="003A5FAD" w:rsidRDefault="003A5FAD" w:rsidP="00E67FC5">
      <w:pPr>
        <w:autoSpaceDE w:val="0"/>
        <w:autoSpaceDN w:val="0"/>
        <w:adjustRightInd w:val="0"/>
        <w:rPr>
          <w:rFonts w:ascii="Times-Roman" w:hAnsi="Times-Roman" w:cs="Times-Roman"/>
          <w:sz w:val="23"/>
          <w:szCs w:val="23"/>
        </w:rPr>
      </w:pPr>
    </w:p>
    <w:p w:rsidR="003A5FAD" w:rsidRDefault="003A5FAD" w:rsidP="00E67FC5">
      <w:pPr>
        <w:autoSpaceDE w:val="0"/>
        <w:autoSpaceDN w:val="0"/>
        <w:adjustRightInd w:val="0"/>
        <w:rPr>
          <w:rFonts w:ascii="Times-Roman" w:hAnsi="Times-Roman" w:cs="Times-Roman"/>
          <w:sz w:val="23"/>
          <w:szCs w:val="23"/>
        </w:rPr>
      </w:pPr>
    </w:p>
    <w:p w:rsidR="003A5FAD" w:rsidRDefault="003A5FAD" w:rsidP="00E67FC5">
      <w:pPr>
        <w:autoSpaceDE w:val="0"/>
        <w:autoSpaceDN w:val="0"/>
        <w:adjustRightInd w:val="0"/>
        <w:rPr>
          <w:rFonts w:ascii="Times-Roman" w:hAnsi="Times-Roman" w:cs="Times-Roman"/>
          <w:sz w:val="23"/>
          <w:szCs w:val="23"/>
        </w:rPr>
      </w:pPr>
    </w:p>
    <w:p w:rsidR="003A5FAD" w:rsidRDefault="003A5FAD" w:rsidP="00E67FC5">
      <w:pPr>
        <w:autoSpaceDE w:val="0"/>
        <w:autoSpaceDN w:val="0"/>
        <w:adjustRightInd w:val="0"/>
        <w:rPr>
          <w:rFonts w:ascii="Times-Roman" w:hAnsi="Times-Roman" w:cs="Times-Roman"/>
          <w:sz w:val="23"/>
          <w:szCs w:val="23"/>
        </w:rPr>
      </w:pPr>
    </w:p>
    <w:p w:rsidR="00E67FC5" w:rsidRDefault="009E1B82" w:rsidP="00E67FC5">
      <w:pPr>
        <w:autoSpaceDE w:val="0"/>
        <w:autoSpaceDN w:val="0"/>
        <w:adjustRightInd w:val="0"/>
        <w:jc w:val="center"/>
      </w:pPr>
      <w:r w:rsidRPr="00E67717">
        <w:rPr>
          <w:noProof/>
        </w:rPr>
        <w:drawing>
          <wp:inline distT="0" distB="0" distL="0" distR="0">
            <wp:extent cx="4193540" cy="4286250"/>
            <wp:effectExtent l="0" t="0" r="0" b="0"/>
            <wp:docPr id="11" name="Picture 14" descr="C:\Users\CSE-DEPT\Desktop\150319\f.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CSE-DEPT\Desktop\150319\f.jpg"/>
                    <pic:cNvPicPr>
                      <a:picLocks/>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3540" cy="4286250"/>
                    </a:xfrm>
                    <a:prstGeom prst="rect">
                      <a:avLst/>
                    </a:prstGeom>
                    <a:noFill/>
                    <a:ln>
                      <a:noFill/>
                    </a:ln>
                  </pic:spPr>
                </pic:pic>
              </a:graphicData>
            </a:graphic>
          </wp:inline>
        </w:drawing>
      </w:r>
    </w:p>
    <w:p w:rsidR="00E67FC5" w:rsidRDefault="00E67FC5" w:rsidP="00E67FC5">
      <w:pPr>
        <w:autoSpaceDE w:val="0"/>
        <w:autoSpaceDN w:val="0"/>
        <w:adjustRightInd w:val="0"/>
        <w:jc w:val="center"/>
        <w:rPr>
          <w:rFonts w:ascii="Times-Bold" w:hAnsi="Times-Bold" w:cs="Times-Bold"/>
          <w:b/>
          <w:bCs/>
          <w:sz w:val="23"/>
          <w:szCs w:val="23"/>
        </w:rPr>
      </w:pPr>
    </w:p>
    <w:p w:rsidR="003A5FAD" w:rsidRDefault="003A5FAD" w:rsidP="00E67FC5">
      <w:pPr>
        <w:autoSpaceDE w:val="0"/>
        <w:autoSpaceDN w:val="0"/>
        <w:adjustRightInd w:val="0"/>
        <w:jc w:val="center"/>
        <w:rPr>
          <w:rFonts w:ascii="Times-Bold" w:hAnsi="Times-Bold" w:cs="Times-Bold"/>
          <w:b/>
          <w:bCs/>
          <w:sz w:val="23"/>
          <w:szCs w:val="23"/>
        </w:rPr>
      </w:pPr>
    </w:p>
    <w:p w:rsidR="003A5FAD" w:rsidRDefault="003A5FAD" w:rsidP="00E67FC5">
      <w:pPr>
        <w:autoSpaceDE w:val="0"/>
        <w:autoSpaceDN w:val="0"/>
        <w:adjustRightInd w:val="0"/>
        <w:jc w:val="center"/>
        <w:rPr>
          <w:rFonts w:ascii="Times-Bold" w:hAnsi="Times-Bold" w:cs="Times-Bold"/>
          <w:b/>
          <w:bCs/>
          <w:sz w:val="23"/>
          <w:szCs w:val="23"/>
        </w:rPr>
      </w:pPr>
    </w:p>
    <w:p w:rsidR="00E67FC5" w:rsidRDefault="00E67FC5" w:rsidP="00E67FC5">
      <w:pPr>
        <w:autoSpaceDE w:val="0"/>
        <w:autoSpaceDN w:val="0"/>
        <w:adjustRightInd w:val="0"/>
        <w:jc w:val="center"/>
        <w:rPr>
          <w:rFonts w:ascii="Times-Bold" w:hAnsi="Times-Bold" w:cs="Times-Bold"/>
          <w:b/>
          <w:bCs/>
          <w:sz w:val="23"/>
          <w:szCs w:val="23"/>
        </w:rPr>
      </w:pPr>
      <w:r>
        <w:rPr>
          <w:rFonts w:ascii="Times-Bold" w:hAnsi="Times-Bold" w:cs="Times-Bold"/>
          <w:b/>
          <w:bCs/>
          <w:sz w:val="23"/>
          <w:szCs w:val="23"/>
        </w:rPr>
        <w:t>Fig. 6: Truth table and schematics for full subtractor circuit</w:t>
      </w:r>
    </w:p>
    <w:p w:rsidR="00E67FC5" w:rsidRDefault="00E67FC5" w:rsidP="00E67FC5">
      <w:pPr>
        <w:autoSpaceDE w:val="0"/>
        <w:autoSpaceDN w:val="0"/>
        <w:adjustRightInd w:val="0"/>
        <w:jc w:val="center"/>
        <w:rPr>
          <w:rFonts w:ascii="Times-Bold" w:hAnsi="Times-Bold" w:cs="Times-Bold"/>
          <w:b/>
          <w:bCs/>
          <w:sz w:val="23"/>
          <w:szCs w:val="23"/>
        </w:rPr>
      </w:pPr>
    </w:p>
    <w:p w:rsidR="003A5FAD" w:rsidRDefault="00BD6922" w:rsidP="006B68CA">
      <w:pPr>
        <w:autoSpaceDE w:val="0"/>
        <w:autoSpaceDN w:val="0"/>
        <w:adjustRightInd w:val="0"/>
        <w:jc w:val="center"/>
        <w:rPr>
          <w:rFonts w:ascii="Times-Bold" w:hAnsi="Times-Bold" w:cs="Times-Bold"/>
          <w:b/>
          <w:bCs/>
          <w:sz w:val="23"/>
          <w:szCs w:val="23"/>
        </w:rPr>
      </w:pPr>
      <w:r>
        <w:rPr>
          <w:rFonts w:ascii="Times-Bold" w:hAnsi="Times-Bold" w:cs="Times-Bold"/>
          <w:b/>
          <w:bCs/>
          <w:sz w:val="23"/>
          <w:szCs w:val="23"/>
        </w:rPr>
        <w:br w:type="page"/>
      </w:r>
    </w:p>
    <w:p w:rsidR="003A5FAD" w:rsidRDefault="003A5FAD" w:rsidP="006B68CA">
      <w:pPr>
        <w:autoSpaceDE w:val="0"/>
        <w:autoSpaceDN w:val="0"/>
        <w:adjustRightInd w:val="0"/>
        <w:jc w:val="center"/>
        <w:rPr>
          <w:rFonts w:ascii="Times-Bold" w:hAnsi="Times-Bold" w:cs="Times-Bold"/>
          <w:b/>
          <w:bCs/>
          <w:sz w:val="23"/>
          <w:szCs w:val="23"/>
        </w:rPr>
      </w:pPr>
    </w:p>
    <w:p w:rsidR="003A5FAD" w:rsidRDefault="003A5FAD" w:rsidP="006B68CA">
      <w:pPr>
        <w:autoSpaceDE w:val="0"/>
        <w:autoSpaceDN w:val="0"/>
        <w:adjustRightInd w:val="0"/>
        <w:jc w:val="center"/>
        <w:rPr>
          <w:rFonts w:ascii="Times-Bold" w:hAnsi="Times-Bold" w:cs="Times-Bold"/>
          <w:b/>
          <w:bCs/>
          <w:sz w:val="23"/>
          <w:szCs w:val="23"/>
        </w:rPr>
      </w:pPr>
    </w:p>
    <w:p w:rsidR="00E77C8C" w:rsidRPr="00E61553" w:rsidRDefault="00E77C8C" w:rsidP="006B68CA">
      <w:pPr>
        <w:autoSpaceDE w:val="0"/>
        <w:autoSpaceDN w:val="0"/>
        <w:adjustRightInd w:val="0"/>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4</w:t>
      </w:r>
    </w:p>
    <w:p w:rsidR="00E67FC5" w:rsidRPr="00E77C8C" w:rsidRDefault="00E67FC5" w:rsidP="00E67FC5">
      <w:pPr>
        <w:autoSpaceDE w:val="0"/>
        <w:autoSpaceDN w:val="0"/>
        <w:adjustRightInd w:val="0"/>
        <w:jc w:val="center"/>
        <w:rPr>
          <w:rFonts w:ascii="Times-Bold" w:hAnsi="Times-Bold" w:cs="Times-Bold"/>
          <w:bCs/>
          <w:sz w:val="23"/>
          <w:szCs w:val="23"/>
        </w:rPr>
      </w:pPr>
    </w:p>
    <w:p w:rsidR="00E67FC5" w:rsidRDefault="00E77C8C" w:rsidP="00E77C8C">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00E67FC5" w:rsidRPr="006A15F6">
        <w:rPr>
          <w:rFonts w:ascii="Times New Roman" w:hAnsi="Times New Roman"/>
          <w:b/>
          <w:sz w:val="28"/>
          <w:szCs w:val="28"/>
        </w:rPr>
        <w:t>WAP to addition of two 8-bit number.</w:t>
      </w:r>
    </w:p>
    <w:p w:rsidR="006A15F6" w:rsidRDefault="006A15F6" w:rsidP="006A15F6">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Solution-</w:t>
      </w:r>
    </w:p>
    <w:p w:rsidR="000A42AD" w:rsidRDefault="000A42AD" w:rsidP="006A15F6">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4C1859">
        <w:rPr>
          <w:rFonts w:ascii="Times New Roman" w:hAnsi="Times New Roman"/>
          <w:b/>
          <w:sz w:val="28"/>
          <w:szCs w:val="28"/>
        </w:rPr>
        <w:t>Analysis:</w:t>
      </w:r>
    </w:p>
    <w:p w:rsidR="00AA2E61" w:rsidRDefault="00AA2E61" w:rsidP="006A15F6">
      <w:pPr>
        <w:pStyle w:val="ListParagraph"/>
        <w:autoSpaceDE w:val="0"/>
        <w:autoSpaceDN w:val="0"/>
        <w:adjustRightInd w:val="0"/>
        <w:spacing w:after="0" w:line="240" w:lineRule="auto"/>
        <w:ind w:left="360"/>
        <w:jc w:val="both"/>
        <w:rPr>
          <w:rFonts w:ascii="Times New Roman" w:hAnsi="Times New Roman"/>
          <w:b/>
          <w:sz w:val="28"/>
          <w:szCs w:val="28"/>
        </w:rPr>
      </w:pPr>
    </w:p>
    <w:p w:rsidR="000A42AD" w:rsidRDefault="000A42AD" w:rsidP="000A42AD">
      <w:pPr>
        <w:pStyle w:val="ListParagraph"/>
        <w:numPr>
          <w:ilvl w:val="0"/>
          <w:numId w:val="41"/>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in registers.</w:t>
      </w:r>
    </w:p>
    <w:p w:rsidR="000A42AD" w:rsidRDefault="000A42AD" w:rsidP="000A42AD">
      <w:pPr>
        <w:pStyle w:val="ListParagraph"/>
        <w:numPr>
          <w:ilvl w:val="0"/>
          <w:numId w:val="41"/>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Add the contents of registers.</w:t>
      </w:r>
    </w:p>
    <w:p w:rsidR="000A42AD" w:rsidRDefault="000A42AD" w:rsidP="000A42AD">
      <w:pPr>
        <w:pStyle w:val="ListParagraph"/>
        <w:numPr>
          <w:ilvl w:val="0"/>
          <w:numId w:val="41"/>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Display the Sum on output device.</w:t>
      </w:r>
    </w:p>
    <w:p w:rsidR="00AA2E61" w:rsidRDefault="00AA2E61"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Flow </w:t>
      </w:r>
      <w:r w:rsidR="004C1859">
        <w:rPr>
          <w:rFonts w:ascii="Times New Roman" w:hAnsi="Times New Roman"/>
          <w:b/>
          <w:sz w:val="28"/>
          <w:szCs w:val="28"/>
        </w:rPr>
        <w:t>Chart:</w: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A45E43"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4" o:spid="_x0000_s1026" style="position:absolute;left:0;text-align:left;margin-left:171pt;margin-top:13.8pt;width:111pt;height:33pt;z-index:2516249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">
            <v:path arrowok="t"/>
            <v:textbox>
              <w:txbxContent>
                <w:p w:rsidR="00883716" w:rsidRDefault="00883716" w:rsidP="000A42AD">
                  <w:pPr>
                    <w:jc w:val="center"/>
                  </w:pPr>
                  <w:r>
                    <w:t>START</w:t>
                  </w:r>
                </w:p>
              </w:txbxContent>
            </v:textbox>
          </v:oval>
        </w:pic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A45E43"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type id="_x0000_t32" coordsize="21600,21600" o:spt="32" o:oned="t" path="m,l21600,21600e" filled="f">
            <v:path arrowok="t" fillok="f" o:connecttype="none"/>
            <o:lock v:ext="edit" shapetype="t"/>
          </v:shapetype>
          <v:shape id=" 9" o:spid="_x0000_s1092" type="#_x0000_t32" style="position:absolute;left:0;text-align:left;margin-left:221.25pt;margin-top:14.6pt;width:0;height:45pt;z-index:2516300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">
            <v:stroke endarrow="block"/>
            <o:lock v:ext="edit" shapetype="f"/>
          </v:shape>
        </w:pic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A45E43"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5" o:spid="_x0000_s1027" style="position:absolute;left:0;text-align:left;margin-left:161.25pt;margin-top:11.3pt;width:128.25pt;height:51.75pt;z-index:251625984;visibility:visible">
            <v:path arrowok="t"/>
            <v:textbox>
              <w:txbxContent>
                <w:p w:rsidR="00883716" w:rsidRDefault="00883716" w:rsidP="000A42AD">
                  <w:pPr>
                    <w:jc w:val="center"/>
                  </w:pPr>
                  <w:r>
                    <w:t>LOAD TWO 8 BIT HEX NUMBERS IN TWO REGISTERS</w:t>
                  </w:r>
                </w:p>
              </w:txbxContent>
            </v:textbox>
          </v:rect>
        </w:pic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A45E43"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10" o:spid="_x0000_s1091" type="#_x0000_t32" style="position:absolute;left:0;text-align:left;margin-left:221.25pt;margin-top:14.75pt;width:0;height:30.75pt;z-index:2516311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">
            <v:stroke endarrow="block"/>
            <o:lock v:ext="edit" shapetype="f"/>
          </v:shape>
        </w:pic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Default="00A45E43" w:rsidP="000A42A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6" o:spid="_x0000_s1028" style="position:absolute;left:0;text-align:left;margin-left:161.25pt;margin-top:13.3pt;width:128.25pt;height:48.75pt;z-index:2516270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">
            <v:path arrowok="t"/>
            <v:textbox>
              <w:txbxContent>
                <w:p w:rsidR="00883716" w:rsidRDefault="00883716" w:rsidP="000A42AD">
                  <w:pPr>
                    <w:jc w:val="center"/>
                  </w:pPr>
                  <w:r>
                    <w:t>ADD THE CONTENTS OF REGISTERS</w:t>
                  </w:r>
                </w:p>
              </w:txbxContent>
            </v:textbox>
          </v:rect>
        </w:pict>
      </w:r>
    </w:p>
    <w:p w:rsid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0A42AD" w:rsidRPr="000A42AD" w:rsidRDefault="000A42AD" w:rsidP="000A42AD">
      <w:pPr>
        <w:pStyle w:val="ListParagraph"/>
        <w:autoSpaceDE w:val="0"/>
        <w:autoSpaceDN w:val="0"/>
        <w:adjustRightInd w:val="0"/>
        <w:spacing w:after="0" w:line="240" w:lineRule="auto"/>
        <w:ind w:left="0"/>
        <w:jc w:val="both"/>
        <w:rPr>
          <w:rFonts w:ascii="Times New Roman" w:hAnsi="Times New Roman"/>
          <w:b/>
          <w:sz w:val="28"/>
          <w:szCs w:val="28"/>
        </w:rPr>
      </w:pPr>
    </w:p>
    <w:p w:rsidR="00E67FC5" w:rsidRDefault="00E67FC5" w:rsidP="00E67FC5">
      <w:pPr>
        <w:autoSpaceDE w:val="0"/>
        <w:autoSpaceDN w:val="0"/>
        <w:adjustRightInd w:val="0"/>
        <w:jc w:val="both"/>
      </w:pPr>
    </w:p>
    <w:p w:rsidR="000A42AD" w:rsidRDefault="00A45E43" w:rsidP="00E67FC5">
      <w:pPr>
        <w:autoSpaceDE w:val="0"/>
        <w:autoSpaceDN w:val="0"/>
        <w:adjustRightInd w:val="0"/>
        <w:jc w:val="both"/>
      </w:pPr>
      <w:r>
        <w:rPr>
          <w:noProof/>
        </w:rPr>
        <w:pict>
          <v:shape id=" 11" o:spid="_x0000_s1090" type="#_x0000_t32" style="position:absolute;left:0;text-align:left;margin-left:221.25pt;margin-top:-.05pt;width:0;height:27pt;z-index:251632128;visibility:visible">
            <v:stroke endarrow="block"/>
            <o:lock v:ext="edit" shapetype="f"/>
          </v:shape>
        </w:pict>
      </w:r>
    </w:p>
    <w:p w:rsidR="000A42AD" w:rsidRDefault="00A45E43" w:rsidP="00E67FC5">
      <w:pPr>
        <w:autoSpaceDE w:val="0"/>
        <w:autoSpaceDN w:val="0"/>
        <w:adjustRightInd w:val="0"/>
        <w:jc w:val="both"/>
      </w:pPr>
      <w:r>
        <w:rPr>
          <w:noProof/>
        </w:rPr>
        <w:pict>
          <v:rect id=" 7" o:spid="_x0000_s1029" style="position:absolute;left:0;text-align:left;margin-left:161.25pt;margin-top:13.15pt;width:128.25pt;height:44.25pt;z-index:251628032;visibility:visible">
            <v:path arrowok="t"/>
            <v:textbox>
              <w:txbxContent>
                <w:p w:rsidR="00883716" w:rsidRDefault="00883716" w:rsidP="000A42AD">
                  <w:pPr>
                    <w:jc w:val="center"/>
                  </w:pPr>
                </w:p>
                <w:p w:rsidR="00883716" w:rsidRDefault="00883716" w:rsidP="000A42AD">
                  <w:pPr>
                    <w:jc w:val="center"/>
                  </w:pPr>
                  <w:r>
                    <w:t>DISPLAY THE SUM</w:t>
                  </w:r>
                </w:p>
                <w:p w:rsidR="00883716" w:rsidRDefault="00883716" w:rsidP="000A42AD">
                  <w:pPr>
                    <w:jc w:val="center"/>
                  </w:pPr>
                </w:p>
              </w:txbxContent>
            </v:textbox>
          </v:rect>
        </w:pict>
      </w: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0A42AD" w:rsidRDefault="00A45E43" w:rsidP="00E67FC5">
      <w:pPr>
        <w:autoSpaceDE w:val="0"/>
        <w:autoSpaceDN w:val="0"/>
        <w:adjustRightInd w:val="0"/>
        <w:jc w:val="both"/>
      </w:pPr>
      <w:r>
        <w:rPr>
          <w:noProof/>
        </w:rPr>
        <w:pict>
          <v:shape id=" 12" o:spid="_x0000_s1089" type="#_x0000_t32" style="position:absolute;left:0;text-align:left;margin-left:221.25pt;margin-top:2.2pt;width:0;height:39pt;z-index:2516331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">
            <v:stroke endarrow="block"/>
            <o:lock v:ext="edit" shapetype="f"/>
          </v:shape>
        </w:pict>
      </w: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0A42AD" w:rsidRDefault="00A45E43" w:rsidP="00E67FC5">
      <w:pPr>
        <w:autoSpaceDE w:val="0"/>
        <w:autoSpaceDN w:val="0"/>
        <w:adjustRightInd w:val="0"/>
        <w:jc w:val="both"/>
      </w:pPr>
      <w:r>
        <w:rPr>
          <w:noProof/>
        </w:rPr>
        <w:pict>
          <v:oval id=" 8" o:spid="_x0000_s1030" style="position:absolute;left:0;text-align:left;margin-left:161.25pt;margin-top:-.2pt;width:120.75pt;height:33pt;z-index:2516290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">
            <v:path arrowok="t"/>
            <v:textbox>
              <w:txbxContent>
                <w:p w:rsidR="00883716" w:rsidRDefault="00883716" w:rsidP="000A42AD">
                  <w:pPr>
                    <w:jc w:val="center"/>
                  </w:pPr>
                  <w:r>
                    <w:t>STOP</w:t>
                  </w:r>
                </w:p>
                <w:p w:rsidR="00883716" w:rsidRDefault="00883716"/>
                <w:p w:rsidR="00883716" w:rsidRDefault="00883716"/>
              </w:txbxContent>
            </v:textbox>
          </v:oval>
        </w:pict>
      </w: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0A42AD" w:rsidRDefault="000A42AD" w:rsidP="00E67FC5">
      <w:pPr>
        <w:autoSpaceDE w:val="0"/>
        <w:autoSpaceDN w:val="0"/>
        <w:adjustRightInd w:val="0"/>
        <w:jc w:val="both"/>
      </w:pPr>
    </w:p>
    <w:p w:rsidR="00AA2E61" w:rsidRDefault="00AA2E61" w:rsidP="00E67FC5">
      <w:pPr>
        <w:autoSpaceDE w:val="0"/>
        <w:autoSpaceDN w:val="0"/>
        <w:adjustRightInd w:val="0"/>
        <w:jc w:val="both"/>
      </w:pPr>
    </w:p>
    <w:p w:rsidR="00AA2E61" w:rsidRDefault="00AA2E61" w:rsidP="00E67FC5">
      <w:pPr>
        <w:autoSpaceDE w:val="0"/>
        <w:autoSpaceDN w:val="0"/>
        <w:adjustRightInd w:val="0"/>
        <w:jc w:val="both"/>
      </w:pPr>
    </w:p>
    <w:p w:rsidR="00AA2E61" w:rsidRDefault="00AA2E61" w:rsidP="00E67FC5">
      <w:pPr>
        <w:autoSpaceDE w:val="0"/>
        <w:autoSpaceDN w:val="0"/>
        <w:adjustRightInd w:val="0"/>
        <w:jc w:val="both"/>
      </w:pPr>
    </w:p>
    <w:p w:rsidR="00AA2E61" w:rsidRDefault="00AA2E61" w:rsidP="00E67FC5">
      <w:pPr>
        <w:autoSpaceDE w:val="0"/>
        <w:autoSpaceDN w:val="0"/>
        <w:adjustRightInd w:val="0"/>
        <w:jc w:val="both"/>
      </w:pPr>
    </w:p>
    <w:p w:rsidR="00AA2E61" w:rsidRDefault="00AA2E61" w:rsidP="00E67FC5">
      <w:pPr>
        <w:autoSpaceDE w:val="0"/>
        <w:autoSpaceDN w:val="0"/>
        <w:adjustRightInd w:val="0"/>
        <w:jc w:val="both"/>
      </w:pPr>
    </w:p>
    <w:p w:rsidR="00AA2E61" w:rsidRDefault="00AA2E61" w:rsidP="00E67FC5">
      <w:pPr>
        <w:autoSpaceDE w:val="0"/>
        <w:autoSpaceDN w:val="0"/>
        <w:adjustRightInd w:val="0"/>
        <w:jc w:val="both"/>
      </w:pPr>
    </w:p>
    <w:p w:rsidR="003A5FAD" w:rsidRDefault="003A5FAD" w:rsidP="00AA2E61">
      <w:pPr>
        <w:pStyle w:val="ListParagraph"/>
        <w:autoSpaceDE w:val="0"/>
        <w:autoSpaceDN w:val="0"/>
        <w:adjustRightInd w:val="0"/>
        <w:spacing w:after="0" w:line="240" w:lineRule="auto"/>
        <w:ind w:left="360"/>
        <w:jc w:val="both"/>
        <w:rPr>
          <w:rFonts w:ascii="Times New Roman" w:hAnsi="Times New Roman"/>
          <w:b/>
          <w:sz w:val="28"/>
          <w:szCs w:val="28"/>
        </w:rPr>
      </w:pPr>
    </w:p>
    <w:p w:rsidR="003A5FAD" w:rsidRDefault="003A5FAD" w:rsidP="00AA2E61">
      <w:pPr>
        <w:pStyle w:val="ListParagraph"/>
        <w:autoSpaceDE w:val="0"/>
        <w:autoSpaceDN w:val="0"/>
        <w:adjustRightInd w:val="0"/>
        <w:spacing w:after="0" w:line="240" w:lineRule="auto"/>
        <w:ind w:left="360"/>
        <w:jc w:val="both"/>
        <w:rPr>
          <w:rFonts w:ascii="Times New Roman" w:hAnsi="Times New Roman"/>
          <w:b/>
          <w:sz w:val="28"/>
          <w:szCs w:val="28"/>
        </w:rPr>
      </w:pPr>
    </w:p>
    <w:p w:rsidR="00AA2E61" w:rsidRPr="00AA2E61" w:rsidRDefault="00AA2E61" w:rsidP="00AA2E61">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4C1859" w:rsidRPr="00AA2E61">
        <w:rPr>
          <w:rFonts w:ascii="Times New Roman" w:hAnsi="Times New Roman"/>
          <w:b/>
          <w:sz w:val="28"/>
          <w:szCs w:val="28"/>
        </w:rPr>
        <w:t>Program</w:t>
      </w:r>
      <w:r w:rsidR="004C1859">
        <w:rPr>
          <w:rFonts w:ascii="Times New Roman" w:hAnsi="Times New Roman"/>
          <w:b/>
          <w:sz w:val="28"/>
          <w:szCs w:val="28"/>
        </w:rPr>
        <w:t>:</w:t>
      </w:r>
    </w:p>
    <w:p w:rsidR="000A42AD" w:rsidRDefault="000A42AD" w:rsidP="00E67FC5">
      <w:pPr>
        <w:autoSpaceDE w:val="0"/>
        <w:autoSpaceDN w:val="0"/>
        <w:adjustRightInd w:val="0"/>
        <w:jc w:val="both"/>
      </w:pPr>
    </w:p>
    <w:p w:rsidR="00AA2E61" w:rsidRDefault="00AA2E61" w:rsidP="00E67FC5">
      <w:pPr>
        <w:autoSpaceDE w:val="0"/>
        <w:autoSpaceDN w:val="0"/>
        <w:adjustRightInd w:val="0"/>
        <w:jc w:val="both"/>
      </w:pPr>
    </w:p>
    <w:p w:rsidR="00E67FC5" w:rsidRDefault="00AA2E61" w:rsidP="00AA2E61">
      <w:pPr>
        <w:autoSpaceDE w:val="0"/>
        <w:autoSpaceDN w:val="0"/>
        <w:adjustRightInd w:val="0"/>
        <w:ind w:left="2160" w:firstLine="720"/>
        <w:jc w:val="both"/>
      </w:pPr>
      <w:r>
        <w:t>2000</w:t>
      </w:r>
      <w:r>
        <w:tab/>
      </w:r>
      <w:r>
        <w:tab/>
      </w:r>
      <w:r w:rsidR="00E67FC5">
        <w:t>MOV AL,03</w:t>
      </w:r>
    </w:p>
    <w:p w:rsidR="00AA2E61" w:rsidRDefault="00AA2E61" w:rsidP="00AA2E61">
      <w:pPr>
        <w:autoSpaceDE w:val="0"/>
        <w:autoSpaceDN w:val="0"/>
        <w:adjustRightInd w:val="0"/>
        <w:ind w:left="2160" w:firstLine="720"/>
        <w:jc w:val="both"/>
      </w:pPr>
    </w:p>
    <w:p w:rsidR="00E67FC5" w:rsidRDefault="00AA2E61" w:rsidP="00AA2E61">
      <w:pPr>
        <w:autoSpaceDE w:val="0"/>
        <w:autoSpaceDN w:val="0"/>
        <w:adjustRightInd w:val="0"/>
        <w:ind w:left="2160" w:firstLine="720"/>
        <w:jc w:val="both"/>
      </w:pPr>
      <w:r>
        <w:t>2001</w:t>
      </w:r>
      <w:r>
        <w:tab/>
      </w:r>
      <w:r>
        <w:tab/>
      </w:r>
      <w:r w:rsidR="00E67FC5">
        <w:t>MOV BL,03</w:t>
      </w:r>
    </w:p>
    <w:p w:rsidR="00AA2E61" w:rsidRDefault="00AA2E61" w:rsidP="00AA2E61">
      <w:pPr>
        <w:autoSpaceDE w:val="0"/>
        <w:autoSpaceDN w:val="0"/>
        <w:adjustRightInd w:val="0"/>
        <w:ind w:left="2160" w:firstLine="720"/>
        <w:jc w:val="both"/>
      </w:pPr>
    </w:p>
    <w:p w:rsidR="00E67FC5" w:rsidRDefault="00AA2E61" w:rsidP="00AA2E61">
      <w:pPr>
        <w:autoSpaceDE w:val="0"/>
        <w:autoSpaceDN w:val="0"/>
        <w:adjustRightInd w:val="0"/>
        <w:ind w:left="2160" w:firstLine="720"/>
        <w:jc w:val="both"/>
      </w:pPr>
      <w:r>
        <w:t>2002</w:t>
      </w:r>
      <w:r>
        <w:tab/>
      </w:r>
      <w:r>
        <w:tab/>
      </w:r>
      <w:r w:rsidR="00E67FC5">
        <w:t xml:space="preserve">ADD </w:t>
      </w:r>
      <w:r w:rsidR="004C1859">
        <w:t>AL, BL</w:t>
      </w:r>
    </w:p>
    <w:p w:rsidR="00AA2E61" w:rsidRDefault="00AA2E61" w:rsidP="00AA2E61">
      <w:pPr>
        <w:autoSpaceDE w:val="0"/>
        <w:autoSpaceDN w:val="0"/>
        <w:adjustRightInd w:val="0"/>
        <w:ind w:left="2160" w:firstLine="720"/>
        <w:jc w:val="both"/>
      </w:pPr>
    </w:p>
    <w:p w:rsidR="00E67FC5" w:rsidRDefault="00AA2E61" w:rsidP="00AA2E61">
      <w:pPr>
        <w:autoSpaceDE w:val="0"/>
        <w:autoSpaceDN w:val="0"/>
        <w:adjustRightInd w:val="0"/>
        <w:ind w:left="2160" w:firstLine="720"/>
        <w:jc w:val="both"/>
      </w:pPr>
      <w:r>
        <w:t>2003</w:t>
      </w:r>
      <w:r>
        <w:tab/>
      </w:r>
      <w:r>
        <w:tab/>
      </w:r>
      <w:r w:rsidR="00E67FC5">
        <w:t>HLT</w:t>
      </w: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Pr="00AA2E61" w:rsidRDefault="004C1859" w:rsidP="00AA2E61">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E67FC5" w:rsidRDefault="00E67FC5" w:rsidP="00E67FC5">
      <w:pPr>
        <w:autoSpaceDE w:val="0"/>
        <w:autoSpaceDN w:val="0"/>
        <w:adjustRightInd w:val="0"/>
        <w:jc w:val="both"/>
      </w:pPr>
    </w:p>
    <w:p w:rsidR="00AA2E61" w:rsidRDefault="00AA2E61" w:rsidP="00E67FC5">
      <w:pPr>
        <w:autoSpaceDE w:val="0"/>
        <w:autoSpaceDN w:val="0"/>
        <w:adjustRightInd w:val="0"/>
        <w:jc w:val="both"/>
      </w:pPr>
      <w:r>
        <w:tab/>
      </w:r>
      <w:r>
        <w:tab/>
      </w:r>
      <w:r>
        <w:tab/>
      </w:r>
      <w:r w:rsidR="004C1859">
        <w:t>AX:</w:t>
      </w:r>
      <w:r>
        <w:t xml:space="preserve"> FB06</w:t>
      </w: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E77C8C" w:rsidRPr="00E61553" w:rsidRDefault="00E77C8C" w:rsidP="00E77C8C">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5</w:t>
      </w:r>
    </w:p>
    <w:p w:rsidR="006A15F6" w:rsidRDefault="006A15F6" w:rsidP="00E67FC5">
      <w:pPr>
        <w:autoSpaceDE w:val="0"/>
        <w:autoSpaceDN w:val="0"/>
        <w:adjustRightInd w:val="0"/>
        <w:jc w:val="both"/>
      </w:pPr>
    </w:p>
    <w:p w:rsidR="006A15F6" w:rsidRDefault="00E77C8C" w:rsidP="00E77C8C">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006A15F6" w:rsidRPr="006A15F6">
        <w:rPr>
          <w:rFonts w:ascii="Times New Roman" w:hAnsi="Times New Roman"/>
          <w:b/>
          <w:sz w:val="28"/>
          <w:szCs w:val="28"/>
        </w:rPr>
        <w:t xml:space="preserve">WAP to </w:t>
      </w:r>
      <w:r w:rsidR="006A15F6">
        <w:rPr>
          <w:rFonts w:ascii="Times New Roman" w:hAnsi="Times New Roman"/>
          <w:b/>
          <w:sz w:val="28"/>
          <w:szCs w:val="28"/>
        </w:rPr>
        <w:t>subtraction</w:t>
      </w:r>
      <w:r w:rsidR="006A15F6" w:rsidRPr="006A15F6">
        <w:rPr>
          <w:rFonts w:ascii="Times New Roman" w:hAnsi="Times New Roman"/>
          <w:b/>
          <w:sz w:val="28"/>
          <w:szCs w:val="28"/>
        </w:rPr>
        <w:t xml:space="preserve"> of two 8-bit number.</w:t>
      </w:r>
    </w:p>
    <w:p w:rsidR="006A15F6" w:rsidRDefault="006A15F6" w:rsidP="006A15F6">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Solution-</w:t>
      </w:r>
    </w:p>
    <w:p w:rsidR="001A39EF" w:rsidRDefault="001A39EF" w:rsidP="001A39EF">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4C1859">
        <w:rPr>
          <w:rFonts w:ascii="Times New Roman" w:hAnsi="Times New Roman"/>
          <w:b/>
          <w:sz w:val="28"/>
          <w:szCs w:val="28"/>
        </w:rPr>
        <w:t>Analysis:</w:t>
      </w:r>
    </w:p>
    <w:p w:rsidR="001A39EF" w:rsidRDefault="001A39EF" w:rsidP="001A39EF">
      <w:pPr>
        <w:pStyle w:val="ListParagraph"/>
        <w:autoSpaceDE w:val="0"/>
        <w:autoSpaceDN w:val="0"/>
        <w:adjustRightInd w:val="0"/>
        <w:spacing w:after="0" w:line="240" w:lineRule="auto"/>
        <w:ind w:left="360"/>
        <w:jc w:val="both"/>
        <w:rPr>
          <w:rFonts w:ascii="Times New Roman" w:hAnsi="Times New Roman"/>
          <w:b/>
          <w:sz w:val="28"/>
          <w:szCs w:val="28"/>
        </w:rPr>
      </w:pPr>
    </w:p>
    <w:p w:rsidR="001A39EF" w:rsidRDefault="001A39EF" w:rsidP="001A39EF">
      <w:pPr>
        <w:pStyle w:val="ListParagraph"/>
        <w:numPr>
          <w:ilvl w:val="0"/>
          <w:numId w:val="42"/>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in registers.</w:t>
      </w:r>
    </w:p>
    <w:p w:rsidR="001A39EF" w:rsidRDefault="001A39EF" w:rsidP="001A39EF">
      <w:pPr>
        <w:pStyle w:val="ListParagraph"/>
        <w:numPr>
          <w:ilvl w:val="0"/>
          <w:numId w:val="42"/>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Subtract the contents of registers.</w:t>
      </w:r>
    </w:p>
    <w:p w:rsidR="001A39EF" w:rsidRDefault="001A39EF" w:rsidP="001A39EF">
      <w:pPr>
        <w:pStyle w:val="ListParagraph"/>
        <w:numPr>
          <w:ilvl w:val="0"/>
          <w:numId w:val="42"/>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Display the Subtraction on output device.</w: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     Flow </w:t>
      </w:r>
      <w:r w:rsidR="004C1859">
        <w:rPr>
          <w:rFonts w:ascii="Times New Roman" w:hAnsi="Times New Roman"/>
          <w:b/>
          <w:sz w:val="28"/>
          <w:szCs w:val="28"/>
        </w:rPr>
        <w:t>Chart:</w: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A45E43"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13" o:spid="_x0000_s1031" style="position:absolute;left:0;text-align:left;margin-left:171pt;margin-top:13.8pt;width:111pt;height:33pt;z-index:251634176;visibility:visible">
            <v:path arrowok="t"/>
            <v:textbox>
              <w:txbxContent>
                <w:p w:rsidR="00883716" w:rsidRDefault="00883716" w:rsidP="001A39EF">
                  <w:pPr>
                    <w:jc w:val="center"/>
                  </w:pPr>
                  <w:r>
                    <w:t>START</w:t>
                  </w:r>
                </w:p>
              </w:txbxContent>
            </v:textbox>
          </v:oval>
        </w:pic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A45E43"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18" o:spid="_x0000_s1088" type="#_x0000_t32" style="position:absolute;left:0;text-align:left;margin-left:221.25pt;margin-top:14.6pt;width:0;height:45pt;z-index:2516392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">
            <v:stroke endarrow="block"/>
            <o:lock v:ext="edit" shapetype="f"/>
          </v:shape>
        </w:pic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A45E43"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14" o:spid="_x0000_s1032" style="position:absolute;left:0;text-align:left;margin-left:161.25pt;margin-top:11.3pt;width:128.25pt;height:51.75pt;z-index:2516352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">
            <v:path arrowok="t"/>
            <v:textbox>
              <w:txbxContent>
                <w:p w:rsidR="00883716" w:rsidRDefault="00883716" w:rsidP="001A39EF">
                  <w:pPr>
                    <w:jc w:val="center"/>
                  </w:pPr>
                  <w:r>
                    <w:t>LOAD TWO 8 BIT HEX NUMBERS IN TWO REGISTERS</w:t>
                  </w:r>
                </w:p>
              </w:txbxContent>
            </v:textbox>
          </v:rect>
        </w:pic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A45E43"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19" o:spid="_x0000_s1087" type="#_x0000_t32" style="position:absolute;left:0;text-align:left;margin-left:221.25pt;margin-top:14.75pt;width:0;height:30.75pt;z-index:2516403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">
            <v:stroke endarrow="block"/>
            <o:lock v:ext="edit" shapetype="f"/>
          </v:shape>
        </w:pic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A45E43" w:rsidP="001A39EF">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15" o:spid="_x0000_s1033" style="position:absolute;left:0;text-align:left;margin-left:161.25pt;margin-top:13.3pt;width:128.25pt;height:48.75pt;z-index:2516362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">
            <v:path arrowok="t"/>
            <v:textbox>
              <w:txbxContent>
                <w:p w:rsidR="00883716" w:rsidRDefault="00883716" w:rsidP="001A39EF">
                  <w:pPr>
                    <w:jc w:val="center"/>
                  </w:pPr>
                  <w:r>
                    <w:t>SUBTRACT THE CONTENTS OF REGISTERS</w:t>
                  </w:r>
                </w:p>
              </w:txbxContent>
            </v:textbox>
          </v:rect>
        </w:pict>
      </w:r>
    </w:p>
    <w:p w:rsidR="001A39EF"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Pr="000A42AD" w:rsidRDefault="001A39EF" w:rsidP="001A39EF">
      <w:pPr>
        <w:pStyle w:val="ListParagraph"/>
        <w:autoSpaceDE w:val="0"/>
        <w:autoSpaceDN w:val="0"/>
        <w:adjustRightInd w:val="0"/>
        <w:spacing w:after="0" w:line="240" w:lineRule="auto"/>
        <w:ind w:left="0"/>
        <w:jc w:val="both"/>
        <w:rPr>
          <w:rFonts w:ascii="Times New Roman" w:hAnsi="Times New Roman"/>
          <w:b/>
          <w:sz w:val="28"/>
          <w:szCs w:val="28"/>
        </w:rPr>
      </w:pPr>
    </w:p>
    <w:p w:rsidR="001A39EF" w:rsidRDefault="001A39EF" w:rsidP="001A39EF">
      <w:pPr>
        <w:autoSpaceDE w:val="0"/>
        <w:autoSpaceDN w:val="0"/>
        <w:adjustRightInd w:val="0"/>
        <w:jc w:val="both"/>
      </w:pPr>
    </w:p>
    <w:p w:rsidR="001A39EF" w:rsidRDefault="00A45E43" w:rsidP="001A39EF">
      <w:pPr>
        <w:autoSpaceDE w:val="0"/>
        <w:autoSpaceDN w:val="0"/>
        <w:adjustRightInd w:val="0"/>
        <w:jc w:val="both"/>
      </w:pPr>
      <w:r>
        <w:rPr>
          <w:noProof/>
        </w:rPr>
        <w:pict>
          <v:shape id=" 20" o:spid="_x0000_s1086" type="#_x0000_t32" style="position:absolute;left:0;text-align:left;margin-left:221.25pt;margin-top:-.05pt;width:0;height:27pt;z-index:2516413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">
            <v:stroke endarrow="block"/>
            <o:lock v:ext="edit" shapetype="f"/>
          </v:shape>
        </w:pict>
      </w:r>
    </w:p>
    <w:p w:rsidR="001A39EF" w:rsidRDefault="00A45E43" w:rsidP="001A39EF">
      <w:pPr>
        <w:autoSpaceDE w:val="0"/>
        <w:autoSpaceDN w:val="0"/>
        <w:adjustRightInd w:val="0"/>
        <w:jc w:val="both"/>
      </w:pPr>
      <w:r>
        <w:rPr>
          <w:noProof/>
        </w:rPr>
        <w:pict>
          <v:rect id=" 16" o:spid="_x0000_s1034" style="position:absolute;left:0;text-align:left;margin-left:157.5pt;margin-top:13.15pt;width:128.25pt;height:44.25pt;z-index:251637248;visibility:visible">
            <v:path arrowok="t"/>
            <v:textbox>
              <w:txbxContent>
                <w:p w:rsidR="00883716" w:rsidRDefault="00883716" w:rsidP="001A39EF">
                  <w:pPr>
                    <w:jc w:val="center"/>
                  </w:pPr>
                  <w:r>
                    <w:t>DISPLAY THE SUBTRACTION</w:t>
                  </w:r>
                </w:p>
              </w:txbxContent>
            </v:textbox>
          </v:rect>
        </w:pic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A45E43" w:rsidP="001A39EF">
      <w:pPr>
        <w:autoSpaceDE w:val="0"/>
        <w:autoSpaceDN w:val="0"/>
        <w:adjustRightInd w:val="0"/>
        <w:jc w:val="both"/>
      </w:pPr>
      <w:r>
        <w:rPr>
          <w:noProof/>
        </w:rPr>
        <w:pict>
          <v:shape id=" 21" o:spid="_x0000_s1085" type="#_x0000_t32" style="position:absolute;left:0;text-align:left;margin-left:221.25pt;margin-top:2.2pt;width:0;height:39pt;z-index:2516423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">
            <v:stroke endarrow="block"/>
            <o:lock v:ext="edit" shapetype="f"/>
          </v:shape>
        </w:pic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A45E43" w:rsidP="001A39EF">
      <w:pPr>
        <w:autoSpaceDE w:val="0"/>
        <w:autoSpaceDN w:val="0"/>
        <w:adjustRightInd w:val="0"/>
        <w:jc w:val="both"/>
      </w:pPr>
      <w:r>
        <w:rPr>
          <w:noProof/>
        </w:rPr>
        <w:pict>
          <v:oval id=" 17" o:spid="_x0000_s1035" style="position:absolute;left:0;text-align:left;margin-left:161.25pt;margin-top:-.2pt;width:120.75pt;height:33pt;z-index:251638272;visibility:visible">
            <v:path arrowok="t"/>
            <v:textbox>
              <w:txbxContent>
                <w:p w:rsidR="00883716" w:rsidRDefault="00883716" w:rsidP="001A39EF">
                  <w:pPr>
                    <w:jc w:val="center"/>
                  </w:pPr>
                  <w:r>
                    <w:t>STOP</w:t>
                  </w:r>
                </w:p>
                <w:p w:rsidR="00883716" w:rsidRDefault="00883716" w:rsidP="001A39EF"/>
                <w:p w:rsidR="00883716" w:rsidRDefault="00883716" w:rsidP="001A39EF"/>
              </w:txbxContent>
            </v:textbox>
          </v:oval>
        </w:pic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3A5FAD" w:rsidRDefault="003A5FAD" w:rsidP="001A39EF">
      <w:pPr>
        <w:pStyle w:val="ListParagraph"/>
        <w:autoSpaceDE w:val="0"/>
        <w:autoSpaceDN w:val="0"/>
        <w:adjustRightInd w:val="0"/>
        <w:spacing w:after="0" w:line="240" w:lineRule="auto"/>
        <w:ind w:left="360"/>
        <w:jc w:val="both"/>
        <w:rPr>
          <w:rFonts w:ascii="Times New Roman" w:hAnsi="Times New Roman"/>
          <w:b/>
          <w:sz w:val="28"/>
          <w:szCs w:val="28"/>
        </w:rPr>
      </w:pPr>
    </w:p>
    <w:p w:rsidR="003A5FAD" w:rsidRDefault="003A5FAD" w:rsidP="001A39EF">
      <w:pPr>
        <w:pStyle w:val="ListParagraph"/>
        <w:autoSpaceDE w:val="0"/>
        <w:autoSpaceDN w:val="0"/>
        <w:adjustRightInd w:val="0"/>
        <w:spacing w:after="0" w:line="240" w:lineRule="auto"/>
        <w:ind w:left="360"/>
        <w:jc w:val="both"/>
        <w:rPr>
          <w:rFonts w:ascii="Times New Roman" w:hAnsi="Times New Roman"/>
          <w:b/>
          <w:sz w:val="28"/>
          <w:szCs w:val="28"/>
        </w:rPr>
      </w:pPr>
    </w:p>
    <w:p w:rsidR="001A39EF" w:rsidRPr="00AA2E61" w:rsidRDefault="001A39EF" w:rsidP="001A39EF">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4C1859" w:rsidRPr="00AA2E61">
        <w:rPr>
          <w:rFonts w:ascii="Times New Roman" w:hAnsi="Times New Roman"/>
          <w:b/>
          <w:sz w:val="28"/>
          <w:szCs w:val="28"/>
        </w:rPr>
        <w:t>Program</w:t>
      </w:r>
      <w:r w:rsidR="004C1859">
        <w:rPr>
          <w:rFonts w:ascii="Times New Roman" w:hAnsi="Times New Roman"/>
          <w:b/>
          <w:sz w:val="28"/>
          <w:szCs w:val="28"/>
        </w:rPr>
        <w:t>:</w: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Default="001A39EF" w:rsidP="001A39EF">
      <w:pPr>
        <w:autoSpaceDE w:val="0"/>
        <w:autoSpaceDN w:val="0"/>
        <w:adjustRightInd w:val="0"/>
        <w:ind w:left="2160" w:firstLine="720"/>
        <w:jc w:val="both"/>
      </w:pPr>
      <w:r>
        <w:t>2000</w:t>
      </w:r>
      <w:r>
        <w:tab/>
      </w:r>
      <w:r>
        <w:tab/>
        <w:t>MOV AL,</w:t>
      </w:r>
      <w:r w:rsidR="00883716">
        <w:t xml:space="preserve"> </w:t>
      </w:r>
      <w:r>
        <w:t>06</w:t>
      </w:r>
    </w:p>
    <w:p w:rsidR="001A39EF" w:rsidRDefault="001A39EF" w:rsidP="001A39EF">
      <w:pPr>
        <w:autoSpaceDE w:val="0"/>
        <w:autoSpaceDN w:val="0"/>
        <w:adjustRightInd w:val="0"/>
        <w:ind w:left="2160" w:firstLine="720"/>
        <w:jc w:val="both"/>
      </w:pPr>
    </w:p>
    <w:p w:rsidR="001A39EF" w:rsidRDefault="001A39EF" w:rsidP="001A39EF">
      <w:pPr>
        <w:autoSpaceDE w:val="0"/>
        <w:autoSpaceDN w:val="0"/>
        <w:adjustRightInd w:val="0"/>
        <w:ind w:left="2160" w:firstLine="720"/>
        <w:jc w:val="both"/>
      </w:pPr>
      <w:r>
        <w:t>2001</w:t>
      </w:r>
      <w:r>
        <w:tab/>
      </w:r>
      <w:r>
        <w:tab/>
        <w:t>MOV BL,</w:t>
      </w:r>
      <w:r w:rsidR="00883716">
        <w:t xml:space="preserve"> </w:t>
      </w:r>
      <w:r>
        <w:t>03</w:t>
      </w:r>
    </w:p>
    <w:p w:rsidR="001A39EF" w:rsidRDefault="001A39EF" w:rsidP="001A39EF">
      <w:pPr>
        <w:autoSpaceDE w:val="0"/>
        <w:autoSpaceDN w:val="0"/>
        <w:adjustRightInd w:val="0"/>
        <w:ind w:left="2160" w:firstLine="720"/>
        <w:jc w:val="both"/>
      </w:pPr>
    </w:p>
    <w:p w:rsidR="001A39EF" w:rsidRDefault="001A39EF" w:rsidP="001A39EF">
      <w:pPr>
        <w:autoSpaceDE w:val="0"/>
        <w:autoSpaceDN w:val="0"/>
        <w:adjustRightInd w:val="0"/>
        <w:ind w:left="2160" w:firstLine="720"/>
        <w:jc w:val="both"/>
      </w:pPr>
      <w:r>
        <w:t>2002</w:t>
      </w:r>
      <w:r>
        <w:tab/>
      </w:r>
      <w:r>
        <w:tab/>
        <w:t xml:space="preserve">SUB </w:t>
      </w:r>
      <w:r w:rsidR="004C1859">
        <w:t>AL, BL</w:t>
      </w:r>
    </w:p>
    <w:p w:rsidR="001A39EF" w:rsidRDefault="001A39EF" w:rsidP="001A39EF">
      <w:pPr>
        <w:autoSpaceDE w:val="0"/>
        <w:autoSpaceDN w:val="0"/>
        <w:adjustRightInd w:val="0"/>
        <w:ind w:left="2160" w:firstLine="720"/>
        <w:jc w:val="both"/>
      </w:pPr>
    </w:p>
    <w:p w:rsidR="001A39EF" w:rsidRDefault="001A39EF" w:rsidP="001A39EF">
      <w:pPr>
        <w:autoSpaceDE w:val="0"/>
        <w:autoSpaceDN w:val="0"/>
        <w:adjustRightInd w:val="0"/>
        <w:ind w:left="2160" w:firstLine="720"/>
        <w:jc w:val="both"/>
      </w:pPr>
      <w:r>
        <w:t>2003</w:t>
      </w:r>
      <w:r>
        <w:tab/>
      </w:r>
      <w:r>
        <w:tab/>
        <w:t>HLT</w: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p>
    <w:p w:rsidR="001A39EF" w:rsidRPr="00AA2E61" w:rsidRDefault="004C1859" w:rsidP="001A39EF">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1A39EF" w:rsidRDefault="001A39EF" w:rsidP="001A39EF">
      <w:pPr>
        <w:autoSpaceDE w:val="0"/>
        <w:autoSpaceDN w:val="0"/>
        <w:adjustRightInd w:val="0"/>
        <w:jc w:val="both"/>
      </w:pPr>
    </w:p>
    <w:p w:rsidR="001A39EF" w:rsidRDefault="001A39EF" w:rsidP="001A39EF">
      <w:pPr>
        <w:autoSpaceDE w:val="0"/>
        <w:autoSpaceDN w:val="0"/>
        <w:adjustRightInd w:val="0"/>
        <w:jc w:val="both"/>
      </w:pPr>
      <w:r>
        <w:tab/>
      </w:r>
      <w:r>
        <w:tab/>
      </w:r>
      <w:r>
        <w:tab/>
      </w:r>
      <w:r w:rsidR="004C1859">
        <w:t>AX:</w:t>
      </w:r>
      <w:r>
        <w:t xml:space="preserve"> FB0</w:t>
      </w:r>
      <w:r w:rsidR="00642444">
        <w:t>3</w:t>
      </w:r>
    </w:p>
    <w:p w:rsidR="001A39EF" w:rsidRPr="006A15F6" w:rsidRDefault="001A39EF" w:rsidP="006A15F6">
      <w:pPr>
        <w:pStyle w:val="ListParagraph"/>
        <w:autoSpaceDE w:val="0"/>
        <w:autoSpaceDN w:val="0"/>
        <w:adjustRightInd w:val="0"/>
        <w:spacing w:after="0" w:line="240" w:lineRule="auto"/>
        <w:ind w:left="360"/>
        <w:jc w:val="both"/>
        <w:rPr>
          <w:rFonts w:ascii="Times New Roman" w:hAnsi="Times New Roman"/>
          <w:b/>
          <w:sz w:val="28"/>
          <w:szCs w:val="28"/>
        </w:rPr>
      </w:pPr>
    </w:p>
    <w:p w:rsidR="006A15F6" w:rsidRDefault="006A15F6" w:rsidP="006A15F6">
      <w:pPr>
        <w:autoSpaceDE w:val="0"/>
        <w:autoSpaceDN w:val="0"/>
        <w:adjustRightInd w:val="0"/>
        <w:jc w:val="both"/>
      </w:pPr>
    </w:p>
    <w:p w:rsidR="006A15F6" w:rsidRDefault="006A15F6" w:rsidP="001A39EF">
      <w:pPr>
        <w:autoSpaceDE w:val="0"/>
        <w:autoSpaceDN w:val="0"/>
        <w:adjustRightInd w:val="0"/>
        <w:jc w:val="both"/>
      </w:pPr>
    </w:p>
    <w:p w:rsidR="006A15F6" w:rsidRDefault="006A15F6"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E77C8C" w:rsidRPr="00E61553" w:rsidRDefault="00E77C8C" w:rsidP="00E77C8C">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6</w:t>
      </w:r>
    </w:p>
    <w:p w:rsidR="006A15F6" w:rsidRDefault="006A15F6" w:rsidP="00E67FC5">
      <w:pPr>
        <w:autoSpaceDE w:val="0"/>
        <w:autoSpaceDN w:val="0"/>
        <w:adjustRightInd w:val="0"/>
        <w:jc w:val="both"/>
      </w:pPr>
    </w:p>
    <w:p w:rsidR="00E67FC5" w:rsidRPr="006A15F6" w:rsidRDefault="00E77C8C" w:rsidP="00E77C8C">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00E67FC5" w:rsidRPr="006A15F6">
        <w:rPr>
          <w:rFonts w:ascii="Times New Roman" w:hAnsi="Times New Roman"/>
          <w:b/>
          <w:sz w:val="28"/>
          <w:szCs w:val="28"/>
        </w:rPr>
        <w:t>WAP a program to addition of two 16-bit number.</w:t>
      </w:r>
    </w:p>
    <w:p w:rsidR="00E67FC5" w:rsidRDefault="00E77C8C" w:rsidP="00E77C8C">
      <w:pPr>
        <w:autoSpaceDE w:val="0"/>
        <w:autoSpaceDN w:val="0"/>
        <w:adjustRightInd w:val="0"/>
        <w:ind w:firstLine="360"/>
        <w:jc w:val="both"/>
      </w:pPr>
      <w:r>
        <w:rPr>
          <w:b/>
        </w:rPr>
        <w:t>Solu</w:t>
      </w:r>
      <w:r w:rsidR="006A15F6" w:rsidRPr="006A15F6">
        <w:rPr>
          <w:b/>
        </w:rPr>
        <w:t>tion</w:t>
      </w:r>
      <w:r w:rsidR="006A15F6">
        <w:t>-</w:t>
      </w:r>
    </w:p>
    <w:p w:rsidR="007F0D2D" w:rsidRDefault="007F0D2D" w:rsidP="007F0D2D">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4C1859">
        <w:rPr>
          <w:rFonts w:ascii="Times New Roman" w:hAnsi="Times New Roman"/>
          <w:b/>
          <w:sz w:val="28"/>
          <w:szCs w:val="28"/>
        </w:rPr>
        <w:t>Analysis:</w:t>
      </w:r>
    </w:p>
    <w:p w:rsidR="007F0D2D" w:rsidRDefault="007F0D2D" w:rsidP="007F0D2D">
      <w:pPr>
        <w:pStyle w:val="ListParagraph"/>
        <w:autoSpaceDE w:val="0"/>
        <w:autoSpaceDN w:val="0"/>
        <w:adjustRightInd w:val="0"/>
        <w:spacing w:after="0" w:line="240" w:lineRule="auto"/>
        <w:ind w:left="360"/>
        <w:jc w:val="both"/>
        <w:rPr>
          <w:rFonts w:ascii="Times New Roman" w:hAnsi="Times New Roman"/>
          <w:b/>
          <w:sz w:val="28"/>
          <w:szCs w:val="28"/>
        </w:rPr>
      </w:pPr>
    </w:p>
    <w:p w:rsidR="007F0D2D" w:rsidRDefault="007F0D2D" w:rsidP="007F0D2D">
      <w:pPr>
        <w:pStyle w:val="ListParagraph"/>
        <w:numPr>
          <w:ilvl w:val="0"/>
          <w:numId w:val="43"/>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in registers.</w:t>
      </w:r>
    </w:p>
    <w:p w:rsidR="007F0D2D" w:rsidRDefault="007F0D2D" w:rsidP="007F0D2D">
      <w:pPr>
        <w:pStyle w:val="ListParagraph"/>
        <w:numPr>
          <w:ilvl w:val="0"/>
          <w:numId w:val="43"/>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Add the contents of registers.</w:t>
      </w:r>
    </w:p>
    <w:p w:rsidR="007F0D2D" w:rsidRDefault="007F0D2D" w:rsidP="007F0D2D">
      <w:pPr>
        <w:pStyle w:val="ListParagraph"/>
        <w:numPr>
          <w:ilvl w:val="0"/>
          <w:numId w:val="43"/>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Display the Sum on output device.</w: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     Flow </w:t>
      </w:r>
      <w:r w:rsidR="004C1859">
        <w:rPr>
          <w:rFonts w:ascii="Times New Roman" w:hAnsi="Times New Roman"/>
          <w:b/>
          <w:sz w:val="28"/>
          <w:szCs w:val="28"/>
        </w:rPr>
        <w:t>Chart:</w: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A45E43"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22" o:spid="_x0000_s1036" style="position:absolute;left:0;text-align:left;margin-left:171pt;margin-top:13.8pt;width:111pt;height:33pt;z-index:2516433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">
            <v:path arrowok="t"/>
            <v:textbox>
              <w:txbxContent>
                <w:p w:rsidR="00883716" w:rsidRDefault="00883716" w:rsidP="007F0D2D">
                  <w:pPr>
                    <w:jc w:val="center"/>
                  </w:pPr>
                  <w:r>
                    <w:t>START</w:t>
                  </w:r>
                </w:p>
              </w:txbxContent>
            </v:textbox>
          </v:oval>
        </w:pic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A45E43"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27" o:spid="_x0000_s1084" type="#_x0000_t32" style="position:absolute;left:0;text-align:left;margin-left:221.25pt;margin-top:14.6pt;width:0;height:45pt;z-index:2516485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">
            <v:stroke endarrow="block"/>
            <o:lock v:ext="edit" shapetype="f"/>
          </v:shape>
        </w:pic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A45E43"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23" o:spid="_x0000_s1037" style="position:absolute;left:0;text-align:left;margin-left:161.25pt;margin-top:11.3pt;width:128.25pt;height:51.75pt;z-index:2516444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">
            <v:path arrowok="t"/>
            <v:textbox>
              <w:txbxContent>
                <w:p w:rsidR="00883716" w:rsidRDefault="00883716" w:rsidP="007F0D2D">
                  <w:pPr>
                    <w:jc w:val="center"/>
                  </w:pPr>
                  <w:r>
                    <w:t>LOAD TWO 16 BIT HEX NUMBERS IN TWO REGISTERS</w:t>
                  </w:r>
                </w:p>
              </w:txbxContent>
            </v:textbox>
          </v:rect>
        </w:pic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A45E43"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28" o:spid="_x0000_s1083" type="#_x0000_t32" style="position:absolute;left:0;text-align:left;margin-left:221.25pt;margin-top:14.75pt;width:0;height:30.75pt;z-index:2516495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">
            <v:stroke endarrow="block"/>
            <o:lock v:ext="edit" shapetype="f"/>
          </v:shape>
        </w:pic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A45E43" w:rsidP="007F0D2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24" o:spid="_x0000_s1038" style="position:absolute;left:0;text-align:left;margin-left:161.25pt;margin-top:13.3pt;width:128.25pt;height:48.75pt;z-index:2516454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">
            <v:path arrowok="t"/>
            <v:textbox>
              <w:txbxContent>
                <w:p w:rsidR="00883716" w:rsidRDefault="00883716" w:rsidP="007F0D2D">
                  <w:pPr>
                    <w:jc w:val="center"/>
                  </w:pPr>
                  <w:r>
                    <w:t>ADD THE CONTENTS OF REGISTERS</w:t>
                  </w:r>
                </w:p>
              </w:txbxContent>
            </v:textbox>
          </v:rect>
        </w:pict>
      </w:r>
    </w:p>
    <w:p w:rsidR="007F0D2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Pr="000A42AD" w:rsidRDefault="007F0D2D" w:rsidP="007F0D2D">
      <w:pPr>
        <w:pStyle w:val="ListParagraph"/>
        <w:autoSpaceDE w:val="0"/>
        <w:autoSpaceDN w:val="0"/>
        <w:adjustRightInd w:val="0"/>
        <w:spacing w:after="0" w:line="240" w:lineRule="auto"/>
        <w:ind w:left="0"/>
        <w:jc w:val="both"/>
        <w:rPr>
          <w:rFonts w:ascii="Times New Roman" w:hAnsi="Times New Roman"/>
          <w:b/>
          <w:sz w:val="28"/>
          <w:szCs w:val="28"/>
        </w:rPr>
      </w:pPr>
    </w:p>
    <w:p w:rsidR="007F0D2D" w:rsidRDefault="007F0D2D" w:rsidP="007F0D2D">
      <w:pPr>
        <w:autoSpaceDE w:val="0"/>
        <w:autoSpaceDN w:val="0"/>
        <w:adjustRightInd w:val="0"/>
        <w:jc w:val="both"/>
      </w:pPr>
    </w:p>
    <w:p w:rsidR="007F0D2D" w:rsidRDefault="00A45E43" w:rsidP="007F0D2D">
      <w:pPr>
        <w:autoSpaceDE w:val="0"/>
        <w:autoSpaceDN w:val="0"/>
        <w:adjustRightInd w:val="0"/>
        <w:jc w:val="both"/>
      </w:pPr>
      <w:r>
        <w:rPr>
          <w:noProof/>
        </w:rPr>
        <w:pict>
          <v:shape id=" 29" o:spid="_x0000_s1082" type="#_x0000_t32" style="position:absolute;left:0;text-align:left;margin-left:221.25pt;margin-top:-.05pt;width:0;height:27pt;z-index:2516505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">
            <v:stroke endarrow="block"/>
            <o:lock v:ext="edit" shapetype="f"/>
          </v:shape>
        </w:pict>
      </w:r>
    </w:p>
    <w:p w:rsidR="007F0D2D" w:rsidRDefault="00A45E43" w:rsidP="007F0D2D">
      <w:pPr>
        <w:autoSpaceDE w:val="0"/>
        <w:autoSpaceDN w:val="0"/>
        <w:adjustRightInd w:val="0"/>
        <w:jc w:val="both"/>
      </w:pPr>
      <w:r>
        <w:rPr>
          <w:noProof/>
        </w:rPr>
        <w:pict>
          <v:rect id=" 25" o:spid="_x0000_s1039" style="position:absolute;left:0;text-align:left;margin-left:161.25pt;margin-top:13.15pt;width:128.25pt;height:44.25pt;z-index:2516464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">
            <v:path arrowok="t"/>
            <v:textbox>
              <w:txbxContent>
                <w:p w:rsidR="00883716" w:rsidRDefault="00883716" w:rsidP="007F0D2D">
                  <w:pPr>
                    <w:jc w:val="center"/>
                  </w:pPr>
                </w:p>
                <w:p w:rsidR="00883716" w:rsidRDefault="00883716" w:rsidP="007F0D2D">
                  <w:pPr>
                    <w:jc w:val="center"/>
                  </w:pPr>
                  <w:r>
                    <w:t>DISPLAY THE SUM</w:t>
                  </w:r>
                </w:p>
                <w:p w:rsidR="00883716" w:rsidRDefault="00883716" w:rsidP="007F0D2D">
                  <w:pPr>
                    <w:jc w:val="center"/>
                  </w:pPr>
                </w:p>
              </w:txbxContent>
            </v:textbox>
          </v:rect>
        </w:pic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A45E43" w:rsidP="007F0D2D">
      <w:pPr>
        <w:autoSpaceDE w:val="0"/>
        <w:autoSpaceDN w:val="0"/>
        <w:adjustRightInd w:val="0"/>
        <w:jc w:val="both"/>
      </w:pPr>
      <w:r>
        <w:rPr>
          <w:noProof/>
        </w:rPr>
        <w:pict>
          <v:shape id=" 30" o:spid="_x0000_s1081" type="#_x0000_t32" style="position:absolute;left:0;text-align:left;margin-left:221.25pt;margin-top:2.2pt;width:0;height:39pt;z-index:2516515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">
            <v:stroke endarrow="block"/>
            <o:lock v:ext="edit" shapetype="f"/>
          </v:shape>
        </w:pic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A45E43" w:rsidP="007F0D2D">
      <w:pPr>
        <w:autoSpaceDE w:val="0"/>
        <w:autoSpaceDN w:val="0"/>
        <w:adjustRightInd w:val="0"/>
        <w:jc w:val="both"/>
      </w:pPr>
      <w:r>
        <w:rPr>
          <w:noProof/>
        </w:rPr>
        <w:pict>
          <v:oval id=" 26" o:spid="_x0000_s1040" style="position:absolute;left:0;text-align:left;margin-left:161.25pt;margin-top:-.2pt;width:120.75pt;height:33pt;z-index:2516474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">
            <v:path arrowok="t"/>
            <v:textbox>
              <w:txbxContent>
                <w:p w:rsidR="00883716" w:rsidRDefault="00883716" w:rsidP="007F0D2D">
                  <w:pPr>
                    <w:jc w:val="center"/>
                  </w:pPr>
                  <w:r>
                    <w:t>STOP</w:t>
                  </w:r>
                </w:p>
                <w:p w:rsidR="00883716" w:rsidRDefault="00883716" w:rsidP="007F0D2D"/>
                <w:p w:rsidR="00883716" w:rsidRDefault="00883716" w:rsidP="007F0D2D"/>
              </w:txbxContent>
            </v:textbox>
          </v:oval>
        </w:pic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3A5FAD" w:rsidRDefault="003A5FAD" w:rsidP="007F0D2D">
      <w:pPr>
        <w:pStyle w:val="ListParagraph"/>
        <w:autoSpaceDE w:val="0"/>
        <w:autoSpaceDN w:val="0"/>
        <w:adjustRightInd w:val="0"/>
        <w:spacing w:after="0" w:line="240" w:lineRule="auto"/>
        <w:ind w:left="360"/>
        <w:jc w:val="both"/>
        <w:rPr>
          <w:rFonts w:ascii="Times New Roman" w:hAnsi="Times New Roman"/>
          <w:b/>
          <w:sz w:val="28"/>
          <w:szCs w:val="28"/>
        </w:rPr>
      </w:pPr>
    </w:p>
    <w:p w:rsidR="003A5FAD" w:rsidRDefault="003A5FAD" w:rsidP="007F0D2D">
      <w:pPr>
        <w:pStyle w:val="ListParagraph"/>
        <w:autoSpaceDE w:val="0"/>
        <w:autoSpaceDN w:val="0"/>
        <w:adjustRightInd w:val="0"/>
        <w:spacing w:after="0" w:line="240" w:lineRule="auto"/>
        <w:ind w:left="360"/>
        <w:jc w:val="both"/>
        <w:rPr>
          <w:rFonts w:ascii="Times New Roman" w:hAnsi="Times New Roman"/>
          <w:b/>
          <w:sz w:val="28"/>
          <w:szCs w:val="28"/>
        </w:rPr>
      </w:pPr>
    </w:p>
    <w:p w:rsidR="007F0D2D" w:rsidRPr="00AA2E61" w:rsidRDefault="007F0D2D" w:rsidP="007F0D2D">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4C1859" w:rsidRPr="00AA2E61">
        <w:rPr>
          <w:rFonts w:ascii="Times New Roman" w:hAnsi="Times New Roman"/>
          <w:b/>
          <w:sz w:val="28"/>
          <w:szCs w:val="28"/>
        </w:rPr>
        <w:t>Program</w:t>
      </w:r>
      <w:r w:rsidR="004C1859">
        <w:rPr>
          <w:rFonts w:ascii="Times New Roman" w:hAnsi="Times New Roman"/>
          <w:b/>
          <w:sz w:val="28"/>
          <w:szCs w:val="28"/>
        </w:rPr>
        <w:t>:</w: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Default="007F0D2D" w:rsidP="007F0D2D">
      <w:pPr>
        <w:autoSpaceDE w:val="0"/>
        <w:autoSpaceDN w:val="0"/>
        <w:adjustRightInd w:val="0"/>
        <w:ind w:left="2160" w:firstLine="720"/>
        <w:jc w:val="both"/>
      </w:pPr>
      <w:r>
        <w:t>2000</w:t>
      </w:r>
      <w:r>
        <w:tab/>
      </w:r>
      <w:r>
        <w:tab/>
      </w:r>
      <w:r w:rsidR="00E129D4">
        <w:t>MOV AX</w:t>
      </w:r>
      <w:r>
        <w:t>,1234</w:t>
      </w:r>
    </w:p>
    <w:p w:rsidR="007F0D2D" w:rsidRDefault="007F0D2D" w:rsidP="007F0D2D">
      <w:pPr>
        <w:autoSpaceDE w:val="0"/>
        <w:autoSpaceDN w:val="0"/>
        <w:adjustRightInd w:val="0"/>
        <w:ind w:left="2160" w:firstLine="720"/>
        <w:jc w:val="both"/>
      </w:pPr>
    </w:p>
    <w:p w:rsidR="007F0D2D" w:rsidRDefault="007F0D2D" w:rsidP="007F0D2D">
      <w:pPr>
        <w:autoSpaceDE w:val="0"/>
        <w:autoSpaceDN w:val="0"/>
        <w:adjustRightInd w:val="0"/>
        <w:ind w:left="2160" w:firstLine="720"/>
        <w:jc w:val="both"/>
      </w:pPr>
      <w:r>
        <w:t>2001</w:t>
      </w:r>
      <w:r>
        <w:tab/>
      </w:r>
      <w:r>
        <w:tab/>
      </w:r>
      <w:r w:rsidR="00E129D4">
        <w:t>MOV BX</w:t>
      </w:r>
      <w:r>
        <w:t>,1234</w:t>
      </w:r>
    </w:p>
    <w:p w:rsidR="007F0D2D" w:rsidRDefault="007F0D2D" w:rsidP="007F0D2D">
      <w:pPr>
        <w:autoSpaceDE w:val="0"/>
        <w:autoSpaceDN w:val="0"/>
        <w:adjustRightInd w:val="0"/>
        <w:ind w:left="2160" w:firstLine="720"/>
        <w:jc w:val="both"/>
      </w:pPr>
    </w:p>
    <w:p w:rsidR="007F0D2D" w:rsidRDefault="007F0D2D" w:rsidP="007F0D2D">
      <w:pPr>
        <w:autoSpaceDE w:val="0"/>
        <w:autoSpaceDN w:val="0"/>
        <w:adjustRightInd w:val="0"/>
        <w:ind w:left="2160" w:firstLine="720"/>
        <w:jc w:val="both"/>
      </w:pPr>
      <w:r>
        <w:t>2002</w:t>
      </w:r>
      <w:r>
        <w:tab/>
      </w:r>
      <w:r>
        <w:tab/>
        <w:t xml:space="preserve">ADD </w:t>
      </w:r>
      <w:r w:rsidR="004C1859">
        <w:t>A</w:t>
      </w:r>
      <w:r w:rsidR="00E129D4">
        <w:t>X</w:t>
      </w:r>
      <w:r w:rsidR="004C1859">
        <w:t>, B</w:t>
      </w:r>
      <w:r w:rsidR="00E129D4">
        <w:t>X</w:t>
      </w:r>
    </w:p>
    <w:p w:rsidR="007F0D2D" w:rsidRDefault="007F0D2D" w:rsidP="007F0D2D">
      <w:pPr>
        <w:autoSpaceDE w:val="0"/>
        <w:autoSpaceDN w:val="0"/>
        <w:adjustRightInd w:val="0"/>
        <w:ind w:left="2160" w:firstLine="720"/>
        <w:jc w:val="both"/>
      </w:pPr>
    </w:p>
    <w:p w:rsidR="007F0D2D" w:rsidRDefault="007F0D2D" w:rsidP="007F0D2D">
      <w:pPr>
        <w:autoSpaceDE w:val="0"/>
        <w:autoSpaceDN w:val="0"/>
        <w:adjustRightInd w:val="0"/>
        <w:ind w:left="2160" w:firstLine="720"/>
        <w:jc w:val="both"/>
      </w:pPr>
      <w:r>
        <w:t>2003</w:t>
      </w:r>
      <w:r>
        <w:tab/>
      </w:r>
      <w:r>
        <w:tab/>
        <w:t>HLT</w: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p>
    <w:p w:rsidR="007F0D2D" w:rsidRPr="00AA2E61" w:rsidRDefault="004C1859" w:rsidP="007F0D2D">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7F0D2D" w:rsidRDefault="007F0D2D" w:rsidP="007F0D2D">
      <w:pPr>
        <w:autoSpaceDE w:val="0"/>
        <w:autoSpaceDN w:val="0"/>
        <w:adjustRightInd w:val="0"/>
        <w:jc w:val="both"/>
      </w:pPr>
    </w:p>
    <w:p w:rsidR="007F0D2D" w:rsidRDefault="007F0D2D" w:rsidP="007F0D2D">
      <w:pPr>
        <w:autoSpaceDE w:val="0"/>
        <w:autoSpaceDN w:val="0"/>
        <w:adjustRightInd w:val="0"/>
        <w:jc w:val="both"/>
      </w:pPr>
      <w:r>
        <w:tab/>
      </w:r>
      <w:r>
        <w:tab/>
      </w:r>
      <w:r>
        <w:tab/>
      </w:r>
      <w:r w:rsidR="004C1859">
        <w:t>AX:</w:t>
      </w:r>
      <w:r>
        <w:t xml:space="preserve"> 2468</w:t>
      </w:r>
    </w:p>
    <w:p w:rsidR="007F0D2D" w:rsidRDefault="007F0D2D" w:rsidP="00E77C8C">
      <w:pPr>
        <w:autoSpaceDE w:val="0"/>
        <w:autoSpaceDN w:val="0"/>
        <w:adjustRightInd w:val="0"/>
        <w:ind w:firstLine="360"/>
        <w:jc w:val="both"/>
      </w:pPr>
    </w:p>
    <w:p w:rsidR="00E67FC5" w:rsidRDefault="00E67FC5" w:rsidP="00E67FC5">
      <w:pPr>
        <w:autoSpaceDE w:val="0"/>
        <w:autoSpaceDN w:val="0"/>
        <w:adjustRightInd w:val="0"/>
        <w:jc w:val="both"/>
      </w:pPr>
    </w:p>
    <w:p w:rsidR="00E67FC5" w:rsidRDefault="00E67FC5" w:rsidP="007F0D2D">
      <w:pPr>
        <w:autoSpaceDE w:val="0"/>
        <w:autoSpaceDN w:val="0"/>
        <w:adjustRightInd w:val="0"/>
        <w:ind w:firstLine="72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A1437B" w:rsidRDefault="00A1437B" w:rsidP="00A1437B">
      <w:pPr>
        <w:tabs>
          <w:tab w:val="left" w:pos="5570"/>
        </w:tabs>
        <w:spacing w:line="276" w:lineRule="auto"/>
      </w:pPr>
    </w:p>
    <w:p w:rsidR="00A1437B" w:rsidRDefault="00A1437B" w:rsidP="00A1437B">
      <w:pPr>
        <w:tabs>
          <w:tab w:val="left" w:pos="5570"/>
        </w:tabs>
        <w:spacing w:line="276" w:lineRule="auto"/>
      </w:pPr>
    </w:p>
    <w:p w:rsidR="00A1437B" w:rsidRDefault="00A1437B" w:rsidP="00A1437B">
      <w:pPr>
        <w:tabs>
          <w:tab w:val="left" w:pos="5570"/>
        </w:tabs>
        <w:spacing w:line="276" w:lineRule="auto"/>
      </w:pPr>
    </w:p>
    <w:p w:rsidR="00A44326" w:rsidRDefault="00A44326" w:rsidP="00A1437B">
      <w:pPr>
        <w:tabs>
          <w:tab w:val="left" w:pos="5570"/>
        </w:tabs>
        <w:spacing w:line="276" w:lineRule="auto"/>
      </w:pPr>
    </w:p>
    <w:p w:rsidR="00A44326" w:rsidRDefault="00A44326" w:rsidP="00A1437B">
      <w:pPr>
        <w:tabs>
          <w:tab w:val="left" w:pos="5570"/>
        </w:tabs>
        <w:spacing w:line="276" w:lineRule="auto"/>
      </w:pPr>
    </w:p>
    <w:p w:rsidR="00E77C8C" w:rsidRPr="00E61553" w:rsidRDefault="00E77C8C" w:rsidP="00A44326">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7</w:t>
      </w:r>
    </w:p>
    <w:p w:rsidR="00E77C8C" w:rsidRDefault="00E77C8C" w:rsidP="00E77C8C">
      <w:pPr>
        <w:pStyle w:val="ListParagraph"/>
        <w:autoSpaceDE w:val="0"/>
        <w:autoSpaceDN w:val="0"/>
        <w:adjustRightInd w:val="0"/>
        <w:spacing w:after="0" w:line="240" w:lineRule="auto"/>
        <w:jc w:val="both"/>
        <w:rPr>
          <w:rFonts w:ascii="Times New Roman" w:hAnsi="Times New Roman"/>
          <w:b/>
          <w:sz w:val="28"/>
          <w:szCs w:val="28"/>
        </w:rPr>
      </w:pPr>
    </w:p>
    <w:p w:rsidR="006A15F6" w:rsidRPr="006A15F6" w:rsidRDefault="00E77C8C" w:rsidP="00E77C8C">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006A15F6" w:rsidRPr="006A15F6">
        <w:rPr>
          <w:rFonts w:ascii="Times New Roman" w:hAnsi="Times New Roman"/>
          <w:b/>
          <w:sz w:val="28"/>
          <w:szCs w:val="28"/>
        </w:rPr>
        <w:t xml:space="preserve">WAP a program to </w:t>
      </w:r>
      <w:r w:rsidR="006A15F6">
        <w:rPr>
          <w:rFonts w:ascii="Times New Roman" w:hAnsi="Times New Roman"/>
          <w:b/>
          <w:sz w:val="28"/>
          <w:szCs w:val="28"/>
        </w:rPr>
        <w:t>subtraction</w:t>
      </w:r>
      <w:r w:rsidR="006A15F6" w:rsidRPr="006A15F6">
        <w:rPr>
          <w:rFonts w:ascii="Times New Roman" w:hAnsi="Times New Roman"/>
          <w:b/>
          <w:sz w:val="28"/>
          <w:szCs w:val="28"/>
        </w:rPr>
        <w:t xml:space="preserve"> of two 16-bit </w:t>
      </w:r>
      <w:r w:rsidRPr="006A15F6">
        <w:rPr>
          <w:rFonts w:ascii="Times New Roman" w:hAnsi="Times New Roman"/>
          <w:b/>
          <w:sz w:val="28"/>
          <w:szCs w:val="28"/>
        </w:rPr>
        <w:t>numbers</w:t>
      </w:r>
      <w:r w:rsidR="006A15F6" w:rsidRPr="006A15F6">
        <w:rPr>
          <w:rFonts w:ascii="Times New Roman" w:hAnsi="Times New Roman"/>
          <w:b/>
          <w:sz w:val="28"/>
          <w:szCs w:val="28"/>
        </w:rPr>
        <w:t>.</w:t>
      </w:r>
    </w:p>
    <w:p w:rsidR="006A15F6" w:rsidRDefault="00E77C8C" w:rsidP="00E77C8C">
      <w:pPr>
        <w:autoSpaceDE w:val="0"/>
        <w:autoSpaceDN w:val="0"/>
        <w:adjustRightInd w:val="0"/>
        <w:ind w:firstLine="360"/>
        <w:jc w:val="both"/>
      </w:pPr>
      <w:r>
        <w:rPr>
          <w:b/>
        </w:rPr>
        <w:t>Solu</w:t>
      </w:r>
      <w:r w:rsidR="006A15F6" w:rsidRPr="006A15F6">
        <w:rPr>
          <w:b/>
        </w:rPr>
        <w:t>tion</w:t>
      </w:r>
      <w:r w:rsidR="006A15F6">
        <w:t>-</w:t>
      </w:r>
    </w:p>
    <w:p w:rsidR="00A1437B" w:rsidRDefault="00A1437B" w:rsidP="00A1437B">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4C1859">
        <w:rPr>
          <w:rFonts w:ascii="Times New Roman" w:hAnsi="Times New Roman"/>
          <w:b/>
          <w:sz w:val="28"/>
          <w:szCs w:val="28"/>
        </w:rPr>
        <w:t>Analysis:</w:t>
      </w:r>
    </w:p>
    <w:p w:rsidR="00A1437B" w:rsidRDefault="00A1437B" w:rsidP="00A1437B">
      <w:pPr>
        <w:pStyle w:val="ListParagraph"/>
        <w:autoSpaceDE w:val="0"/>
        <w:autoSpaceDN w:val="0"/>
        <w:adjustRightInd w:val="0"/>
        <w:spacing w:after="0" w:line="240" w:lineRule="auto"/>
        <w:ind w:left="360"/>
        <w:jc w:val="both"/>
        <w:rPr>
          <w:rFonts w:ascii="Times New Roman" w:hAnsi="Times New Roman"/>
          <w:b/>
          <w:sz w:val="28"/>
          <w:szCs w:val="28"/>
        </w:rPr>
      </w:pPr>
    </w:p>
    <w:p w:rsidR="00A1437B" w:rsidRDefault="00A1437B" w:rsidP="00A1437B">
      <w:pPr>
        <w:pStyle w:val="ListParagraph"/>
        <w:numPr>
          <w:ilvl w:val="0"/>
          <w:numId w:val="44"/>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in registers.</w:t>
      </w:r>
    </w:p>
    <w:p w:rsidR="00A1437B" w:rsidRDefault="00A1437B" w:rsidP="00A1437B">
      <w:pPr>
        <w:pStyle w:val="ListParagraph"/>
        <w:numPr>
          <w:ilvl w:val="0"/>
          <w:numId w:val="44"/>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Subtract the contents of registers.</w:t>
      </w:r>
    </w:p>
    <w:p w:rsidR="00A1437B" w:rsidRDefault="00A1437B" w:rsidP="00A1437B">
      <w:pPr>
        <w:pStyle w:val="ListParagraph"/>
        <w:numPr>
          <w:ilvl w:val="0"/>
          <w:numId w:val="44"/>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Display the Subtraction on output device.</w: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     Flow </w:t>
      </w:r>
      <w:r w:rsidR="004C1859">
        <w:rPr>
          <w:rFonts w:ascii="Times New Roman" w:hAnsi="Times New Roman"/>
          <w:b/>
          <w:sz w:val="28"/>
          <w:szCs w:val="28"/>
        </w:rPr>
        <w:t>Chart:</w: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45E43"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31" o:spid="_x0000_s1041" style="position:absolute;left:0;text-align:left;margin-left:171pt;margin-top:13.8pt;width:111pt;height:33pt;z-index:251652608;visibility:visible">
            <v:path arrowok="t"/>
            <v:textbox>
              <w:txbxContent>
                <w:p w:rsidR="00883716" w:rsidRDefault="00883716" w:rsidP="00A1437B">
                  <w:pPr>
                    <w:jc w:val="center"/>
                  </w:pPr>
                  <w:r>
                    <w:t>START</w:t>
                  </w:r>
                </w:p>
              </w:txbxContent>
            </v:textbox>
          </v:oval>
        </w:pic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45E43"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36" o:spid="_x0000_s1080" type="#_x0000_t32" style="position:absolute;left:0;text-align:left;margin-left:221.25pt;margin-top:14.6pt;width:0;height:4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">
            <v:stroke endarrow="block"/>
            <o:lock v:ext="edit" shapetype="f"/>
          </v:shape>
        </w:pic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45E43"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32" o:spid="_x0000_s1042" style="position:absolute;left:0;text-align:left;margin-left:161.25pt;margin-top:11.3pt;width:128.25pt;height:51.75pt;z-index:2516536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">
            <v:path arrowok="t"/>
            <v:textbox>
              <w:txbxContent>
                <w:p w:rsidR="00883716" w:rsidRDefault="00883716" w:rsidP="00A1437B">
                  <w:pPr>
                    <w:jc w:val="center"/>
                  </w:pPr>
                  <w:r>
                    <w:t>LOAD TWO 16 BIT HEX NUMBERS IN TWO REGISTERS</w:t>
                  </w:r>
                </w:p>
              </w:txbxContent>
            </v:textbox>
          </v:rect>
        </w:pic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45E43"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37" o:spid="_x0000_s1079" type="#_x0000_t32" style="position:absolute;left:0;text-align:left;margin-left:221.25pt;margin-top:14.75pt;width:0;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">
            <v:stroke endarrow="block"/>
            <o:lock v:ext="edit" shapetype="f"/>
          </v:shape>
        </w:pic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45E43" w:rsidP="00A1437B">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33" o:spid="_x0000_s1043" style="position:absolute;left:0;text-align:left;margin-left:161.25pt;margin-top:13.3pt;width:128.25pt;height:48.75pt;z-index:2516546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">
            <v:path arrowok="t"/>
            <v:textbox>
              <w:txbxContent>
                <w:p w:rsidR="00883716" w:rsidRDefault="00883716" w:rsidP="00A1437B">
                  <w:pPr>
                    <w:jc w:val="center"/>
                  </w:pPr>
                  <w:r>
                    <w:t>SUBTRACT THE CONTENTS OF REGISTERS</w:t>
                  </w:r>
                </w:p>
              </w:txbxContent>
            </v:textbox>
          </v:rect>
        </w:pict>
      </w:r>
    </w:p>
    <w:p w:rsidR="00A1437B"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Pr="000A42AD" w:rsidRDefault="00A1437B" w:rsidP="00A1437B">
      <w:pPr>
        <w:pStyle w:val="ListParagraph"/>
        <w:autoSpaceDE w:val="0"/>
        <w:autoSpaceDN w:val="0"/>
        <w:adjustRightInd w:val="0"/>
        <w:spacing w:after="0" w:line="240" w:lineRule="auto"/>
        <w:ind w:left="0"/>
        <w:jc w:val="both"/>
        <w:rPr>
          <w:rFonts w:ascii="Times New Roman" w:hAnsi="Times New Roman"/>
          <w:b/>
          <w:sz w:val="28"/>
          <w:szCs w:val="28"/>
        </w:rPr>
      </w:pPr>
    </w:p>
    <w:p w:rsidR="00A1437B" w:rsidRDefault="00A1437B" w:rsidP="00A1437B">
      <w:pPr>
        <w:autoSpaceDE w:val="0"/>
        <w:autoSpaceDN w:val="0"/>
        <w:adjustRightInd w:val="0"/>
        <w:jc w:val="both"/>
      </w:pPr>
    </w:p>
    <w:p w:rsidR="00A1437B" w:rsidRDefault="00A45E43" w:rsidP="00A1437B">
      <w:pPr>
        <w:autoSpaceDE w:val="0"/>
        <w:autoSpaceDN w:val="0"/>
        <w:adjustRightInd w:val="0"/>
        <w:jc w:val="both"/>
      </w:pPr>
      <w:r>
        <w:rPr>
          <w:noProof/>
        </w:rPr>
        <w:pict>
          <v:shape id=" 38" o:spid="_x0000_s1078" type="#_x0000_t32" style="position:absolute;left:0;text-align:left;margin-left:221.25pt;margin-top:-.05pt;width:0;height:27pt;z-index:251659776;visibility:visible">
            <v:stroke endarrow="block"/>
            <o:lock v:ext="edit" shapetype="f"/>
          </v:shape>
        </w:pict>
      </w:r>
    </w:p>
    <w:p w:rsidR="00A1437B" w:rsidRDefault="00A45E43" w:rsidP="00A1437B">
      <w:pPr>
        <w:autoSpaceDE w:val="0"/>
        <w:autoSpaceDN w:val="0"/>
        <w:adjustRightInd w:val="0"/>
        <w:jc w:val="both"/>
      </w:pPr>
      <w:r>
        <w:rPr>
          <w:noProof/>
        </w:rPr>
        <w:pict>
          <v:rect id=" 34" o:spid="_x0000_s1044" style="position:absolute;left:0;text-align:left;margin-left:161.25pt;margin-top:13.15pt;width:128.25pt;height:52.2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">
            <v:path arrowok="t"/>
            <v:textbox>
              <w:txbxContent>
                <w:p w:rsidR="00883716" w:rsidRDefault="00883716" w:rsidP="00A1437B">
                  <w:pPr>
                    <w:jc w:val="center"/>
                  </w:pPr>
                </w:p>
                <w:p w:rsidR="00883716" w:rsidRDefault="00883716" w:rsidP="00A1437B">
                  <w:pPr>
                    <w:jc w:val="center"/>
                  </w:pPr>
                  <w:r>
                    <w:t>DISPLAY THE SUBTRACTION</w:t>
                  </w:r>
                </w:p>
                <w:p w:rsidR="00883716" w:rsidRDefault="00883716" w:rsidP="00A1437B">
                  <w:pPr>
                    <w:jc w:val="center"/>
                  </w:pPr>
                </w:p>
              </w:txbxContent>
            </v:textbox>
          </v:rect>
        </w:pic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45E43" w:rsidP="00A1437B">
      <w:pPr>
        <w:autoSpaceDE w:val="0"/>
        <w:autoSpaceDN w:val="0"/>
        <w:adjustRightInd w:val="0"/>
        <w:jc w:val="both"/>
      </w:pPr>
      <w:r>
        <w:rPr>
          <w:noProof/>
        </w:rPr>
        <w:pict>
          <v:shape id=" 39" o:spid="_x0000_s1077" type="#_x0000_t32" style="position:absolute;left:0;text-align:left;margin-left:221.25pt;margin-top:10.25pt;width:.05pt;height:30.95pt;z-index:251660800;visibility:visible">
            <v:stroke endarrow="block"/>
            <o:lock v:ext="edit" shapetype="f"/>
          </v:shape>
        </w:pic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45E43" w:rsidP="00A1437B">
      <w:pPr>
        <w:autoSpaceDE w:val="0"/>
        <w:autoSpaceDN w:val="0"/>
        <w:adjustRightInd w:val="0"/>
        <w:jc w:val="both"/>
      </w:pPr>
      <w:r>
        <w:rPr>
          <w:noProof/>
        </w:rPr>
        <w:pict>
          <v:oval id=" 35" o:spid="_x0000_s1045" style="position:absolute;left:0;text-align:left;margin-left:161.25pt;margin-top:-.2pt;width:120.75pt;height:33pt;z-index:251656704;visibility:visible">
            <v:path arrowok="t"/>
            <v:textbox>
              <w:txbxContent>
                <w:p w:rsidR="00883716" w:rsidRDefault="00883716" w:rsidP="00A1437B">
                  <w:pPr>
                    <w:jc w:val="center"/>
                  </w:pPr>
                  <w:r>
                    <w:t>STOP</w:t>
                  </w:r>
                </w:p>
                <w:p w:rsidR="00883716" w:rsidRDefault="00883716" w:rsidP="00A1437B"/>
                <w:p w:rsidR="00883716" w:rsidRDefault="00883716" w:rsidP="00A1437B"/>
              </w:txbxContent>
            </v:textbox>
          </v:oval>
        </w:pic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3A5FAD" w:rsidRDefault="003A5FAD" w:rsidP="00A1437B">
      <w:pPr>
        <w:pStyle w:val="ListParagraph"/>
        <w:autoSpaceDE w:val="0"/>
        <w:autoSpaceDN w:val="0"/>
        <w:adjustRightInd w:val="0"/>
        <w:spacing w:after="0" w:line="240" w:lineRule="auto"/>
        <w:ind w:left="360"/>
        <w:jc w:val="both"/>
        <w:rPr>
          <w:rFonts w:ascii="Times New Roman" w:hAnsi="Times New Roman"/>
          <w:b/>
          <w:sz w:val="28"/>
          <w:szCs w:val="28"/>
        </w:rPr>
      </w:pPr>
    </w:p>
    <w:p w:rsidR="003A5FAD" w:rsidRDefault="003A5FAD" w:rsidP="00A1437B">
      <w:pPr>
        <w:pStyle w:val="ListParagraph"/>
        <w:autoSpaceDE w:val="0"/>
        <w:autoSpaceDN w:val="0"/>
        <w:adjustRightInd w:val="0"/>
        <w:spacing w:after="0" w:line="240" w:lineRule="auto"/>
        <w:ind w:left="360"/>
        <w:jc w:val="both"/>
        <w:rPr>
          <w:rFonts w:ascii="Times New Roman" w:hAnsi="Times New Roman"/>
          <w:b/>
          <w:sz w:val="28"/>
          <w:szCs w:val="28"/>
        </w:rPr>
      </w:pPr>
    </w:p>
    <w:p w:rsidR="00A1437B" w:rsidRPr="00AA2E61" w:rsidRDefault="00A1437B" w:rsidP="00A1437B">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4C1859" w:rsidRPr="00AA2E61">
        <w:rPr>
          <w:rFonts w:ascii="Times New Roman" w:hAnsi="Times New Roman"/>
          <w:b/>
          <w:sz w:val="28"/>
          <w:szCs w:val="28"/>
        </w:rPr>
        <w:t>Program</w:t>
      </w:r>
      <w:r w:rsidR="004C1859">
        <w:rPr>
          <w:rFonts w:ascii="Times New Roman" w:hAnsi="Times New Roman"/>
          <w:b/>
          <w:sz w:val="28"/>
          <w:szCs w:val="28"/>
        </w:rPr>
        <w:t>:</w: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Default="00A1437B" w:rsidP="00A1437B">
      <w:pPr>
        <w:autoSpaceDE w:val="0"/>
        <w:autoSpaceDN w:val="0"/>
        <w:adjustRightInd w:val="0"/>
        <w:ind w:left="2160" w:firstLine="720"/>
        <w:jc w:val="both"/>
      </w:pPr>
      <w:r>
        <w:t>2000</w:t>
      </w:r>
      <w:r>
        <w:tab/>
      </w:r>
      <w:r>
        <w:tab/>
        <w:t>MOV A</w:t>
      </w:r>
      <w:r w:rsidR="00E129D4">
        <w:t>X</w:t>
      </w:r>
      <w:r>
        <w:t>,2468</w:t>
      </w:r>
    </w:p>
    <w:p w:rsidR="00A1437B" w:rsidRDefault="00883716" w:rsidP="00A1437B">
      <w:pPr>
        <w:autoSpaceDE w:val="0"/>
        <w:autoSpaceDN w:val="0"/>
        <w:adjustRightInd w:val="0"/>
        <w:ind w:left="2160" w:firstLine="720"/>
        <w:jc w:val="both"/>
      </w:pPr>
      <w:r>
        <w:t xml:space="preserve"> </w:t>
      </w:r>
    </w:p>
    <w:p w:rsidR="00A1437B" w:rsidRDefault="00A1437B" w:rsidP="00A1437B">
      <w:pPr>
        <w:autoSpaceDE w:val="0"/>
        <w:autoSpaceDN w:val="0"/>
        <w:adjustRightInd w:val="0"/>
        <w:ind w:left="2160" w:firstLine="720"/>
        <w:jc w:val="both"/>
      </w:pPr>
      <w:r>
        <w:t>2001</w:t>
      </w:r>
      <w:r>
        <w:tab/>
      </w:r>
      <w:r>
        <w:tab/>
        <w:t>MOV B</w:t>
      </w:r>
      <w:r w:rsidR="00E129D4">
        <w:t>X</w:t>
      </w:r>
      <w:r>
        <w:t>,1234</w:t>
      </w:r>
    </w:p>
    <w:p w:rsidR="00A1437B" w:rsidRDefault="00883716" w:rsidP="00883716">
      <w:pPr>
        <w:tabs>
          <w:tab w:val="left" w:pos="5925"/>
        </w:tabs>
        <w:autoSpaceDE w:val="0"/>
        <w:autoSpaceDN w:val="0"/>
        <w:adjustRightInd w:val="0"/>
        <w:ind w:left="2160" w:firstLine="720"/>
        <w:jc w:val="both"/>
      </w:pPr>
      <w:r>
        <w:tab/>
        <w:t xml:space="preserve"> </w:t>
      </w:r>
    </w:p>
    <w:p w:rsidR="00A1437B" w:rsidRDefault="00A1437B" w:rsidP="00A1437B">
      <w:pPr>
        <w:autoSpaceDE w:val="0"/>
        <w:autoSpaceDN w:val="0"/>
        <w:adjustRightInd w:val="0"/>
        <w:ind w:left="2160" w:firstLine="720"/>
        <w:jc w:val="both"/>
      </w:pPr>
      <w:r>
        <w:t>2002</w:t>
      </w:r>
      <w:r>
        <w:tab/>
      </w:r>
      <w:r>
        <w:tab/>
      </w:r>
      <w:r w:rsidR="00883716">
        <w:t>SUB</w:t>
      </w:r>
      <w:r>
        <w:t xml:space="preserve"> </w:t>
      </w:r>
      <w:r w:rsidR="004C1859">
        <w:t>A</w:t>
      </w:r>
      <w:r w:rsidR="00E129D4">
        <w:t>X</w:t>
      </w:r>
      <w:r w:rsidR="004C1859">
        <w:t>, B</w:t>
      </w:r>
      <w:r w:rsidR="00E129D4">
        <w:t>X</w:t>
      </w:r>
    </w:p>
    <w:p w:rsidR="00A1437B" w:rsidRDefault="00A1437B" w:rsidP="00A1437B">
      <w:pPr>
        <w:autoSpaceDE w:val="0"/>
        <w:autoSpaceDN w:val="0"/>
        <w:adjustRightInd w:val="0"/>
        <w:ind w:left="2160" w:firstLine="720"/>
        <w:jc w:val="both"/>
      </w:pPr>
    </w:p>
    <w:p w:rsidR="00A1437B" w:rsidRDefault="00A1437B" w:rsidP="00A1437B">
      <w:pPr>
        <w:autoSpaceDE w:val="0"/>
        <w:autoSpaceDN w:val="0"/>
        <w:adjustRightInd w:val="0"/>
        <w:ind w:left="2160" w:firstLine="720"/>
        <w:jc w:val="both"/>
      </w:pPr>
      <w:r>
        <w:t>2003</w:t>
      </w:r>
      <w:r>
        <w:tab/>
      </w:r>
      <w:r>
        <w:tab/>
        <w:t>HLT</w: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p>
    <w:p w:rsidR="00A1437B" w:rsidRPr="00AA2E61" w:rsidRDefault="004C1859" w:rsidP="00A1437B">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A1437B" w:rsidRDefault="00A1437B" w:rsidP="00A1437B">
      <w:pPr>
        <w:autoSpaceDE w:val="0"/>
        <w:autoSpaceDN w:val="0"/>
        <w:adjustRightInd w:val="0"/>
        <w:jc w:val="both"/>
      </w:pPr>
    </w:p>
    <w:p w:rsidR="00A1437B" w:rsidRDefault="00A1437B" w:rsidP="00A1437B">
      <w:pPr>
        <w:autoSpaceDE w:val="0"/>
        <w:autoSpaceDN w:val="0"/>
        <w:adjustRightInd w:val="0"/>
        <w:jc w:val="both"/>
      </w:pPr>
      <w:r>
        <w:tab/>
      </w:r>
      <w:r>
        <w:tab/>
      </w:r>
      <w:r>
        <w:tab/>
      </w:r>
      <w:r w:rsidR="004C1859">
        <w:t>AX:</w:t>
      </w:r>
      <w:r>
        <w:t xml:space="preserve"> 1234</w:t>
      </w:r>
    </w:p>
    <w:p w:rsidR="00A1437B" w:rsidRDefault="00A1437B" w:rsidP="00E77C8C">
      <w:pPr>
        <w:autoSpaceDE w:val="0"/>
        <w:autoSpaceDN w:val="0"/>
        <w:adjustRightInd w:val="0"/>
        <w:ind w:firstLine="360"/>
        <w:jc w:val="both"/>
      </w:pPr>
    </w:p>
    <w:p w:rsidR="006A15F6" w:rsidRDefault="006A15F6" w:rsidP="006A15F6">
      <w:pPr>
        <w:autoSpaceDE w:val="0"/>
        <w:autoSpaceDN w:val="0"/>
        <w:adjustRightInd w:val="0"/>
        <w:jc w:val="both"/>
      </w:pPr>
    </w:p>
    <w:p w:rsidR="006A15F6" w:rsidRDefault="006A15F6" w:rsidP="00A1437B">
      <w:pPr>
        <w:autoSpaceDE w:val="0"/>
        <w:autoSpaceDN w:val="0"/>
        <w:adjustRightInd w:val="0"/>
        <w:ind w:firstLine="720"/>
        <w:jc w:val="both"/>
      </w:pPr>
    </w:p>
    <w:p w:rsidR="006A15F6" w:rsidRDefault="006A15F6" w:rsidP="00E67FC5">
      <w:pPr>
        <w:autoSpaceDE w:val="0"/>
        <w:autoSpaceDN w:val="0"/>
        <w:adjustRightInd w:val="0"/>
        <w:jc w:val="both"/>
      </w:pPr>
    </w:p>
    <w:p w:rsidR="006A15F6" w:rsidRDefault="006A15F6"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51543" w:rsidRPr="00E61553" w:rsidRDefault="00E51543" w:rsidP="00E51543">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8</w:t>
      </w:r>
    </w:p>
    <w:p w:rsidR="00E51543" w:rsidRDefault="00E51543" w:rsidP="00E51543">
      <w:pPr>
        <w:autoSpaceDE w:val="0"/>
        <w:autoSpaceDN w:val="0"/>
        <w:adjustRightInd w:val="0"/>
        <w:jc w:val="both"/>
      </w:pPr>
    </w:p>
    <w:p w:rsidR="00E51543" w:rsidRDefault="00E51543" w:rsidP="00E51543">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Pr="006A15F6">
        <w:rPr>
          <w:rFonts w:ascii="Times New Roman" w:hAnsi="Times New Roman"/>
          <w:b/>
          <w:sz w:val="28"/>
          <w:szCs w:val="28"/>
        </w:rPr>
        <w:t xml:space="preserve">WAP to </w:t>
      </w:r>
      <w:r>
        <w:rPr>
          <w:rFonts w:ascii="Times New Roman" w:hAnsi="Times New Roman"/>
          <w:b/>
          <w:sz w:val="28"/>
          <w:szCs w:val="28"/>
        </w:rPr>
        <w:t>multiplication</w:t>
      </w:r>
      <w:r w:rsidRPr="006A15F6">
        <w:rPr>
          <w:rFonts w:ascii="Times New Roman" w:hAnsi="Times New Roman"/>
          <w:b/>
          <w:sz w:val="28"/>
          <w:szCs w:val="28"/>
        </w:rPr>
        <w:t xml:space="preserve"> of two 8-bit number.</w:t>
      </w:r>
    </w:p>
    <w:p w:rsidR="00E51543" w:rsidRDefault="00E51543" w:rsidP="00E51543">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Solution-</w:t>
      </w:r>
    </w:p>
    <w:p w:rsidR="00F07C5D" w:rsidRDefault="00F07C5D" w:rsidP="00F07C5D">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4C1859">
        <w:rPr>
          <w:rFonts w:ascii="Times New Roman" w:hAnsi="Times New Roman"/>
          <w:b/>
          <w:sz w:val="28"/>
          <w:szCs w:val="28"/>
        </w:rPr>
        <w:t>Analysis:</w:t>
      </w:r>
    </w:p>
    <w:p w:rsidR="00F07C5D" w:rsidRDefault="00F07C5D" w:rsidP="00F07C5D">
      <w:pPr>
        <w:pStyle w:val="ListParagraph"/>
        <w:autoSpaceDE w:val="0"/>
        <w:autoSpaceDN w:val="0"/>
        <w:adjustRightInd w:val="0"/>
        <w:spacing w:after="0" w:line="240" w:lineRule="auto"/>
        <w:ind w:left="360"/>
        <w:jc w:val="both"/>
        <w:rPr>
          <w:rFonts w:ascii="Times New Roman" w:hAnsi="Times New Roman"/>
          <w:b/>
          <w:sz w:val="28"/>
          <w:szCs w:val="28"/>
        </w:rPr>
      </w:pPr>
    </w:p>
    <w:p w:rsidR="00F07C5D" w:rsidRDefault="00F07C5D" w:rsidP="00F07C5D">
      <w:pPr>
        <w:pStyle w:val="ListParagraph"/>
        <w:numPr>
          <w:ilvl w:val="0"/>
          <w:numId w:val="45"/>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in registers.</w:t>
      </w:r>
    </w:p>
    <w:p w:rsidR="00F07C5D" w:rsidRDefault="00F07C5D" w:rsidP="00F07C5D">
      <w:pPr>
        <w:pStyle w:val="ListParagraph"/>
        <w:numPr>
          <w:ilvl w:val="0"/>
          <w:numId w:val="45"/>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Multiply the contents of registers.</w:t>
      </w:r>
    </w:p>
    <w:p w:rsidR="00F07C5D" w:rsidRDefault="00F07C5D" w:rsidP="00F07C5D">
      <w:pPr>
        <w:pStyle w:val="ListParagraph"/>
        <w:numPr>
          <w:ilvl w:val="0"/>
          <w:numId w:val="45"/>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Display the </w:t>
      </w:r>
      <w:r w:rsidR="00206BF9">
        <w:rPr>
          <w:rFonts w:ascii="Times New Roman" w:hAnsi="Times New Roman"/>
          <w:b/>
          <w:sz w:val="28"/>
          <w:szCs w:val="28"/>
        </w:rPr>
        <w:t xml:space="preserve">result </w:t>
      </w:r>
      <w:r>
        <w:rPr>
          <w:rFonts w:ascii="Times New Roman" w:hAnsi="Times New Roman"/>
          <w:b/>
          <w:sz w:val="28"/>
          <w:szCs w:val="28"/>
        </w:rPr>
        <w:t>on output device.</w: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     Flow </w:t>
      </w:r>
      <w:r w:rsidR="004C1859">
        <w:rPr>
          <w:rFonts w:ascii="Times New Roman" w:hAnsi="Times New Roman"/>
          <w:b/>
          <w:sz w:val="28"/>
          <w:szCs w:val="28"/>
        </w:rPr>
        <w:t>Chart:</w: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A45E43"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40" o:spid="_x0000_s1046" style="position:absolute;left:0;text-align:left;margin-left:171pt;margin-top:13.8pt;width:111pt;height:33pt;z-index:2516618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">
            <v:path arrowok="t"/>
            <v:textbox>
              <w:txbxContent>
                <w:p w:rsidR="00883716" w:rsidRDefault="00883716" w:rsidP="00F07C5D">
                  <w:pPr>
                    <w:jc w:val="center"/>
                  </w:pPr>
                  <w:r>
                    <w:t>START</w:t>
                  </w:r>
                </w:p>
              </w:txbxContent>
            </v:textbox>
          </v:oval>
        </w:pic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A45E43"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45" o:spid="_x0000_s1076" type="#_x0000_t32" style="position:absolute;left:0;text-align:left;margin-left:221.25pt;margin-top:14.6pt;width:0;height:45pt;z-index:251666944;visibility:visible">
            <v:stroke endarrow="block"/>
            <o:lock v:ext="edit" shapetype="f"/>
          </v:shape>
        </w:pic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A45E43"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41" o:spid="_x0000_s1047" style="position:absolute;left:0;text-align:left;margin-left:161.25pt;margin-top:11.3pt;width:128.25pt;height:51.75pt;z-index:251662848;visibility:visible">
            <v:path arrowok="t"/>
            <v:textbox>
              <w:txbxContent>
                <w:p w:rsidR="00883716" w:rsidRDefault="00883716" w:rsidP="00F07C5D">
                  <w:pPr>
                    <w:jc w:val="center"/>
                  </w:pPr>
                  <w:r>
                    <w:t>LOAD TWO 8 BIT HEX NUMBERS IN TWO REGISTERS</w:t>
                  </w:r>
                </w:p>
              </w:txbxContent>
            </v:textbox>
          </v:rect>
        </w:pic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A45E43"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46" o:spid="_x0000_s1075" type="#_x0000_t32" style="position:absolute;left:0;text-align:left;margin-left:221.25pt;margin-top:14.75pt;width:0;height:30.75pt;z-index:2516679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">
            <v:stroke endarrow="block"/>
            <o:lock v:ext="edit" shapetype="f"/>
          </v:shape>
        </w:pic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A45E43" w:rsidP="00F07C5D">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42" o:spid="_x0000_s1048" style="position:absolute;left:0;text-align:left;margin-left:161.25pt;margin-top:13.3pt;width:128.25pt;height:48.75pt;z-index:2516638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">
            <v:path arrowok="t"/>
            <v:textbox>
              <w:txbxContent>
                <w:p w:rsidR="00883716" w:rsidRDefault="00883716" w:rsidP="00F07C5D">
                  <w:pPr>
                    <w:jc w:val="center"/>
                  </w:pPr>
                  <w:r>
                    <w:t>MULTIPLY THE CONTENTS OF REGISTERS</w:t>
                  </w:r>
                </w:p>
              </w:txbxContent>
            </v:textbox>
          </v:rect>
        </w:pict>
      </w:r>
    </w:p>
    <w:p w:rsidR="00F07C5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Pr="000A42AD" w:rsidRDefault="00F07C5D" w:rsidP="00F07C5D">
      <w:pPr>
        <w:pStyle w:val="ListParagraph"/>
        <w:autoSpaceDE w:val="0"/>
        <w:autoSpaceDN w:val="0"/>
        <w:adjustRightInd w:val="0"/>
        <w:spacing w:after="0" w:line="240" w:lineRule="auto"/>
        <w:ind w:left="0"/>
        <w:jc w:val="both"/>
        <w:rPr>
          <w:rFonts w:ascii="Times New Roman" w:hAnsi="Times New Roman"/>
          <w:b/>
          <w:sz w:val="28"/>
          <w:szCs w:val="28"/>
        </w:rPr>
      </w:pPr>
    </w:p>
    <w:p w:rsidR="00F07C5D" w:rsidRDefault="00F07C5D" w:rsidP="00F07C5D">
      <w:pPr>
        <w:autoSpaceDE w:val="0"/>
        <w:autoSpaceDN w:val="0"/>
        <w:adjustRightInd w:val="0"/>
        <w:jc w:val="both"/>
      </w:pPr>
    </w:p>
    <w:p w:rsidR="00F07C5D" w:rsidRDefault="00A45E43" w:rsidP="00F07C5D">
      <w:pPr>
        <w:autoSpaceDE w:val="0"/>
        <w:autoSpaceDN w:val="0"/>
        <w:adjustRightInd w:val="0"/>
        <w:jc w:val="both"/>
      </w:pPr>
      <w:r>
        <w:rPr>
          <w:noProof/>
        </w:rPr>
        <w:pict>
          <v:shape id=" 47" o:spid="_x0000_s1074" type="#_x0000_t32" style="position:absolute;left:0;text-align:left;margin-left:221.25pt;margin-top:-.05pt;width:0;height:27pt;z-index:2516689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">
            <v:stroke endarrow="block"/>
            <o:lock v:ext="edit" shapetype="f"/>
          </v:shape>
        </w:pict>
      </w:r>
    </w:p>
    <w:p w:rsidR="00F07C5D" w:rsidRDefault="00A45E43" w:rsidP="00F07C5D">
      <w:pPr>
        <w:autoSpaceDE w:val="0"/>
        <w:autoSpaceDN w:val="0"/>
        <w:adjustRightInd w:val="0"/>
        <w:jc w:val="both"/>
      </w:pPr>
      <w:r>
        <w:rPr>
          <w:noProof/>
        </w:rPr>
        <w:pict>
          <v:rect id=" 43" o:spid="_x0000_s1049" style="position:absolute;left:0;text-align:left;margin-left:161.25pt;margin-top:13.15pt;width:128.25pt;height:44.25pt;z-index:2516648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">
            <v:path arrowok="t"/>
            <v:textbox>
              <w:txbxContent>
                <w:p w:rsidR="00883716" w:rsidRDefault="00883716" w:rsidP="00206BF9">
                  <w:pPr>
                    <w:jc w:val="center"/>
                  </w:pPr>
                  <w:r>
                    <w:t>DISPLAY THE RESULT</w:t>
                  </w:r>
                </w:p>
                <w:p w:rsidR="00883716" w:rsidRDefault="00883716" w:rsidP="00F07C5D">
                  <w:pPr>
                    <w:jc w:val="center"/>
                  </w:pPr>
                </w:p>
              </w:txbxContent>
            </v:textbox>
          </v:rect>
        </w:pic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A45E43" w:rsidP="00F07C5D">
      <w:pPr>
        <w:autoSpaceDE w:val="0"/>
        <w:autoSpaceDN w:val="0"/>
        <w:adjustRightInd w:val="0"/>
        <w:jc w:val="both"/>
      </w:pPr>
      <w:r>
        <w:rPr>
          <w:noProof/>
        </w:rPr>
        <w:pict>
          <v:shape id=" 48" o:spid="_x0000_s1073" type="#_x0000_t32" style="position:absolute;left:0;text-align:left;margin-left:221.25pt;margin-top:2.2pt;width:0;height:39pt;z-index:2516700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">
            <v:stroke endarrow="block"/>
            <o:lock v:ext="edit" shapetype="f"/>
          </v:shape>
        </w:pic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A45E43" w:rsidP="00F07C5D">
      <w:pPr>
        <w:autoSpaceDE w:val="0"/>
        <w:autoSpaceDN w:val="0"/>
        <w:adjustRightInd w:val="0"/>
        <w:jc w:val="both"/>
      </w:pPr>
      <w:r>
        <w:rPr>
          <w:noProof/>
        </w:rPr>
        <w:pict>
          <v:oval id=" 44" o:spid="_x0000_s1050" style="position:absolute;left:0;text-align:left;margin-left:161.25pt;margin-top:-.2pt;width:120.75pt;height:33pt;z-index:2516659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">
            <v:path arrowok="t"/>
            <v:textbox>
              <w:txbxContent>
                <w:p w:rsidR="00883716" w:rsidRDefault="00883716" w:rsidP="00F07C5D">
                  <w:pPr>
                    <w:jc w:val="center"/>
                  </w:pPr>
                  <w:r>
                    <w:t>STOP</w:t>
                  </w:r>
                </w:p>
                <w:p w:rsidR="00883716" w:rsidRDefault="00883716" w:rsidP="00F07C5D"/>
                <w:p w:rsidR="00883716" w:rsidRDefault="00883716" w:rsidP="00F07C5D"/>
              </w:txbxContent>
            </v:textbox>
          </v:oval>
        </w:pic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3A5FAD" w:rsidRDefault="003A5FAD" w:rsidP="00F07C5D">
      <w:pPr>
        <w:pStyle w:val="ListParagraph"/>
        <w:autoSpaceDE w:val="0"/>
        <w:autoSpaceDN w:val="0"/>
        <w:adjustRightInd w:val="0"/>
        <w:spacing w:after="0" w:line="240" w:lineRule="auto"/>
        <w:ind w:left="360"/>
        <w:jc w:val="both"/>
        <w:rPr>
          <w:rFonts w:ascii="Times New Roman" w:hAnsi="Times New Roman"/>
          <w:b/>
          <w:sz w:val="28"/>
          <w:szCs w:val="28"/>
        </w:rPr>
      </w:pPr>
    </w:p>
    <w:p w:rsidR="003A5FAD" w:rsidRDefault="003A5FAD" w:rsidP="00F07C5D">
      <w:pPr>
        <w:pStyle w:val="ListParagraph"/>
        <w:autoSpaceDE w:val="0"/>
        <w:autoSpaceDN w:val="0"/>
        <w:adjustRightInd w:val="0"/>
        <w:spacing w:after="0" w:line="240" w:lineRule="auto"/>
        <w:ind w:left="360"/>
        <w:jc w:val="both"/>
        <w:rPr>
          <w:rFonts w:ascii="Times New Roman" w:hAnsi="Times New Roman"/>
          <w:b/>
          <w:sz w:val="28"/>
          <w:szCs w:val="28"/>
        </w:rPr>
      </w:pPr>
    </w:p>
    <w:p w:rsidR="00F07C5D" w:rsidRPr="00AA2E61" w:rsidRDefault="00F07C5D" w:rsidP="00F07C5D">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4C1859" w:rsidRPr="00AA2E61">
        <w:rPr>
          <w:rFonts w:ascii="Times New Roman" w:hAnsi="Times New Roman"/>
          <w:b/>
          <w:sz w:val="28"/>
          <w:szCs w:val="28"/>
        </w:rPr>
        <w:t>Program</w:t>
      </w:r>
      <w:r w:rsidR="004C1859">
        <w:rPr>
          <w:rFonts w:ascii="Times New Roman" w:hAnsi="Times New Roman"/>
          <w:b/>
          <w:sz w:val="28"/>
          <w:szCs w:val="28"/>
        </w:rPr>
        <w:t>:</w: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Default="00F07C5D" w:rsidP="00F07C5D">
      <w:pPr>
        <w:autoSpaceDE w:val="0"/>
        <w:autoSpaceDN w:val="0"/>
        <w:adjustRightInd w:val="0"/>
        <w:ind w:left="2160" w:firstLine="720"/>
        <w:jc w:val="both"/>
      </w:pPr>
      <w:r>
        <w:t>2000</w:t>
      </w:r>
      <w:r>
        <w:tab/>
      </w:r>
      <w:r>
        <w:tab/>
        <w:t>MOV AL,03</w:t>
      </w:r>
    </w:p>
    <w:p w:rsidR="00F07C5D" w:rsidRDefault="00F07C5D" w:rsidP="00F07C5D">
      <w:pPr>
        <w:autoSpaceDE w:val="0"/>
        <w:autoSpaceDN w:val="0"/>
        <w:adjustRightInd w:val="0"/>
        <w:ind w:left="2160" w:firstLine="720"/>
        <w:jc w:val="both"/>
      </w:pPr>
    </w:p>
    <w:p w:rsidR="00F07C5D" w:rsidRDefault="00F07C5D" w:rsidP="00F07C5D">
      <w:pPr>
        <w:autoSpaceDE w:val="0"/>
        <w:autoSpaceDN w:val="0"/>
        <w:adjustRightInd w:val="0"/>
        <w:ind w:left="2160" w:firstLine="720"/>
        <w:jc w:val="both"/>
      </w:pPr>
      <w:r>
        <w:t>2001</w:t>
      </w:r>
      <w:r>
        <w:tab/>
      </w:r>
      <w:r>
        <w:tab/>
        <w:t>MOV BL,03</w:t>
      </w:r>
    </w:p>
    <w:p w:rsidR="00F07C5D" w:rsidRDefault="00F07C5D" w:rsidP="00F07C5D">
      <w:pPr>
        <w:autoSpaceDE w:val="0"/>
        <w:autoSpaceDN w:val="0"/>
        <w:adjustRightInd w:val="0"/>
        <w:ind w:left="2160" w:firstLine="720"/>
        <w:jc w:val="both"/>
      </w:pPr>
    </w:p>
    <w:p w:rsidR="00F07C5D" w:rsidRDefault="00F07C5D" w:rsidP="00F07C5D">
      <w:pPr>
        <w:autoSpaceDE w:val="0"/>
        <w:autoSpaceDN w:val="0"/>
        <w:adjustRightInd w:val="0"/>
        <w:ind w:left="2160" w:firstLine="720"/>
        <w:jc w:val="both"/>
      </w:pPr>
      <w:r>
        <w:t>2002</w:t>
      </w:r>
      <w:r>
        <w:tab/>
      </w:r>
      <w:r>
        <w:tab/>
      </w:r>
      <w:r w:rsidR="00206BF9">
        <w:t xml:space="preserve">MUL </w:t>
      </w:r>
      <w:r w:rsidR="004C1859">
        <w:t>BL</w:t>
      </w:r>
    </w:p>
    <w:p w:rsidR="00F07C5D" w:rsidRDefault="00F07C5D" w:rsidP="00F07C5D">
      <w:pPr>
        <w:autoSpaceDE w:val="0"/>
        <w:autoSpaceDN w:val="0"/>
        <w:adjustRightInd w:val="0"/>
        <w:ind w:left="2160" w:firstLine="720"/>
        <w:jc w:val="both"/>
      </w:pPr>
    </w:p>
    <w:p w:rsidR="00F07C5D" w:rsidRDefault="00F07C5D" w:rsidP="00F07C5D">
      <w:pPr>
        <w:autoSpaceDE w:val="0"/>
        <w:autoSpaceDN w:val="0"/>
        <w:adjustRightInd w:val="0"/>
        <w:ind w:left="2160" w:firstLine="720"/>
        <w:jc w:val="both"/>
      </w:pPr>
      <w:r>
        <w:t>2003</w:t>
      </w:r>
      <w:r>
        <w:tab/>
      </w:r>
      <w:r>
        <w:tab/>
        <w:t>HLT</w: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p>
    <w:p w:rsidR="00F07C5D" w:rsidRPr="00AA2E61" w:rsidRDefault="004C1859" w:rsidP="00F07C5D">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F07C5D" w:rsidRDefault="00F07C5D" w:rsidP="00F07C5D">
      <w:pPr>
        <w:autoSpaceDE w:val="0"/>
        <w:autoSpaceDN w:val="0"/>
        <w:adjustRightInd w:val="0"/>
        <w:jc w:val="both"/>
      </w:pPr>
    </w:p>
    <w:p w:rsidR="00F07C5D" w:rsidRDefault="00F07C5D" w:rsidP="00F07C5D">
      <w:pPr>
        <w:autoSpaceDE w:val="0"/>
        <w:autoSpaceDN w:val="0"/>
        <w:adjustRightInd w:val="0"/>
        <w:jc w:val="both"/>
      </w:pPr>
      <w:r>
        <w:tab/>
      </w:r>
      <w:r>
        <w:tab/>
      </w:r>
      <w:r>
        <w:tab/>
      </w:r>
      <w:r w:rsidR="00122A80">
        <w:t>AX:</w:t>
      </w:r>
      <w:r>
        <w:t xml:space="preserve"> FB0</w:t>
      </w:r>
      <w:r w:rsidR="00206BF9">
        <w:t>9</w:t>
      </w:r>
    </w:p>
    <w:p w:rsidR="00F07C5D" w:rsidRPr="006A15F6" w:rsidRDefault="00F07C5D" w:rsidP="00E51543">
      <w:pPr>
        <w:pStyle w:val="ListParagraph"/>
        <w:autoSpaceDE w:val="0"/>
        <w:autoSpaceDN w:val="0"/>
        <w:adjustRightInd w:val="0"/>
        <w:spacing w:after="0" w:line="240" w:lineRule="auto"/>
        <w:ind w:left="360"/>
        <w:jc w:val="both"/>
        <w:rPr>
          <w:rFonts w:ascii="Times New Roman" w:hAnsi="Times New Roman"/>
          <w:b/>
          <w:sz w:val="28"/>
          <w:szCs w:val="28"/>
        </w:rPr>
      </w:pPr>
    </w:p>
    <w:p w:rsidR="00E51543" w:rsidRDefault="00E51543" w:rsidP="00E51543">
      <w:pPr>
        <w:autoSpaceDE w:val="0"/>
        <w:autoSpaceDN w:val="0"/>
        <w:adjustRightInd w:val="0"/>
        <w:jc w:val="both"/>
      </w:pPr>
    </w:p>
    <w:p w:rsidR="00E51543" w:rsidRDefault="00E51543" w:rsidP="00206BF9">
      <w:pPr>
        <w:autoSpaceDE w:val="0"/>
        <w:autoSpaceDN w:val="0"/>
        <w:adjustRightInd w:val="0"/>
        <w:ind w:firstLine="720"/>
        <w:jc w:val="both"/>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E51543" w:rsidRDefault="00E51543" w:rsidP="00E77C8C">
      <w:pPr>
        <w:tabs>
          <w:tab w:val="left" w:pos="5570"/>
        </w:tabs>
        <w:spacing w:line="276" w:lineRule="auto"/>
        <w:jc w:val="center"/>
        <w:rPr>
          <w:b/>
          <w:bCs/>
          <w:color w:val="192700"/>
          <w:w w:val="92"/>
          <w:sz w:val="32"/>
          <w:szCs w:val="28"/>
        </w:rPr>
      </w:pPr>
    </w:p>
    <w:p w:rsidR="00A44326" w:rsidRDefault="00A44326" w:rsidP="008B0895">
      <w:pPr>
        <w:tabs>
          <w:tab w:val="left" w:pos="5570"/>
        </w:tabs>
        <w:spacing w:line="276" w:lineRule="auto"/>
        <w:rPr>
          <w:b/>
          <w:bCs/>
          <w:color w:val="192700"/>
          <w:w w:val="92"/>
          <w:sz w:val="32"/>
          <w:szCs w:val="28"/>
        </w:rPr>
      </w:pPr>
    </w:p>
    <w:p w:rsidR="00A44326" w:rsidRDefault="00A44326" w:rsidP="008B0895">
      <w:pPr>
        <w:tabs>
          <w:tab w:val="left" w:pos="5570"/>
        </w:tabs>
        <w:spacing w:line="276" w:lineRule="auto"/>
        <w:rPr>
          <w:b/>
          <w:bCs/>
          <w:color w:val="192700"/>
          <w:w w:val="92"/>
          <w:sz w:val="32"/>
          <w:szCs w:val="28"/>
        </w:rPr>
      </w:pPr>
    </w:p>
    <w:p w:rsidR="00E77C8C" w:rsidRPr="00E61553" w:rsidRDefault="00E77C8C" w:rsidP="00A44326">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sidR="00E51543">
        <w:rPr>
          <w:b/>
          <w:bCs/>
          <w:color w:val="000B00"/>
          <w:w w:val="92"/>
          <w:sz w:val="32"/>
          <w:szCs w:val="28"/>
        </w:rPr>
        <w:t>9</w:t>
      </w:r>
    </w:p>
    <w:p w:rsidR="00E51543" w:rsidRDefault="00E51543" w:rsidP="00E77C8C">
      <w:pPr>
        <w:pStyle w:val="ListParagraph"/>
        <w:autoSpaceDE w:val="0"/>
        <w:autoSpaceDN w:val="0"/>
        <w:adjustRightInd w:val="0"/>
        <w:spacing w:after="0" w:line="240" w:lineRule="auto"/>
        <w:ind w:left="360"/>
        <w:jc w:val="both"/>
        <w:rPr>
          <w:rFonts w:ascii="Times New Roman" w:hAnsi="Times New Roman"/>
          <w:b/>
          <w:sz w:val="28"/>
          <w:szCs w:val="28"/>
        </w:rPr>
      </w:pPr>
    </w:p>
    <w:p w:rsidR="00E67FC5" w:rsidRPr="009F6B89" w:rsidRDefault="00E77C8C" w:rsidP="00E77C8C">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00E67FC5" w:rsidRPr="009F6B89">
        <w:rPr>
          <w:rFonts w:ascii="Times New Roman" w:hAnsi="Times New Roman"/>
          <w:b/>
          <w:sz w:val="28"/>
          <w:szCs w:val="28"/>
        </w:rPr>
        <w:t>WAP a program to multiplication of two numbers and save that result on location 2000.</w:t>
      </w:r>
    </w:p>
    <w:p w:rsidR="00E67FC5" w:rsidRDefault="006A15F6" w:rsidP="00E77C8C">
      <w:pPr>
        <w:autoSpaceDE w:val="0"/>
        <w:autoSpaceDN w:val="0"/>
        <w:adjustRightInd w:val="0"/>
        <w:ind w:firstLine="360"/>
        <w:jc w:val="both"/>
      </w:pPr>
      <w:r w:rsidRPr="006A15F6">
        <w:rPr>
          <w:b/>
        </w:rPr>
        <w:t>Solution</w:t>
      </w:r>
      <w:r w:rsidR="00E67FC5">
        <w:t>-</w:t>
      </w:r>
    </w:p>
    <w:p w:rsidR="008B0895"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FA153C">
        <w:rPr>
          <w:rFonts w:ascii="Times New Roman" w:hAnsi="Times New Roman"/>
          <w:b/>
          <w:sz w:val="28"/>
          <w:szCs w:val="28"/>
        </w:rPr>
        <w:t>Analysis:</w:t>
      </w:r>
    </w:p>
    <w:p w:rsidR="008B0895"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p>
    <w:p w:rsidR="008B0895" w:rsidRDefault="008B0895" w:rsidP="008B0895">
      <w:pPr>
        <w:pStyle w:val="ListParagraph"/>
        <w:numPr>
          <w:ilvl w:val="0"/>
          <w:numId w:val="46"/>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Load the numbers </w:t>
      </w:r>
      <w:r w:rsidR="005F1F98">
        <w:rPr>
          <w:rFonts w:ascii="Times New Roman" w:hAnsi="Times New Roman"/>
          <w:b/>
          <w:sz w:val="28"/>
          <w:szCs w:val="28"/>
        </w:rPr>
        <w:t>at given memory locations</w:t>
      </w:r>
      <w:r>
        <w:rPr>
          <w:rFonts w:ascii="Times New Roman" w:hAnsi="Times New Roman"/>
          <w:b/>
          <w:sz w:val="28"/>
          <w:szCs w:val="28"/>
        </w:rPr>
        <w:t>.</w:t>
      </w:r>
    </w:p>
    <w:p w:rsidR="005F1F98" w:rsidRPr="005F1F98" w:rsidRDefault="005F1F98" w:rsidP="005F1F98">
      <w:pPr>
        <w:pStyle w:val="ListParagraph"/>
        <w:numPr>
          <w:ilvl w:val="0"/>
          <w:numId w:val="46"/>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Move the numbers from given memory locations to registers.</w:t>
      </w:r>
    </w:p>
    <w:p w:rsidR="008B0895" w:rsidRDefault="008B0895" w:rsidP="008B0895">
      <w:pPr>
        <w:pStyle w:val="ListParagraph"/>
        <w:numPr>
          <w:ilvl w:val="0"/>
          <w:numId w:val="46"/>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Multiply the contents of registers.</w:t>
      </w:r>
    </w:p>
    <w:p w:rsidR="008B0895" w:rsidRDefault="005F1F98" w:rsidP="008B0895">
      <w:pPr>
        <w:pStyle w:val="ListParagraph"/>
        <w:numPr>
          <w:ilvl w:val="0"/>
          <w:numId w:val="46"/>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Move </w:t>
      </w:r>
      <w:r w:rsidR="008B0895">
        <w:rPr>
          <w:rFonts w:ascii="Times New Roman" w:hAnsi="Times New Roman"/>
          <w:b/>
          <w:sz w:val="28"/>
          <w:szCs w:val="28"/>
        </w:rPr>
        <w:t xml:space="preserve">the result </w:t>
      </w:r>
      <w:r>
        <w:rPr>
          <w:rFonts w:ascii="Times New Roman" w:hAnsi="Times New Roman"/>
          <w:b/>
          <w:sz w:val="28"/>
          <w:szCs w:val="28"/>
        </w:rPr>
        <w:t>at given memory location</w:t>
      </w:r>
      <w:r w:rsidR="008B0895">
        <w:rPr>
          <w:rFonts w:ascii="Times New Roman" w:hAnsi="Times New Roman"/>
          <w:b/>
          <w:sz w:val="28"/>
          <w:szCs w:val="28"/>
        </w:rPr>
        <w:t>.</w: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49" o:spid="_x0000_s1051" style="position:absolute;left:0;text-align:left;margin-left:171pt;margin-top:13.75pt;width:111pt;height:33pt;z-index:2516710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">
            <v:path arrowok="t"/>
            <v:textbox>
              <w:txbxContent>
                <w:p w:rsidR="00883716" w:rsidRDefault="00883716" w:rsidP="008B0895">
                  <w:pPr>
                    <w:jc w:val="center"/>
                  </w:pPr>
                  <w:r>
                    <w:t>START</w:t>
                  </w:r>
                </w:p>
              </w:txbxContent>
            </v:textbox>
          </v:oval>
        </w:pict>
      </w:r>
      <w:r w:rsidR="008B0895">
        <w:rPr>
          <w:rFonts w:ascii="Times New Roman" w:hAnsi="Times New Roman"/>
          <w:b/>
          <w:sz w:val="28"/>
          <w:szCs w:val="28"/>
        </w:rPr>
        <w:t xml:space="preserve">     Flow </w:t>
      </w:r>
      <w:r w:rsidR="00FA153C">
        <w:rPr>
          <w:rFonts w:ascii="Times New Roman" w:hAnsi="Times New Roman"/>
          <w:b/>
          <w:sz w:val="28"/>
          <w:szCs w:val="28"/>
        </w:rPr>
        <w:t>Chart:</w: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54" o:spid="_x0000_s1072" type="#_x0000_t32" style="position:absolute;left:0;text-align:left;margin-left:221.3pt;margin-top:14.55pt;width:0;height:31.5pt;z-index:2516761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">
            <v:stroke endarrow="block"/>
            <o:lock v:ext="edit" shapetype="f"/>
          </v:shape>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50" o:spid="_x0000_s1052" style="position:absolute;left:0;text-align:left;margin-left:161.25pt;margin-top:13.1pt;width:128.25pt;height:60.75pt;z-index:2516720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">
            <v:path arrowok="t"/>
            <v:textbox>
              <w:txbxContent>
                <w:p w:rsidR="00883716" w:rsidRDefault="00883716" w:rsidP="008B0895">
                  <w:pPr>
                    <w:jc w:val="center"/>
                  </w:pPr>
                  <w:r>
                    <w:t>LOAD TWO 8 BIT HEX NUMBERS AT GIVEN MEMORY LOCATION</w:t>
                  </w:r>
                </w:p>
                <w:p w:rsidR="00883716" w:rsidRDefault="00883716" w:rsidP="008B0895">
                  <w:pPr>
                    <w:jc w:val="center"/>
                  </w:pPr>
                </w:p>
              </w:txbxContent>
            </v:textbox>
          </v:rect>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68" o:spid="_x0000_s1071" type="#_x0000_t32" style="position:absolute;left:0;text-align:left;margin-left:221.25pt;margin-top:9.45pt;width:.05pt;height:42pt;z-index:251681280;visibility:visible">
            <v:stroke endarrow="block"/>
            <o:lock v:ext="edit" shapetype="f"/>
          </v:shape>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67" o:spid="_x0000_s1053" style="position:absolute;left:0;text-align:left;margin-left:161.25pt;margin-top:3.15pt;width:128.25pt;height:38.25pt;z-index:2516802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">
            <v:path arrowok="t"/>
            <v:textbox>
              <w:txbxContent>
                <w:p w:rsidR="00883716" w:rsidRDefault="00883716">
                  <w:r>
                    <w:t>MOVE THE DATA TO THE REGISTERS</w:t>
                  </w:r>
                </w:p>
              </w:txbxContent>
            </v:textbox>
          </v:rect>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55" o:spid="_x0000_s1070" type="#_x0000_t32" style="position:absolute;left:0;text-align:left;margin-left:221.3pt;margin-top:9.2pt;width:0;height:32.25pt;z-index:2516771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">
            <v:stroke endarrow="block"/>
            <o:lock v:ext="edit" shapetype="f"/>
          </v:shape>
        </w:pict>
      </w:r>
    </w:p>
    <w:p w:rsidR="008B0895" w:rsidRPr="000A42AD"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autoSpaceDE w:val="0"/>
        <w:autoSpaceDN w:val="0"/>
        <w:adjustRightInd w:val="0"/>
        <w:jc w:val="both"/>
      </w:pPr>
      <w:r w:rsidRPr="00A45E43">
        <w:rPr>
          <w:b/>
          <w:noProof/>
          <w:sz w:val="28"/>
          <w:szCs w:val="28"/>
        </w:rPr>
        <w:pict>
          <v:rect id=" 51" o:spid="_x0000_s1054" style="position:absolute;left:0;text-align:left;margin-left:161.25pt;margin-top:9.25pt;width:128.25pt;height:48.75pt;z-index:2516730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">
            <v:path arrowok="t"/>
            <v:textbox>
              <w:txbxContent>
                <w:p w:rsidR="00883716" w:rsidRDefault="00883716" w:rsidP="008B0895">
                  <w:pPr>
                    <w:jc w:val="center"/>
                  </w:pPr>
                  <w:r>
                    <w:t>MULTIPLY THE CONTENTS OF REGISTERS</w:t>
                  </w:r>
                </w:p>
              </w:txbxContent>
            </v:textbox>
          </v:rect>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Pr>
          <w:noProof/>
        </w:rPr>
        <w:pict>
          <v:shape id=" 56" o:spid="_x0000_s1069" type="#_x0000_t32" style="position:absolute;left:0;text-align:left;margin-left:221.25pt;margin-top:2.8pt;width:0;height:27pt;z-index:251678208;visibility:visible">
            <v:stroke endarrow="block"/>
            <o:lock v:ext="edit" shapetype="f"/>
          </v:shape>
        </w:pict>
      </w: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Pr>
          <w:noProof/>
        </w:rPr>
        <w:pict>
          <v:rect id=" 52" o:spid="_x0000_s1055" style="position:absolute;left:0;text-align:left;margin-left:161.25pt;margin-top:2.2pt;width:128.25pt;height:51pt;z-index:251674112;visibility:visible">
            <v:path arrowok="t"/>
            <v:textbox>
              <w:txbxContent>
                <w:p w:rsidR="00883716" w:rsidRDefault="00883716" w:rsidP="008B0895">
                  <w:pPr>
                    <w:jc w:val="center"/>
                  </w:pPr>
                  <w:r>
                    <w:t>STORE THE RESULT AT MEMORY LOCATION 2000</w:t>
                  </w:r>
                </w:p>
                <w:p w:rsidR="00883716" w:rsidRDefault="00883716" w:rsidP="008B0895">
                  <w:pPr>
                    <w:jc w:val="center"/>
                  </w:pPr>
                </w:p>
                <w:p w:rsidR="00883716" w:rsidRDefault="00883716" w:rsidP="008B0895">
                  <w:pPr>
                    <w:jc w:val="center"/>
                  </w:pPr>
                </w:p>
              </w:txbxContent>
            </v:textbox>
          </v:rect>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Pr>
          <w:noProof/>
        </w:rPr>
        <w:pict>
          <v:shape id=" 57" o:spid="_x0000_s1068" type="#_x0000_t32" style="position:absolute;left:0;text-align:left;margin-left:221.25pt;margin-top:11.8pt;width:.05pt;height:32.25pt;z-index:2516792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">
            <v:stroke endarrow="block"/>
            <o:lock v:ext="edit" shapetype="f"/>
          </v:shape>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Pr>
          <w:noProof/>
        </w:rPr>
        <w:pict>
          <v:oval id=" 53" o:spid="_x0000_s1056" style="position:absolute;left:0;text-align:left;margin-left:161.25pt;margin-top:2.65pt;width:120.75pt;height:33pt;z-index:2516751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">
            <v:path arrowok="t"/>
            <v:textbox>
              <w:txbxContent>
                <w:p w:rsidR="00883716" w:rsidRDefault="00883716" w:rsidP="008B0895">
                  <w:pPr>
                    <w:jc w:val="center"/>
                  </w:pPr>
                  <w:r>
                    <w:t>STOP</w:t>
                  </w:r>
                </w:p>
                <w:p w:rsidR="00883716" w:rsidRDefault="00883716" w:rsidP="008B0895"/>
                <w:p w:rsidR="00883716" w:rsidRDefault="00883716" w:rsidP="008B0895"/>
              </w:txbxContent>
            </v:textbox>
          </v:oval>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Pr="00AA2E61"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FA153C" w:rsidRPr="00AA2E61">
        <w:rPr>
          <w:rFonts w:ascii="Times New Roman" w:hAnsi="Times New Roman"/>
          <w:b/>
          <w:sz w:val="28"/>
          <w:szCs w:val="28"/>
        </w:rPr>
        <w:t>Program</w:t>
      </w:r>
      <w:r w:rsidR="00FA153C">
        <w:rPr>
          <w:rFonts w:ascii="Times New Roman" w:hAnsi="Times New Roman"/>
          <w:b/>
          <w:sz w:val="28"/>
          <w:szCs w:val="28"/>
        </w:rPr>
        <w:t>:</w: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ind w:left="2160" w:firstLine="720"/>
        <w:jc w:val="both"/>
      </w:pPr>
      <w:r>
        <w:t>2000</w:t>
      </w:r>
      <w:r>
        <w:tab/>
      </w:r>
      <w:r>
        <w:tab/>
        <w:t xml:space="preserve">MOV </w:t>
      </w:r>
      <w:r w:rsidR="00FA153C">
        <w:t>AL, [</w:t>
      </w:r>
      <w:r>
        <w:t>2000]</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2001</w:t>
      </w:r>
      <w:r>
        <w:tab/>
      </w:r>
      <w:r>
        <w:tab/>
        <w:t xml:space="preserve">MOV </w:t>
      </w:r>
      <w:r w:rsidR="00FA153C">
        <w:t>BL, [</w:t>
      </w:r>
      <w:r>
        <w:t>2001]</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2002</w:t>
      </w:r>
      <w:r>
        <w:tab/>
      </w:r>
      <w:r>
        <w:tab/>
        <w:t>MUL BL</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2003</w:t>
      </w:r>
      <w:r>
        <w:tab/>
      </w:r>
      <w:r>
        <w:tab/>
        <w:t>MOV [2000], AL</w: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r>
        <w:t xml:space="preserve">                                                2004                 HLT</w:t>
      </w:r>
    </w:p>
    <w:p w:rsidR="008B0895" w:rsidRDefault="008B0895" w:rsidP="008B0895">
      <w:pPr>
        <w:autoSpaceDE w:val="0"/>
        <w:autoSpaceDN w:val="0"/>
        <w:adjustRightInd w:val="0"/>
        <w:jc w:val="both"/>
      </w:pPr>
    </w:p>
    <w:p w:rsidR="008B0895" w:rsidRPr="00AA2E61" w:rsidRDefault="00FA153C" w:rsidP="008B0895">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E67FC5" w:rsidRDefault="00E67FC5" w:rsidP="008B0895">
      <w:pPr>
        <w:autoSpaceDE w:val="0"/>
        <w:autoSpaceDN w:val="0"/>
        <w:adjustRightInd w:val="0"/>
        <w:jc w:val="both"/>
      </w:pPr>
    </w:p>
    <w:p w:rsidR="00E67FC5" w:rsidRDefault="005F1F98" w:rsidP="005F1F98">
      <w:pPr>
        <w:autoSpaceDE w:val="0"/>
        <w:autoSpaceDN w:val="0"/>
        <w:adjustRightInd w:val="0"/>
        <w:jc w:val="both"/>
      </w:pPr>
      <w:r>
        <w:tab/>
        <w:t>TO FILL THE DATA ON GIVEN MEMORY LOCATIONS ( 2000 AND 2001)</w:t>
      </w:r>
    </w:p>
    <w:p w:rsidR="00E67FC5" w:rsidRDefault="00E67FC5" w:rsidP="00E67FC5">
      <w:pPr>
        <w:autoSpaceDE w:val="0"/>
        <w:autoSpaceDN w:val="0"/>
        <w:adjustRightInd w:val="0"/>
        <w:jc w:val="both"/>
      </w:pPr>
    </w:p>
    <w:p w:rsidR="00E129D4" w:rsidRDefault="00E129D4" w:rsidP="00E67FC5">
      <w:pPr>
        <w:autoSpaceDE w:val="0"/>
        <w:autoSpaceDN w:val="0"/>
        <w:adjustRightInd w:val="0"/>
        <w:jc w:val="both"/>
      </w:pPr>
      <w:r>
        <w:tab/>
      </w:r>
      <w:r w:rsidR="005F1F98">
        <w:tab/>
      </w:r>
      <w:r>
        <w:t xml:space="preserve">PRESS </w:t>
      </w:r>
      <w:r>
        <w:tab/>
        <w:t>F7</w:t>
      </w:r>
    </w:p>
    <w:p w:rsidR="00E129D4" w:rsidRDefault="00E129D4" w:rsidP="00E67FC5">
      <w:pPr>
        <w:autoSpaceDE w:val="0"/>
        <w:autoSpaceDN w:val="0"/>
        <w:adjustRightInd w:val="0"/>
        <w:jc w:val="both"/>
      </w:pPr>
      <w:r>
        <w:tab/>
      </w:r>
      <w:r w:rsidR="005F1F98">
        <w:tab/>
      </w:r>
      <w:r>
        <w:t xml:space="preserve">PRESS </w:t>
      </w:r>
      <w:r>
        <w:tab/>
        <w:t xml:space="preserve">F </w:t>
      </w:r>
    </w:p>
    <w:p w:rsidR="00E129D4" w:rsidRDefault="00E129D4" w:rsidP="00E67FC5">
      <w:pPr>
        <w:autoSpaceDE w:val="0"/>
        <w:autoSpaceDN w:val="0"/>
        <w:adjustRightInd w:val="0"/>
        <w:jc w:val="both"/>
      </w:pPr>
    </w:p>
    <w:p w:rsidR="00E129D4" w:rsidRDefault="00E129D4" w:rsidP="00E67FC5">
      <w:pPr>
        <w:autoSpaceDE w:val="0"/>
        <w:autoSpaceDN w:val="0"/>
        <w:adjustRightInd w:val="0"/>
        <w:jc w:val="both"/>
      </w:pPr>
      <w:r>
        <w:tab/>
        <w:t>AT ADDRESS 2000 STORE THE FIRST DATA VALUE ( 03)</w:t>
      </w:r>
    </w:p>
    <w:p w:rsidR="00E129D4" w:rsidRDefault="00E129D4" w:rsidP="00E129D4">
      <w:pPr>
        <w:autoSpaceDE w:val="0"/>
        <w:autoSpaceDN w:val="0"/>
        <w:adjustRightInd w:val="0"/>
        <w:jc w:val="both"/>
      </w:pPr>
      <w:r>
        <w:tab/>
        <w:t>AT ADDRESS 2001 STORE THE SECOND DATA VALUE (02)</w:t>
      </w:r>
    </w:p>
    <w:p w:rsidR="00E129D4" w:rsidRDefault="00E129D4" w:rsidP="00E67FC5">
      <w:pPr>
        <w:autoSpaceDE w:val="0"/>
        <w:autoSpaceDN w:val="0"/>
        <w:adjustRightInd w:val="0"/>
        <w:jc w:val="both"/>
      </w:pPr>
    </w:p>
    <w:p w:rsidR="00E129D4" w:rsidRDefault="00E129D4" w:rsidP="00E67FC5">
      <w:pPr>
        <w:autoSpaceDE w:val="0"/>
        <w:autoSpaceDN w:val="0"/>
        <w:adjustRightInd w:val="0"/>
        <w:jc w:val="both"/>
      </w:pPr>
    </w:p>
    <w:p w:rsidR="00E129D4" w:rsidRDefault="00E129D4" w:rsidP="00E67FC5">
      <w:pPr>
        <w:autoSpaceDE w:val="0"/>
        <w:autoSpaceDN w:val="0"/>
        <w:adjustRightInd w:val="0"/>
        <w:jc w:val="both"/>
      </w:pPr>
    </w:p>
    <w:p w:rsidR="00E67FC5" w:rsidRDefault="00E129D4" w:rsidP="005F1F98">
      <w:pPr>
        <w:autoSpaceDE w:val="0"/>
        <w:autoSpaceDN w:val="0"/>
        <w:adjustRightInd w:val="0"/>
        <w:ind w:firstLine="720"/>
        <w:jc w:val="both"/>
      </w:pPr>
      <w:r>
        <w:t>TO DISPLAY THE RESULT</w:t>
      </w:r>
    </w:p>
    <w:p w:rsidR="00E129D4" w:rsidRDefault="00E129D4" w:rsidP="00E67FC5">
      <w:pPr>
        <w:autoSpaceDE w:val="0"/>
        <w:autoSpaceDN w:val="0"/>
        <w:adjustRightInd w:val="0"/>
        <w:jc w:val="both"/>
      </w:pPr>
    </w:p>
    <w:p w:rsidR="00E129D4" w:rsidRDefault="005F1F98" w:rsidP="00E67FC5">
      <w:pPr>
        <w:autoSpaceDE w:val="0"/>
        <w:autoSpaceDN w:val="0"/>
        <w:adjustRightInd w:val="0"/>
        <w:jc w:val="both"/>
      </w:pPr>
      <w:r>
        <w:tab/>
      </w:r>
      <w:r w:rsidR="00E129D4">
        <w:tab/>
        <w:t>PRESS F7</w:t>
      </w:r>
    </w:p>
    <w:p w:rsidR="00E129D4" w:rsidRDefault="005F1F98" w:rsidP="00E67FC5">
      <w:pPr>
        <w:autoSpaceDE w:val="0"/>
        <w:autoSpaceDN w:val="0"/>
        <w:adjustRightInd w:val="0"/>
        <w:jc w:val="both"/>
      </w:pPr>
      <w:r>
        <w:tab/>
      </w:r>
      <w:r w:rsidR="00E129D4">
        <w:tab/>
        <w:t>PRESS D</w:t>
      </w:r>
    </w:p>
    <w:p w:rsidR="00E129D4" w:rsidRDefault="00E129D4" w:rsidP="00E67FC5">
      <w:pPr>
        <w:autoSpaceDE w:val="0"/>
        <w:autoSpaceDN w:val="0"/>
        <w:adjustRightInd w:val="0"/>
        <w:jc w:val="both"/>
      </w:pPr>
      <w:r>
        <w:tab/>
      </w:r>
    </w:p>
    <w:p w:rsidR="00E129D4" w:rsidRDefault="005F1F98" w:rsidP="00E67FC5">
      <w:pPr>
        <w:autoSpaceDE w:val="0"/>
        <w:autoSpaceDN w:val="0"/>
        <w:adjustRightInd w:val="0"/>
        <w:jc w:val="both"/>
      </w:pPr>
      <w:r>
        <w:tab/>
      </w:r>
      <w:r w:rsidR="00E129D4">
        <w:tab/>
        <w:t>2000</w:t>
      </w:r>
      <w:r w:rsidR="00E129D4">
        <w:tab/>
      </w:r>
      <w:r>
        <w:t>01</w:t>
      </w:r>
      <w:r w:rsidR="00E129D4" w:rsidRPr="005F1F98">
        <w:rPr>
          <w:b/>
          <w:u w:val="single"/>
        </w:rPr>
        <w:t>06</w:t>
      </w: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Default="00E67FC5" w:rsidP="00E67FC5">
      <w:pPr>
        <w:autoSpaceDE w:val="0"/>
        <w:autoSpaceDN w:val="0"/>
        <w:adjustRightInd w:val="0"/>
        <w:jc w:val="both"/>
      </w:pPr>
    </w:p>
    <w:p w:rsidR="00A44326" w:rsidRDefault="00A44326" w:rsidP="00E67FC5">
      <w:pPr>
        <w:autoSpaceDE w:val="0"/>
        <w:autoSpaceDN w:val="0"/>
        <w:adjustRightInd w:val="0"/>
        <w:jc w:val="both"/>
      </w:pPr>
    </w:p>
    <w:p w:rsidR="00A44326" w:rsidRDefault="00A44326" w:rsidP="00E67FC5">
      <w:pPr>
        <w:autoSpaceDE w:val="0"/>
        <w:autoSpaceDN w:val="0"/>
        <w:adjustRightInd w:val="0"/>
        <w:jc w:val="both"/>
      </w:pPr>
    </w:p>
    <w:p w:rsidR="003A5FAD" w:rsidRDefault="003A5FAD" w:rsidP="00635A2F">
      <w:pPr>
        <w:tabs>
          <w:tab w:val="left" w:pos="5570"/>
        </w:tabs>
        <w:spacing w:line="276" w:lineRule="auto"/>
        <w:jc w:val="center"/>
        <w:rPr>
          <w:b/>
          <w:bCs/>
          <w:color w:val="192700"/>
          <w:w w:val="92"/>
          <w:sz w:val="32"/>
          <w:szCs w:val="28"/>
        </w:rPr>
      </w:pPr>
    </w:p>
    <w:p w:rsidR="003A5FAD" w:rsidRDefault="003A5FAD" w:rsidP="00635A2F">
      <w:pPr>
        <w:tabs>
          <w:tab w:val="left" w:pos="5570"/>
        </w:tabs>
        <w:spacing w:line="276" w:lineRule="auto"/>
        <w:jc w:val="center"/>
        <w:rPr>
          <w:b/>
          <w:bCs/>
          <w:color w:val="192700"/>
          <w:w w:val="92"/>
          <w:sz w:val="32"/>
          <w:szCs w:val="28"/>
        </w:rPr>
      </w:pPr>
    </w:p>
    <w:p w:rsidR="00635A2F" w:rsidRPr="00E61553" w:rsidRDefault="00635A2F" w:rsidP="00635A2F">
      <w:pPr>
        <w:tabs>
          <w:tab w:val="left" w:pos="5570"/>
        </w:tabs>
        <w:spacing w:line="276" w:lineRule="auto"/>
        <w:jc w:val="center"/>
        <w:rPr>
          <w:b/>
          <w:bCs/>
          <w:color w:val="000B00"/>
          <w:w w:val="92"/>
          <w:sz w:val="28"/>
          <w:szCs w:val="28"/>
        </w:rPr>
      </w:pPr>
      <w:r w:rsidRPr="00181790">
        <w:rPr>
          <w:b/>
          <w:bCs/>
          <w:color w:val="192700"/>
          <w:w w:val="92"/>
          <w:sz w:val="32"/>
          <w:szCs w:val="28"/>
        </w:rPr>
        <w:t>EXPE</w:t>
      </w:r>
      <w:r w:rsidRPr="00181790">
        <w:rPr>
          <w:b/>
          <w:bCs/>
          <w:color w:val="000B00"/>
          <w:w w:val="92"/>
          <w:sz w:val="32"/>
          <w:szCs w:val="28"/>
        </w:rPr>
        <w:t>R</w:t>
      </w:r>
      <w:r w:rsidRPr="00181790">
        <w:rPr>
          <w:b/>
          <w:bCs/>
          <w:color w:val="192700"/>
          <w:w w:val="92"/>
          <w:sz w:val="32"/>
          <w:szCs w:val="28"/>
        </w:rPr>
        <w:t>IME</w:t>
      </w:r>
      <w:r w:rsidRPr="00181790">
        <w:rPr>
          <w:b/>
          <w:bCs/>
          <w:color w:val="000B00"/>
          <w:w w:val="92"/>
          <w:sz w:val="32"/>
          <w:szCs w:val="28"/>
        </w:rPr>
        <w:t>N</w:t>
      </w:r>
      <w:r w:rsidRPr="00181790">
        <w:rPr>
          <w:b/>
          <w:bCs/>
          <w:color w:val="192700"/>
          <w:w w:val="92"/>
          <w:sz w:val="32"/>
          <w:szCs w:val="28"/>
        </w:rPr>
        <w:t xml:space="preserve">T </w:t>
      </w:r>
      <w:r w:rsidRPr="00181790">
        <w:rPr>
          <w:b/>
          <w:bCs/>
          <w:color w:val="000500"/>
          <w:w w:val="92"/>
          <w:sz w:val="32"/>
          <w:szCs w:val="28"/>
        </w:rPr>
        <w:t>N</w:t>
      </w:r>
      <w:r w:rsidRPr="00181790">
        <w:rPr>
          <w:b/>
          <w:bCs/>
          <w:color w:val="000B00"/>
          <w:w w:val="92"/>
          <w:sz w:val="32"/>
          <w:szCs w:val="28"/>
        </w:rPr>
        <w:t xml:space="preserve">O. </w:t>
      </w:r>
      <w:r>
        <w:rPr>
          <w:b/>
          <w:bCs/>
          <w:color w:val="000B00"/>
          <w:w w:val="92"/>
          <w:sz w:val="32"/>
          <w:szCs w:val="28"/>
        </w:rPr>
        <w:t>10</w:t>
      </w:r>
    </w:p>
    <w:p w:rsidR="00635A2F" w:rsidRDefault="00635A2F" w:rsidP="00635A2F">
      <w:pPr>
        <w:pStyle w:val="ListParagraph"/>
        <w:autoSpaceDE w:val="0"/>
        <w:autoSpaceDN w:val="0"/>
        <w:adjustRightInd w:val="0"/>
        <w:spacing w:after="0" w:line="240" w:lineRule="auto"/>
        <w:ind w:left="360"/>
        <w:jc w:val="both"/>
        <w:rPr>
          <w:rFonts w:ascii="Times New Roman" w:hAnsi="Times New Roman"/>
          <w:b/>
          <w:sz w:val="28"/>
          <w:szCs w:val="28"/>
        </w:rPr>
      </w:pPr>
    </w:p>
    <w:p w:rsidR="00635A2F" w:rsidRPr="009F6B89" w:rsidRDefault="00635A2F" w:rsidP="00635A2F">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Aim- </w:t>
      </w:r>
      <w:r w:rsidRPr="009F6B89">
        <w:rPr>
          <w:rFonts w:ascii="Times New Roman" w:hAnsi="Times New Roman"/>
          <w:b/>
          <w:sz w:val="28"/>
          <w:szCs w:val="28"/>
        </w:rPr>
        <w:t>WAP a program to</w:t>
      </w:r>
      <w:r>
        <w:rPr>
          <w:rFonts w:ascii="Times New Roman" w:hAnsi="Times New Roman"/>
          <w:b/>
          <w:sz w:val="28"/>
          <w:szCs w:val="28"/>
        </w:rPr>
        <w:t xml:space="preserve"> addition</w:t>
      </w:r>
      <w:r w:rsidRPr="009F6B89">
        <w:rPr>
          <w:rFonts w:ascii="Times New Roman" w:hAnsi="Times New Roman"/>
          <w:b/>
          <w:sz w:val="28"/>
          <w:szCs w:val="28"/>
        </w:rPr>
        <w:t xml:space="preserve"> of two numbers and save that result on location 2000.</w:t>
      </w:r>
    </w:p>
    <w:p w:rsidR="00635A2F" w:rsidRDefault="00635A2F" w:rsidP="00635A2F">
      <w:pPr>
        <w:autoSpaceDE w:val="0"/>
        <w:autoSpaceDN w:val="0"/>
        <w:adjustRightInd w:val="0"/>
        <w:ind w:firstLine="360"/>
        <w:jc w:val="both"/>
      </w:pPr>
      <w:r w:rsidRPr="006A15F6">
        <w:rPr>
          <w:b/>
        </w:rPr>
        <w:t>Solution</w:t>
      </w:r>
      <w:r>
        <w:t>-</w:t>
      </w:r>
    </w:p>
    <w:p w:rsidR="008B0895"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r>
        <w:rPr>
          <w:rFonts w:ascii="Times New Roman" w:hAnsi="Times New Roman"/>
          <w:b/>
          <w:sz w:val="28"/>
          <w:szCs w:val="28"/>
        </w:rPr>
        <w:t xml:space="preserve">Problem </w:t>
      </w:r>
      <w:r w:rsidR="00FA153C">
        <w:rPr>
          <w:rFonts w:ascii="Times New Roman" w:hAnsi="Times New Roman"/>
          <w:b/>
          <w:sz w:val="28"/>
          <w:szCs w:val="28"/>
        </w:rPr>
        <w:t>Analysis:</w:t>
      </w:r>
    </w:p>
    <w:p w:rsidR="008B0895"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p>
    <w:p w:rsidR="005F1F98" w:rsidRDefault="005F1F98" w:rsidP="005F1F98">
      <w:pPr>
        <w:pStyle w:val="ListParagraph"/>
        <w:numPr>
          <w:ilvl w:val="0"/>
          <w:numId w:val="48"/>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Load the numbers at given memory locations.</w:t>
      </w:r>
    </w:p>
    <w:p w:rsidR="005F1F98" w:rsidRPr="005F1F98" w:rsidRDefault="005F1F98" w:rsidP="005F1F98">
      <w:pPr>
        <w:pStyle w:val="ListParagraph"/>
        <w:numPr>
          <w:ilvl w:val="0"/>
          <w:numId w:val="48"/>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Move the numbers from given memory locations to registers.</w:t>
      </w:r>
    </w:p>
    <w:p w:rsidR="005F1F98" w:rsidRDefault="005F1F98" w:rsidP="005F1F98">
      <w:pPr>
        <w:pStyle w:val="ListParagraph"/>
        <w:numPr>
          <w:ilvl w:val="0"/>
          <w:numId w:val="48"/>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Multiply the contents of registers.</w:t>
      </w:r>
    </w:p>
    <w:p w:rsidR="005F1F98" w:rsidRDefault="005F1F98" w:rsidP="005F1F98">
      <w:pPr>
        <w:pStyle w:val="ListParagraph"/>
        <w:numPr>
          <w:ilvl w:val="0"/>
          <w:numId w:val="48"/>
        </w:num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Move the result at given memory location.</w: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sz w:val="28"/>
          <w:szCs w:val="28"/>
        </w:rPr>
        <w:t xml:space="preserve">     Flow </w:t>
      </w:r>
      <w:r w:rsidR="00FA153C">
        <w:rPr>
          <w:rFonts w:ascii="Times New Roman" w:hAnsi="Times New Roman"/>
          <w:b/>
          <w:sz w:val="28"/>
          <w:szCs w:val="28"/>
        </w:rPr>
        <w:t>Chart:</w:t>
      </w: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oval id=" 69" o:spid="_x0000_s1057" style="position:absolute;left:0;text-align:left;margin-left:183pt;margin-top:5.95pt;width:111pt;height:33pt;z-index:2516823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">
            <v:path arrowok="t"/>
            <v:textbox>
              <w:txbxContent>
                <w:p w:rsidR="00883716" w:rsidRDefault="00883716" w:rsidP="005F1F98">
                  <w:pPr>
                    <w:jc w:val="center"/>
                  </w:pPr>
                  <w:r>
                    <w:t>START</w:t>
                  </w:r>
                </w:p>
              </w:txbxContent>
            </v:textbox>
          </v:oval>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74" o:spid="_x0000_s1067" type="#_x0000_t32" style="position:absolute;left:0;text-align:left;margin-left:233.3pt;margin-top:6.75pt;width:0;height:31.5pt;z-index:2516874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">
            <v:stroke endarrow="block"/>
            <o:lock v:ext="edit" shapetype="f"/>
          </v:shape>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70" o:spid="_x0000_s1058" style="position:absolute;left:0;text-align:left;margin-left:173.25pt;margin-top:5.3pt;width:128.25pt;height:60.75pt;z-index:251683328;visibility:visible">
            <v:path arrowok="t"/>
            <v:textbox>
              <w:txbxContent>
                <w:p w:rsidR="00883716" w:rsidRDefault="00883716" w:rsidP="005F1F98">
                  <w:pPr>
                    <w:jc w:val="center"/>
                  </w:pPr>
                  <w:r>
                    <w:t>LOAD TWO 8 BIT HEX NUMBERS AT GIVEN MEMORY LOCATION</w:t>
                  </w:r>
                </w:p>
                <w:p w:rsidR="00883716" w:rsidRDefault="00883716" w:rsidP="005F1F98">
                  <w:pPr>
                    <w:jc w:val="center"/>
                  </w:pPr>
                </w:p>
              </w:txbxContent>
            </v:textbox>
          </v:rect>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shape id=" 79" o:spid="_x0000_s1066" type="#_x0000_t32" style="position:absolute;left:0;text-align:left;margin-left:233.25pt;margin-top:1.65pt;width:.05pt;height:42pt;z-index:2516925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">
            <v:stroke endarrow="block"/>
            <o:lock v:ext="edit" shapetype="f"/>
          </v:shape>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pStyle w:val="ListParagraph"/>
        <w:autoSpaceDE w:val="0"/>
        <w:autoSpaceDN w:val="0"/>
        <w:adjustRightInd w:val="0"/>
        <w:spacing w:after="0" w:line="240" w:lineRule="auto"/>
        <w:ind w:left="0"/>
        <w:jc w:val="both"/>
        <w:rPr>
          <w:rFonts w:ascii="Times New Roman" w:hAnsi="Times New Roman"/>
          <w:b/>
          <w:sz w:val="28"/>
          <w:szCs w:val="28"/>
        </w:rPr>
      </w:pPr>
      <w:r>
        <w:rPr>
          <w:rFonts w:ascii="Times New Roman" w:hAnsi="Times New Roman"/>
          <w:b/>
          <w:noProof/>
          <w:sz w:val="28"/>
          <w:szCs w:val="28"/>
        </w:rPr>
        <w:pict>
          <v:rect id=" 78" o:spid="_x0000_s1059" style="position:absolute;left:0;text-align:left;margin-left:173.25pt;margin-top:11.5pt;width:128.25pt;height:38.25pt;z-index:2516915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">
            <v:path arrowok="t"/>
            <v:textbox>
              <w:txbxContent>
                <w:p w:rsidR="00883716" w:rsidRDefault="00883716" w:rsidP="005F1F98">
                  <w:r>
                    <w:t>MOVE THE DATA TO THE REGISTERS</w:t>
                  </w:r>
                </w:p>
              </w:txbxContent>
            </v:textbox>
          </v:rect>
        </w:pict>
      </w:r>
    </w:p>
    <w:p w:rsidR="008B0895"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Pr="000A42AD" w:rsidRDefault="008B0895" w:rsidP="008B0895">
      <w:pPr>
        <w:pStyle w:val="ListParagraph"/>
        <w:autoSpaceDE w:val="0"/>
        <w:autoSpaceDN w:val="0"/>
        <w:adjustRightInd w:val="0"/>
        <w:spacing w:after="0" w:line="240" w:lineRule="auto"/>
        <w:ind w:left="0"/>
        <w:jc w:val="both"/>
        <w:rPr>
          <w:rFonts w:ascii="Times New Roman" w:hAnsi="Times New Roman"/>
          <w:b/>
          <w:sz w:val="28"/>
          <w:szCs w:val="28"/>
        </w:rPr>
      </w:pPr>
    </w:p>
    <w:p w:rsidR="008B0895" w:rsidRDefault="00A45E43" w:rsidP="008B0895">
      <w:pPr>
        <w:autoSpaceDE w:val="0"/>
        <w:autoSpaceDN w:val="0"/>
        <w:adjustRightInd w:val="0"/>
        <w:jc w:val="both"/>
      </w:pPr>
      <w:r w:rsidRPr="00A45E43">
        <w:rPr>
          <w:b/>
          <w:noProof/>
          <w:sz w:val="28"/>
          <w:szCs w:val="28"/>
        </w:rPr>
        <w:pict>
          <v:shape id=" 75" o:spid="_x0000_s1065" type="#_x0000_t32" style="position:absolute;left:0;text-align:left;margin-left:233.3pt;margin-top:1.45pt;width:0;height:32.25pt;z-index:2516884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">
            <v:stroke endarrow="block"/>
            <o:lock v:ext="edit" shapetype="f"/>
          </v:shape>
        </w:pict>
      </w: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sidRPr="00A45E43">
        <w:rPr>
          <w:b/>
          <w:noProof/>
          <w:sz w:val="28"/>
          <w:szCs w:val="28"/>
        </w:rPr>
        <w:pict>
          <v:rect id=" 71" o:spid="_x0000_s1060" style="position:absolute;left:0;text-align:left;margin-left:173.25pt;margin-top:6.1pt;width:128.25pt;height:48.75pt;z-index:2516843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">
            <v:path arrowok="t"/>
            <v:textbox>
              <w:txbxContent>
                <w:p w:rsidR="00883716" w:rsidRDefault="00883716" w:rsidP="005F1F98">
                  <w:pPr>
                    <w:jc w:val="center"/>
                  </w:pPr>
                  <w:r>
                    <w:t>ADD THE CONTENTS OF REGISTERS</w:t>
                  </w:r>
                </w:p>
              </w:txbxContent>
            </v:textbox>
          </v:rect>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sidRPr="00A45E43">
        <w:rPr>
          <w:b/>
          <w:noProof/>
          <w:sz w:val="28"/>
          <w:szCs w:val="28"/>
        </w:rPr>
        <w:pict>
          <v:shape id=" 76" o:spid="_x0000_s1064" type="#_x0000_t32" style="position:absolute;left:0;text-align:left;margin-left:233.25pt;margin-top:-.35pt;width:0;height:27pt;z-index:2516894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">
            <v:stroke endarrow="block"/>
            <o:lock v:ext="edit" shapetype="f"/>
          </v:shape>
        </w:pict>
      </w:r>
    </w:p>
    <w:p w:rsidR="008B0895" w:rsidRDefault="00A45E43" w:rsidP="008B0895">
      <w:pPr>
        <w:autoSpaceDE w:val="0"/>
        <w:autoSpaceDN w:val="0"/>
        <w:adjustRightInd w:val="0"/>
        <w:jc w:val="both"/>
      </w:pPr>
      <w:r w:rsidRPr="00A45E43">
        <w:rPr>
          <w:b/>
          <w:noProof/>
          <w:sz w:val="28"/>
          <w:szCs w:val="28"/>
        </w:rPr>
        <w:pict>
          <v:rect id=" 72" o:spid="_x0000_s1061" style="position:absolute;left:0;text-align:left;margin-left:173.25pt;margin-top:12.85pt;width:128.25pt;height:51pt;z-index:251685376;visibility:visible">
            <v:path arrowok="t"/>
            <v:textbox>
              <w:txbxContent>
                <w:p w:rsidR="00883716" w:rsidRDefault="00883716" w:rsidP="005F1F98">
                  <w:pPr>
                    <w:jc w:val="center"/>
                  </w:pPr>
                  <w:r>
                    <w:t>STORE THE RESULT AT MEMORY LOCATION 2000</w:t>
                  </w:r>
                </w:p>
                <w:p w:rsidR="00883716" w:rsidRDefault="00883716" w:rsidP="005F1F98">
                  <w:pPr>
                    <w:jc w:val="center"/>
                  </w:pPr>
                </w:p>
                <w:p w:rsidR="00883716" w:rsidRDefault="00883716" w:rsidP="005F1F98">
                  <w:pPr>
                    <w:jc w:val="center"/>
                  </w:pPr>
                </w:p>
              </w:txbxContent>
            </v:textbox>
          </v:rect>
        </w:pict>
      </w:r>
      <w:r w:rsidRPr="00A45E43">
        <w:rPr>
          <w:b/>
          <w:noProof/>
          <w:sz w:val="28"/>
          <w:szCs w:val="28"/>
        </w:rPr>
        <w:pict>
          <v:oval id=" 73" o:spid="_x0000_s1062" style="position:absolute;left:0;text-align:left;margin-left:173.25pt;margin-top:96.1pt;width:120.75pt;height:33pt;z-index:251686400;visibility:visible">
            <v:path arrowok="t"/>
            <v:textbox>
              <w:txbxContent>
                <w:p w:rsidR="00883716" w:rsidRDefault="00883716" w:rsidP="005F1F98">
                  <w:pPr>
                    <w:jc w:val="center"/>
                  </w:pPr>
                  <w:r>
                    <w:t>STOP</w:t>
                  </w:r>
                </w:p>
                <w:p w:rsidR="00883716" w:rsidRDefault="00883716" w:rsidP="005F1F98"/>
                <w:p w:rsidR="00883716" w:rsidRDefault="00883716" w:rsidP="005F1F98"/>
              </w:txbxContent>
            </v:textbox>
          </v:oval>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A45E43" w:rsidP="008B0895">
      <w:pPr>
        <w:autoSpaceDE w:val="0"/>
        <w:autoSpaceDN w:val="0"/>
        <w:adjustRightInd w:val="0"/>
        <w:jc w:val="both"/>
      </w:pPr>
      <w:r w:rsidRPr="00A45E43">
        <w:rPr>
          <w:b/>
          <w:noProof/>
          <w:sz w:val="28"/>
          <w:szCs w:val="28"/>
        </w:rPr>
        <w:pict>
          <v:shape id=" 77" o:spid="_x0000_s1063" type="#_x0000_t32" style="position:absolute;left:0;text-align:left;margin-left:233.25pt;margin-top:8.65pt;width:.05pt;height:32.25pt;z-index:251690496;visibility:visible">
            <v:stroke endarrow="block"/>
            <o:lock v:ext="edit" shapetype="f"/>
          </v:shape>
        </w:pic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3A5FAD" w:rsidRDefault="003A5FAD" w:rsidP="008B0895">
      <w:pPr>
        <w:pStyle w:val="ListParagraph"/>
        <w:autoSpaceDE w:val="0"/>
        <w:autoSpaceDN w:val="0"/>
        <w:adjustRightInd w:val="0"/>
        <w:spacing w:after="0" w:line="240" w:lineRule="auto"/>
        <w:ind w:left="360"/>
        <w:jc w:val="both"/>
        <w:rPr>
          <w:rFonts w:ascii="Times New Roman" w:hAnsi="Times New Roman"/>
          <w:b/>
          <w:sz w:val="28"/>
          <w:szCs w:val="28"/>
        </w:rPr>
      </w:pPr>
    </w:p>
    <w:p w:rsidR="008B0895" w:rsidRPr="00AA2E61" w:rsidRDefault="008B0895" w:rsidP="008B0895">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 xml:space="preserve">     Assembly Language </w:t>
      </w:r>
      <w:r w:rsidR="00FA153C" w:rsidRPr="00AA2E61">
        <w:rPr>
          <w:rFonts w:ascii="Times New Roman" w:hAnsi="Times New Roman"/>
          <w:b/>
          <w:sz w:val="28"/>
          <w:szCs w:val="28"/>
        </w:rPr>
        <w:t>Program</w:t>
      </w:r>
      <w:r w:rsidR="00FA153C">
        <w:rPr>
          <w:rFonts w:ascii="Times New Roman" w:hAnsi="Times New Roman"/>
          <w:b/>
          <w:sz w:val="28"/>
          <w:szCs w:val="28"/>
        </w:rPr>
        <w:t>:</w: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Default="008B0895" w:rsidP="008B0895">
      <w:pPr>
        <w:autoSpaceDE w:val="0"/>
        <w:autoSpaceDN w:val="0"/>
        <w:adjustRightInd w:val="0"/>
        <w:ind w:left="2160" w:firstLine="720"/>
        <w:jc w:val="both"/>
      </w:pPr>
      <w:r>
        <w:t>2000</w:t>
      </w:r>
      <w:r>
        <w:tab/>
      </w:r>
      <w:r>
        <w:tab/>
        <w:t xml:space="preserve">MOV </w:t>
      </w:r>
      <w:r w:rsidR="00FA153C">
        <w:t>AL, [</w:t>
      </w:r>
      <w:r>
        <w:t>2000]</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2001</w:t>
      </w:r>
      <w:r>
        <w:tab/>
      </w:r>
      <w:r>
        <w:tab/>
        <w:t xml:space="preserve">MOV </w:t>
      </w:r>
      <w:r w:rsidR="00FA153C">
        <w:t>BL, [</w:t>
      </w:r>
      <w:r>
        <w:t>2001]</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2002</w:t>
      </w:r>
      <w:r>
        <w:tab/>
      </w:r>
      <w:r>
        <w:tab/>
        <w:t xml:space="preserve">ADD </w:t>
      </w:r>
      <w:r w:rsidR="005F1F98">
        <w:t>AL,</w:t>
      </w:r>
      <w:r>
        <w:t>BL</w:t>
      </w:r>
    </w:p>
    <w:p w:rsidR="008B0895" w:rsidRDefault="008B0895" w:rsidP="008B0895">
      <w:pPr>
        <w:autoSpaceDE w:val="0"/>
        <w:autoSpaceDN w:val="0"/>
        <w:adjustRightInd w:val="0"/>
        <w:ind w:left="2160" w:firstLine="720"/>
        <w:jc w:val="both"/>
      </w:pPr>
    </w:p>
    <w:p w:rsidR="008B0895" w:rsidRDefault="008B0895" w:rsidP="008B0895">
      <w:pPr>
        <w:autoSpaceDE w:val="0"/>
        <w:autoSpaceDN w:val="0"/>
        <w:adjustRightInd w:val="0"/>
        <w:ind w:left="2160" w:firstLine="720"/>
        <w:jc w:val="both"/>
      </w:pPr>
      <w:r>
        <w:t>2003</w:t>
      </w:r>
      <w:r>
        <w:tab/>
      </w:r>
      <w:r>
        <w:tab/>
        <w:t>MOV [2000], AL</w: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r>
        <w:t xml:space="preserve">                                                2004                 HLT</w:t>
      </w:r>
    </w:p>
    <w:p w:rsidR="008B0895" w:rsidRDefault="008B0895" w:rsidP="008B0895">
      <w:pPr>
        <w:autoSpaceDE w:val="0"/>
        <w:autoSpaceDN w:val="0"/>
        <w:adjustRightInd w:val="0"/>
        <w:jc w:val="both"/>
      </w:pPr>
    </w:p>
    <w:p w:rsidR="008B0895" w:rsidRDefault="008B0895" w:rsidP="008B0895">
      <w:pPr>
        <w:autoSpaceDE w:val="0"/>
        <w:autoSpaceDN w:val="0"/>
        <w:adjustRightInd w:val="0"/>
        <w:jc w:val="both"/>
      </w:pPr>
    </w:p>
    <w:p w:rsidR="008B0895" w:rsidRPr="00AA2E61" w:rsidRDefault="00FA153C" w:rsidP="008B0895">
      <w:pPr>
        <w:pStyle w:val="ListParagraph"/>
        <w:autoSpaceDE w:val="0"/>
        <w:autoSpaceDN w:val="0"/>
        <w:adjustRightInd w:val="0"/>
        <w:spacing w:after="0" w:line="240" w:lineRule="auto"/>
        <w:ind w:left="360"/>
        <w:jc w:val="both"/>
        <w:rPr>
          <w:rFonts w:ascii="Times New Roman" w:hAnsi="Times New Roman"/>
          <w:b/>
          <w:sz w:val="28"/>
          <w:szCs w:val="28"/>
        </w:rPr>
      </w:pPr>
      <w:r w:rsidRPr="00AA2E61">
        <w:rPr>
          <w:rFonts w:ascii="Times New Roman" w:hAnsi="Times New Roman"/>
          <w:b/>
          <w:sz w:val="28"/>
          <w:szCs w:val="28"/>
        </w:rPr>
        <w:t>OUTPUT:</w:t>
      </w:r>
    </w:p>
    <w:p w:rsidR="008B0895" w:rsidRDefault="008B0895" w:rsidP="008B0895">
      <w:pPr>
        <w:autoSpaceDE w:val="0"/>
        <w:autoSpaceDN w:val="0"/>
        <w:adjustRightInd w:val="0"/>
        <w:jc w:val="both"/>
      </w:pPr>
    </w:p>
    <w:p w:rsidR="004A6AA5" w:rsidRDefault="004A6AA5" w:rsidP="004A6AA5">
      <w:pPr>
        <w:autoSpaceDE w:val="0"/>
        <w:autoSpaceDN w:val="0"/>
        <w:adjustRightInd w:val="0"/>
        <w:jc w:val="both"/>
      </w:pPr>
      <w:r>
        <w:tab/>
        <w:t>TO FILL THE DATA ON GIVEN MEMORY LOCATIONS ( 2000 AND 2001)</w:t>
      </w: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r>
        <w:tab/>
      </w:r>
      <w:r>
        <w:tab/>
        <w:t xml:space="preserve">PRESS </w:t>
      </w:r>
      <w:r>
        <w:tab/>
        <w:t>F7</w:t>
      </w:r>
    </w:p>
    <w:p w:rsidR="004A6AA5" w:rsidRDefault="004A6AA5" w:rsidP="004A6AA5">
      <w:pPr>
        <w:autoSpaceDE w:val="0"/>
        <w:autoSpaceDN w:val="0"/>
        <w:adjustRightInd w:val="0"/>
        <w:jc w:val="both"/>
      </w:pPr>
      <w:r>
        <w:tab/>
      </w:r>
      <w:r>
        <w:tab/>
        <w:t xml:space="preserve">PRESS </w:t>
      </w:r>
      <w:r>
        <w:tab/>
        <w:t xml:space="preserve">F </w:t>
      </w: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r>
        <w:tab/>
        <w:t>AT ADDRESS 2000 STORE THE FIRST DATA VALUE ( 03)</w:t>
      </w:r>
    </w:p>
    <w:p w:rsidR="004A6AA5" w:rsidRDefault="004A6AA5" w:rsidP="004A6AA5">
      <w:pPr>
        <w:autoSpaceDE w:val="0"/>
        <w:autoSpaceDN w:val="0"/>
        <w:adjustRightInd w:val="0"/>
        <w:jc w:val="both"/>
      </w:pPr>
      <w:r>
        <w:tab/>
        <w:t>AT ADDRESS 2001 STORE THE SECOND DATA VALUE (02)</w:t>
      </w: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p>
    <w:p w:rsidR="004A6AA5" w:rsidRDefault="004A6AA5" w:rsidP="004A6AA5">
      <w:pPr>
        <w:autoSpaceDE w:val="0"/>
        <w:autoSpaceDN w:val="0"/>
        <w:adjustRightInd w:val="0"/>
        <w:ind w:firstLine="720"/>
        <w:jc w:val="both"/>
      </w:pPr>
      <w:r>
        <w:t>TO DISPLAY THE RESULT</w:t>
      </w: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r>
        <w:tab/>
      </w:r>
      <w:r>
        <w:tab/>
        <w:t>PRESS F7</w:t>
      </w:r>
    </w:p>
    <w:p w:rsidR="004A6AA5" w:rsidRDefault="004A6AA5" w:rsidP="004A6AA5">
      <w:pPr>
        <w:autoSpaceDE w:val="0"/>
        <w:autoSpaceDN w:val="0"/>
        <w:adjustRightInd w:val="0"/>
        <w:jc w:val="both"/>
      </w:pPr>
      <w:r>
        <w:tab/>
      </w:r>
      <w:r>
        <w:tab/>
        <w:t>PRESS D</w:t>
      </w:r>
    </w:p>
    <w:p w:rsidR="004A6AA5" w:rsidRDefault="004A6AA5" w:rsidP="004A6AA5">
      <w:pPr>
        <w:autoSpaceDE w:val="0"/>
        <w:autoSpaceDN w:val="0"/>
        <w:adjustRightInd w:val="0"/>
        <w:jc w:val="both"/>
      </w:pPr>
      <w:r>
        <w:tab/>
      </w:r>
    </w:p>
    <w:p w:rsidR="004A6AA5" w:rsidRDefault="004A6AA5" w:rsidP="004A6AA5">
      <w:pPr>
        <w:autoSpaceDE w:val="0"/>
        <w:autoSpaceDN w:val="0"/>
        <w:adjustRightInd w:val="0"/>
        <w:jc w:val="both"/>
      </w:pPr>
      <w:r>
        <w:tab/>
      </w:r>
      <w:r>
        <w:tab/>
        <w:t>2000</w:t>
      </w:r>
      <w:r>
        <w:tab/>
        <w:t>01</w:t>
      </w:r>
      <w:r w:rsidRPr="005F1F98">
        <w:rPr>
          <w:b/>
          <w:u w:val="single"/>
        </w:rPr>
        <w:t>0</w:t>
      </w:r>
      <w:r>
        <w:rPr>
          <w:b/>
          <w:u w:val="single"/>
        </w:rPr>
        <w:t>5</w:t>
      </w:r>
    </w:p>
    <w:p w:rsidR="004A6AA5" w:rsidRDefault="004A6AA5" w:rsidP="004A6AA5">
      <w:pPr>
        <w:autoSpaceDE w:val="0"/>
        <w:autoSpaceDN w:val="0"/>
        <w:adjustRightInd w:val="0"/>
        <w:jc w:val="both"/>
      </w:pPr>
    </w:p>
    <w:p w:rsidR="004A6AA5" w:rsidRDefault="004A6AA5" w:rsidP="004A6AA5">
      <w:pPr>
        <w:autoSpaceDE w:val="0"/>
        <w:autoSpaceDN w:val="0"/>
        <w:adjustRightInd w:val="0"/>
        <w:jc w:val="both"/>
      </w:pPr>
    </w:p>
    <w:p w:rsidR="00635A2F" w:rsidRDefault="00635A2F" w:rsidP="00635A2F">
      <w:pPr>
        <w:autoSpaceDE w:val="0"/>
        <w:autoSpaceDN w:val="0"/>
        <w:adjustRightInd w:val="0"/>
        <w:jc w:val="both"/>
      </w:pPr>
    </w:p>
    <w:p w:rsidR="00E67FC5" w:rsidRPr="00D521BF" w:rsidRDefault="00E67FC5" w:rsidP="00E67FC5">
      <w:pPr>
        <w:autoSpaceDE w:val="0"/>
        <w:autoSpaceDN w:val="0"/>
        <w:adjustRightInd w:val="0"/>
        <w:jc w:val="both"/>
      </w:pPr>
    </w:p>
    <w:p w:rsidR="00E67FC5" w:rsidRDefault="00E67FC5" w:rsidP="00E67FC5">
      <w:pPr>
        <w:autoSpaceDE w:val="0"/>
        <w:autoSpaceDN w:val="0"/>
        <w:adjustRightInd w:val="0"/>
        <w:jc w:val="both"/>
      </w:pPr>
    </w:p>
    <w:p w:rsidR="00E67FC5" w:rsidRPr="008E5743" w:rsidRDefault="00E67FC5" w:rsidP="00E67FC5">
      <w:pPr>
        <w:autoSpaceDE w:val="0"/>
        <w:autoSpaceDN w:val="0"/>
        <w:adjustRightInd w:val="0"/>
        <w:jc w:val="both"/>
      </w:pPr>
    </w:p>
    <w:p w:rsidR="00E67FC5" w:rsidRPr="00383C05" w:rsidRDefault="00E67FC5" w:rsidP="00E67FC5">
      <w:pPr>
        <w:autoSpaceDE w:val="0"/>
        <w:autoSpaceDN w:val="0"/>
        <w:adjustRightInd w:val="0"/>
        <w:jc w:val="both"/>
      </w:pPr>
    </w:p>
    <w:p w:rsidR="00E67FC5" w:rsidRDefault="00E67FC5" w:rsidP="00063294">
      <w:pPr>
        <w:pStyle w:val="Style"/>
        <w:spacing w:line="276" w:lineRule="auto"/>
        <w:ind w:right="119"/>
        <w:jc w:val="both"/>
        <w:rPr>
          <w:rFonts w:ascii="Times New Roman" w:hAnsi="Times New Roman" w:cs="Times New Roman"/>
          <w:b/>
          <w:sz w:val="28"/>
          <w:szCs w:val="28"/>
        </w:rPr>
      </w:pPr>
    </w:p>
    <w:p w:rsidR="00E67FC5" w:rsidRPr="00B30CB5" w:rsidRDefault="00E67FC5" w:rsidP="00063294">
      <w:pPr>
        <w:pStyle w:val="Style"/>
        <w:spacing w:line="276" w:lineRule="auto"/>
        <w:ind w:right="119"/>
        <w:jc w:val="both"/>
        <w:rPr>
          <w:rFonts w:ascii="Times New Roman" w:hAnsi="Times New Roman" w:cs="Times New Roman"/>
        </w:rPr>
      </w:pPr>
    </w:p>
    <w:p w:rsidR="004044DD" w:rsidRPr="00E61553" w:rsidRDefault="004044DD" w:rsidP="00BC5E09">
      <w:pPr>
        <w:spacing w:line="276" w:lineRule="auto"/>
        <w:jc w:val="both"/>
        <w:rPr>
          <w:sz w:val="16"/>
          <w:szCs w:val="16"/>
        </w:rPr>
      </w:pPr>
    </w:p>
    <w:sectPr w:rsidR="004044DD" w:rsidRPr="00E61553" w:rsidSect="003732C6">
      <w:headerReference w:type="default" r:id="rId21"/>
      <w:footerReference w:type="default" r:id="rId22"/>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3D0" w:rsidRDefault="007303D0" w:rsidP="007402A1">
      <w:r>
        <w:separator/>
      </w:r>
    </w:p>
  </w:endnote>
  <w:endnote w:type="continuationSeparator" w:id="0">
    <w:p w:rsidR="007303D0" w:rsidRDefault="007303D0" w:rsidP="00740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imbus Sans L">
    <w:altName w:val="Arial"/>
    <w:charset w:val="00"/>
    <w:family w:val="swiss"/>
    <w:pitch w:val="variable"/>
    <w:sig w:usb0="00000000" w:usb1="00000000" w:usb2="00000000" w:usb3="00000000" w:csb0="00000000" w:csb1="00000000"/>
  </w:font>
  <w:font w:name="DejaVu Sans">
    <w:charset w:val="00"/>
    <w:family w:val="swiss"/>
    <w:pitch w:val="variable"/>
    <w:sig w:usb0="E7000EFF" w:usb1="5200FDFF" w:usb2="0A042021" w:usb3="00000000" w:csb0="000001BF" w:csb1="00000000"/>
  </w:font>
  <w:font w:name="Nimbus Roman No9 L">
    <w:altName w:val="Times New Roman"/>
    <w:charset w:val="00"/>
    <w:family w:val="roman"/>
    <w:pitch w:val="variable"/>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Goudy Stout">
    <w:altName w:val="Bernard MT Condensed"/>
    <w:panose1 w:val="0202090407030B0204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716" w:rsidRDefault="00CA2C80" w:rsidP="00E61553">
    <w:pPr>
      <w:pStyle w:val="Footer"/>
      <w:pBdr>
        <w:top w:val="thinThickSmallGap" w:sz="24" w:space="1" w:color="622423"/>
      </w:pBdr>
      <w:tabs>
        <w:tab w:val="clear" w:pos="4680"/>
        <w:tab w:val="clear" w:pos="9360"/>
        <w:tab w:val="right" w:pos="10469"/>
      </w:tabs>
      <w:rPr>
        <w:rFonts w:ascii="Cambria" w:hAnsi="Cambria"/>
      </w:rPr>
    </w:pPr>
    <w:r>
      <w:rPr>
        <w:rFonts w:ascii="Cambria" w:hAnsi="Cambria"/>
      </w:rPr>
      <w:t>SIRT</w:t>
    </w:r>
    <w:r w:rsidR="00883716">
      <w:rPr>
        <w:rFonts w:ascii="Cambria" w:hAnsi="Cambria"/>
      </w:rPr>
      <w:t>, BHOPAL</w:t>
    </w:r>
    <w:r w:rsidR="00883716">
      <w:rPr>
        <w:rFonts w:ascii="Cambria" w:hAnsi="Cambria"/>
      </w:rPr>
      <w:tab/>
    </w:r>
  </w:p>
  <w:p w:rsidR="00883716" w:rsidRDefault="008837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3D0" w:rsidRDefault="007303D0" w:rsidP="007402A1">
      <w:r>
        <w:separator/>
      </w:r>
    </w:p>
  </w:footnote>
  <w:footnote w:type="continuationSeparator" w:id="0">
    <w:p w:rsidR="007303D0" w:rsidRDefault="007303D0" w:rsidP="007402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716" w:rsidRDefault="00A45E43">
    <w:pPr>
      <w:pStyle w:val="Header"/>
    </w:pPr>
    <w:r>
      <w:rPr>
        <w:noProof/>
      </w:rPr>
      <w:pict>
        <v:shapetype id="_x0000_t202" coordsize="21600,21600" o:spt="202" path="m,l,21600r21600,l21600,xe">
          <v:stroke joinstyle="miter"/>
          <v:path gradientshapeok="t" o:connecttype="rect"/>
        </v:shapetype>
        <v:shape id=" 1" o:spid="_x0000_s5121" type="#_x0000_t202" style="position:absolute;margin-left:26.45pt;margin-top:4.95pt;width:477.15pt;height:23.4pt;z-index:-251658752;visibility:visible" wrapcoords="0 0" filled="f" stroked="f">
          <v:textbox style="mso-next-textbox:# 1" inset="0,0,0,0">
            <w:txbxContent>
              <w:p w:rsidR="00883716" w:rsidRDefault="00883716" w:rsidP="009E1B82">
                <w:pPr>
                  <w:jc w:val="center"/>
                </w:pPr>
                <w:r>
                  <w:rPr>
                    <w:b/>
                    <w:bCs/>
                    <w:color w:val="000000"/>
                    <w:sz w:val="16"/>
                    <w:szCs w:val="16"/>
                  </w:rPr>
                  <w:t>SAGAR INSTITUTE O</w:t>
                </w:r>
                <w:r w:rsidR="00CA2C80">
                  <w:rPr>
                    <w:b/>
                    <w:bCs/>
                    <w:color w:val="000000"/>
                    <w:sz w:val="16"/>
                    <w:szCs w:val="16"/>
                  </w:rPr>
                  <w:t>F RESEARCH AND TECHNOLOGY</w:t>
                </w:r>
                <w:r>
                  <w:rPr>
                    <w:b/>
                    <w:bCs/>
                    <w:color w:val="000000"/>
                    <w:sz w:val="16"/>
                    <w:szCs w:val="16"/>
                  </w:rPr>
                  <w:t xml:space="preserve">, BHOPAL </w:t>
                </w:r>
              </w:p>
            </w:txbxContent>
          </v:textbox>
          <w10:wrap type="tight"/>
        </v:shape>
      </w:pict>
    </w:r>
  </w:p>
  <w:p w:rsidR="00883716" w:rsidRDefault="0088371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E3883C"/>
    <w:multiLevelType w:val="hybridMultilevel"/>
    <w:tmpl w:val="3904482D"/>
    <w:lvl w:ilvl="0" w:tplc="FFFFFFFF">
      <w:start w:val="1"/>
      <w:numFmt w:val="bullet"/>
      <w:lvlText w:val="%1."/>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ED299CCE"/>
    <w:multiLevelType w:val="hybridMultilevel"/>
    <w:tmpl w:val="A4734AF9"/>
    <w:lvl w:ilvl="0" w:tplc="FFFFFFFF">
      <w:start w:val="1"/>
      <w:numFmt w:val="bullet"/>
      <w:lvlText w:val="%1."/>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1"/>
    <w:multiLevelType w:val="multilevel"/>
    <w:tmpl w:val="00000001"/>
    <w:name w:val="WW8Num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4"/>
    <w:multiLevelType w:val="multilevel"/>
    <w:tmpl w:val="00000004"/>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000005"/>
    <w:multiLevelType w:val="singleLevel"/>
    <w:tmpl w:val="00000005"/>
    <w:name w:val="WW8Num6"/>
    <w:lvl w:ilvl="0">
      <w:start w:val="1"/>
      <w:numFmt w:val="decimal"/>
      <w:suff w:val="nothing"/>
      <w:lvlText w:val="%1."/>
      <w:lvlJc w:val="left"/>
      <w:pPr>
        <w:tabs>
          <w:tab w:val="num" w:pos="0"/>
        </w:tabs>
        <w:ind w:left="0" w:firstLine="0"/>
      </w:pPr>
      <w:rPr>
        <w:rFonts w:ascii="Wingdings" w:hAnsi="Wingdings" w:cs="StarSymbol"/>
        <w:sz w:val="18"/>
        <w:szCs w:val="18"/>
      </w:rPr>
    </w:lvl>
  </w:abstractNum>
  <w:abstractNum w:abstractNumId="7">
    <w:nsid w:val="00000006"/>
    <w:multiLevelType w:val="singleLevel"/>
    <w:tmpl w:val="00000006"/>
    <w:name w:val="WW8Num7"/>
    <w:lvl w:ilvl="0">
      <w:start w:val="1"/>
      <w:numFmt w:val="decimal"/>
      <w:suff w:val="nothing"/>
      <w:lvlText w:val="%1."/>
      <w:lvlJc w:val="left"/>
      <w:pPr>
        <w:tabs>
          <w:tab w:val="num" w:pos="0"/>
        </w:tabs>
        <w:ind w:left="0" w:firstLine="0"/>
      </w:pPr>
      <w:rPr>
        <w:rFonts w:ascii="Times New Roman" w:hAnsi="Times New Roman" w:cs="Times New Roman"/>
        <w:color w:val="2F3016"/>
      </w:rPr>
    </w:lvl>
  </w:abstractNum>
  <w:abstractNum w:abstractNumId="8">
    <w:nsid w:val="00000007"/>
    <w:multiLevelType w:val="singleLevel"/>
    <w:tmpl w:val="00000007"/>
    <w:name w:val="WW8Num8"/>
    <w:lvl w:ilvl="0">
      <w:start w:val="1"/>
      <w:numFmt w:val="decimal"/>
      <w:suff w:val="nothing"/>
      <w:lvlText w:val="%1."/>
      <w:lvlJc w:val="left"/>
      <w:pPr>
        <w:tabs>
          <w:tab w:val="num" w:pos="0"/>
        </w:tabs>
        <w:ind w:left="0" w:firstLine="0"/>
      </w:pPr>
      <w:rPr>
        <w:rFonts w:ascii="Times New Roman" w:hAnsi="Times New Roman" w:cs="Times New Roman"/>
        <w:color w:val="121A00"/>
      </w:rPr>
    </w:lvl>
  </w:abstractNum>
  <w:abstractNum w:abstractNumId="9">
    <w:nsid w:val="00000008"/>
    <w:multiLevelType w:val="singleLevel"/>
    <w:tmpl w:val="00000008"/>
    <w:name w:val="WW8Num10"/>
    <w:lvl w:ilvl="0">
      <w:start w:val="1"/>
      <w:numFmt w:val="decimal"/>
      <w:suff w:val="nothing"/>
      <w:lvlText w:val="%1."/>
      <w:lvlJc w:val="left"/>
      <w:pPr>
        <w:tabs>
          <w:tab w:val="num" w:pos="0"/>
        </w:tabs>
        <w:ind w:left="0" w:firstLine="0"/>
      </w:pPr>
      <w:rPr>
        <w:rFonts w:ascii="Times New Roman" w:hAnsi="Times New Roman" w:cs="Times New Roman"/>
        <w:color w:val="505444"/>
      </w:rPr>
    </w:lvl>
  </w:abstractNum>
  <w:abstractNum w:abstractNumId="10">
    <w:nsid w:val="00000009"/>
    <w:multiLevelType w:val="singleLevel"/>
    <w:tmpl w:val="00000009"/>
    <w:name w:val="WW8Num11"/>
    <w:lvl w:ilvl="0">
      <w:start w:val="7"/>
      <w:numFmt w:val="decimal"/>
      <w:suff w:val="nothing"/>
      <w:lvlText w:val="%1."/>
      <w:lvlJc w:val="left"/>
      <w:pPr>
        <w:tabs>
          <w:tab w:val="num" w:pos="0"/>
        </w:tabs>
        <w:ind w:left="0" w:firstLine="0"/>
      </w:pPr>
      <w:rPr>
        <w:rFonts w:ascii="Times New Roman" w:hAnsi="Times New Roman" w:cs="Times New Roman"/>
        <w:color w:val="505444"/>
      </w:rPr>
    </w:lvl>
  </w:abstractNum>
  <w:abstractNum w:abstractNumId="11">
    <w:nsid w:val="0000000A"/>
    <w:multiLevelType w:val="singleLevel"/>
    <w:tmpl w:val="0000000A"/>
    <w:name w:val="WW8Num12"/>
    <w:lvl w:ilvl="0">
      <w:start w:val="1"/>
      <w:numFmt w:val="decimal"/>
      <w:suff w:val="nothing"/>
      <w:lvlText w:val="%1."/>
      <w:lvlJc w:val="left"/>
      <w:pPr>
        <w:tabs>
          <w:tab w:val="num" w:pos="0"/>
        </w:tabs>
        <w:ind w:left="0" w:firstLine="0"/>
      </w:pPr>
      <w:rPr>
        <w:rFonts w:ascii="Times New Roman" w:hAnsi="Times New Roman" w:cs="Times New Roman"/>
        <w:color w:val="121A00"/>
      </w:rPr>
    </w:lvl>
  </w:abstractNum>
  <w:abstractNum w:abstractNumId="12">
    <w:nsid w:val="0000000B"/>
    <w:multiLevelType w:val="singleLevel"/>
    <w:tmpl w:val="0000000B"/>
    <w:name w:val="WW8Num13"/>
    <w:lvl w:ilvl="0">
      <w:start w:val="4"/>
      <w:numFmt w:val="decimal"/>
      <w:suff w:val="nothing"/>
      <w:lvlText w:val="%1."/>
      <w:lvlJc w:val="left"/>
      <w:pPr>
        <w:tabs>
          <w:tab w:val="num" w:pos="0"/>
        </w:tabs>
        <w:ind w:left="0" w:firstLine="0"/>
      </w:pPr>
      <w:rPr>
        <w:rFonts w:ascii="Times New Roman" w:hAnsi="Times New Roman" w:cs="Times New Roman"/>
        <w:color w:val="333722"/>
      </w:rPr>
    </w:lvl>
  </w:abstractNum>
  <w:abstractNum w:abstractNumId="13">
    <w:nsid w:val="0000000C"/>
    <w:multiLevelType w:val="singleLevel"/>
    <w:tmpl w:val="0000000C"/>
    <w:name w:val="WW8Num14"/>
    <w:lvl w:ilvl="0">
      <w:start w:val="7"/>
      <w:numFmt w:val="decimal"/>
      <w:suff w:val="nothing"/>
      <w:lvlText w:val="%1."/>
      <w:lvlJc w:val="left"/>
      <w:pPr>
        <w:tabs>
          <w:tab w:val="num" w:pos="0"/>
        </w:tabs>
        <w:ind w:left="0" w:firstLine="0"/>
      </w:pPr>
      <w:rPr>
        <w:rFonts w:ascii="Times New Roman" w:hAnsi="Times New Roman" w:cs="Times New Roman"/>
        <w:color w:val="333722"/>
      </w:rPr>
    </w:lvl>
  </w:abstractNum>
  <w:abstractNum w:abstractNumId="14">
    <w:nsid w:val="0000000D"/>
    <w:multiLevelType w:val="multilevel"/>
    <w:tmpl w:val="0000000D"/>
    <w:name w:val="WW8Num15"/>
    <w:lvl w:ilvl="0">
      <w:start w:val="1"/>
      <w:numFmt w:val="bullet"/>
      <w:lvlText w:val=""/>
      <w:lvlJc w:val="left"/>
      <w:pPr>
        <w:tabs>
          <w:tab w:val="num" w:pos="720"/>
        </w:tabs>
        <w:ind w:left="720" w:hanging="360"/>
      </w:pPr>
      <w:rPr>
        <w:rFonts w:ascii="Symbol" w:hAnsi="Symbol" w:cs="Times New Roman"/>
        <w:color w:val="252811"/>
      </w:rPr>
    </w:lvl>
    <w:lvl w:ilvl="1">
      <w:start w:val="1"/>
      <w:numFmt w:val="bullet"/>
      <w:lvlText w:val=""/>
      <w:lvlJc w:val="left"/>
      <w:pPr>
        <w:tabs>
          <w:tab w:val="num" w:pos="1080"/>
        </w:tabs>
        <w:ind w:left="1080" w:hanging="360"/>
      </w:pPr>
      <w:rPr>
        <w:rFonts w:ascii="Symbol" w:hAnsi="Symbol" w:cs="Times New Roman"/>
        <w:color w:val="252811"/>
      </w:rPr>
    </w:lvl>
    <w:lvl w:ilvl="2">
      <w:start w:val="1"/>
      <w:numFmt w:val="bullet"/>
      <w:lvlText w:val=""/>
      <w:lvlJc w:val="left"/>
      <w:pPr>
        <w:tabs>
          <w:tab w:val="num" w:pos="1440"/>
        </w:tabs>
        <w:ind w:left="1440" w:hanging="360"/>
      </w:pPr>
      <w:rPr>
        <w:rFonts w:ascii="Symbol" w:hAnsi="Symbol" w:cs="Times New Roman"/>
        <w:color w:val="252811"/>
      </w:rPr>
    </w:lvl>
    <w:lvl w:ilvl="3">
      <w:start w:val="1"/>
      <w:numFmt w:val="bullet"/>
      <w:lvlText w:val=""/>
      <w:lvlJc w:val="left"/>
      <w:pPr>
        <w:tabs>
          <w:tab w:val="num" w:pos="1800"/>
        </w:tabs>
        <w:ind w:left="1800" w:hanging="360"/>
      </w:pPr>
      <w:rPr>
        <w:rFonts w:ascii="Symbol" w:hAnsi="Symbol" w:cs="Times New Roman"/>
        <w:color w:val="252811"/>
      </w:rPr>
    </w:lvl>
    <w:lvl w:ilvl="4">
      <w:start w:val="1"/>
      <w:numFmt w:val="bullet"/>
      <w:lvlText w:val=""/>
      <w:lvlJc w:val="left"/>
      <w:pPr>
        <w:tabs>
          <w:tab w:val="num" w:pos="2160"/>
        </w:tabs>
        <w:ind w:left="2160" w:hanging="360"/>
      </w:pPr>
      <w:rPr>
        <w:rFonts w:ascii="Symbol" w:hAnsi="Symbol" w:cs="Times New Roman"/>
        <w:color w:val="252811"/>
      </w:rPr>
    </w:lvl>
    <w:lvl w:ilvl="5">
      <w:start w:val="1"/>
      <w:numFmt w:val="bullet"/>
      <w:lvlText w:val=""/>
      <w:lvlJc w:val="left"/>
      <w:pPr>
        <w:tabs>
          <w:tab w:val="num" w:pos="2520"/>
        </w:tabs>
        <w:ind w:left="2520" w:hanging="360"/>
      </w:pPr>
      <w:rPr>
        <w:rFonts w:ascii="Symbol" w:hAnsi="Symbol" w:cs="Times New Roman"/>
        <w:color w:val="252811"/>
      </w:rPr>
    </w:lvl>
    <w:lvl w:ilvl="6">
      <w:start w:val="1"/>
      <w:numFmt w:val="bullet"/>
      <w:lvlText w:val=""/>
      <w:lvlJc w:val="left"/>
      <w:pPr>
        <w:tabs>
          <w:tab w:val="num" w:pos="2880"/>
        </w:tabs>
        <w:ind w:left="2880" w:hanging="360"/>
      </w:pPr>
      <w:rPr>
        <w:rFonts w:ascii="Symbol" w:hAnsi="Symbol" w:cs="Times New Roman"/>
        <w:color w:val="252811"/>
      </w:rPr>
    </w:lvl>
    <w:lvl w:ilvl="7">
      <w:start w:val="1"/>
      <w:numFmt w:val="bullet"/>
      <w:lvlText w:val=""/>
      <w:lvlJc w:val="left"/>
      <w:pPr>
        <w:tabs>
          <w:tab w:val="num" w:pos="3240"/>
        </w:tabs>
        <w:ind w:left="3240" w:hanging="360"/>
      </w:pPr>
      <w:rPr>
        <w:rFonts w:ascii="Symbol" w:hAnsi="Symbol" w:cs="Times New Roman"/>
        <w:color w:val="252811"/>
      </w:rPr>
    </w:lvl>
    <w:lvl w:ilvl="8">
      <w:start w:val="1"/>
      <w:numFmt w:val="bullet"/>
      <w:lvlText w:val=""/>
      <w:lvlJc w:val="left"/>
      <w:pPr>
        <w:tabs>
          <w:tab w:val="num" w:pos="3600"/>
        </w:tabs>
        <w:ind w:left="3600" w:hanging="360"/>
      </w:pPr>
      <w:rPr>
        <w:rFonts w:ascii="Symbol" w:hAnsi="Symbol" w:cs="Times New Roman"/>
        <w:color w:val="252811"/>
      </w:rPr>
    </w:lvl>
  </w:abstractNum>
  <w:abstractNum w:abstractNumId="15">
    <w:nsid w:val="0000000E"/>
    <w:multiLevelType w:val="multilevel"/>
    <w:tmpl w:val="0000000E"/>
    <w:name w:val="WW8Num16"/>
    <w:lvl w:ilvl="0">
      <w:start w:val="1"/>
      <w:numFmt w:val="bullet"/>
      <w:lvlText w:val=""/>
      <w:lvlJc w:val="left"/>
      <w:pPr>
        <w:tabs>
          <w:tab w:val="num" w:pos="720"/>
        </w:tabs>
        <w:ind w:left="720" w:hanging="360"/>
      </w:pPr>
      <w:rPr>
        <w:rFonts w:ascii="Symbol" w:hAnsi="Symbol" w:cs="Times New Roman"/>
        <w:color w:val="505444"/>
      </w:rPr>
    </w:lvl>
    <w:lvl w:ilvl="1">
      <w:start w:val="1"/>
      <w:numFmt w:val="bullet"/>
      <w:lvlText w:val=""/>
      <w:lvlJc w:val="left"/>
      <w:pPr>
        <w:tabs>
          <w:tab w:val="num" w:pos="1080"/>
        </w:tabs>
        <w:ind w:left="1080" w:hanging="360"/>
      </w:pPr>
      <w:rPr>
        <w:rFonts w:ascii="Symbol" w:hAnsi="Symbol" w:cs="Times New Roman"/>
        <w:color w:val="505444"/>
      </w:rPr>
    </w:lvl>
    <w:lvl w:ilvl="2">
      <w:start w:val="1"/>
      <w:numFmt w:val="bullet"/>
      <w:lvlText w:val=""/>
      <w:lvlJc w:val="left"/>
      <w:pPr>
        <w:tabs>
          <w:tab w:val="num" w:pos="1440"/>
        </w:tabs>
        <w:ind w:left="1440" w:hanging="360"/>
      </w:pPr>
      <w:rPr>
        <w:rFonts w:ascii="Symbol" w:hAnsi="Symbol" w:cs="Times New Roman"/>
        <w:color w:val="505444"/>
      </w:rPr>
    </w:lvl>
    <w:lvl w:ilvl="3">
      <w:start w:val="1"/>
      <w:numFmt w:val="bullet"/>
      <w:lvlText w:val=""/>
      <w:lvlJc w:val="left"/>
      <w:pPr>
        <w:tabs>
          <w:tab w:val="num" w:pos="1800"/>
        </w:tabs>
        <w:ind w:left="1800" w:hanging="360"/>
      </w:pPr>
      <w:rPr>
        <w:rFonts w:ascii="Symbol" w:hAnsi="Symbol" w:cs="Times New Roman"/>
        <w:color w:val="505444"/>
      </w:rPr>
    </w:lvl>
    <w:lvl w:ilvl="4">
      <w:start w:val="1"/>
      <w:numFmt w:val="bullet"/>
      <w:lvlText w:val=""/>
      <w:lvlJc w:val="left"/>
      <w:pPr>
        <w:tabs>
          <w:tab w:val="num" w:pos="2160"/>
        </w:tabs>
        <w:ind w:left="2160" w:hanging="360"/>
      </w:pPr>
      <w:rPr>
        <w:rFonts w:ascii="Symbol" w:hAnsi="Symbol" w:cs="Times New Roman"/>
        <w:color w:val="505444"/>
      </w:rPr>
    </w:lvl>
    <w:lvl w:ilvl="5">
      <w:start w:val="1"/>
      <w:numFmt w:val="bullet"/>
      <w:lvlText w:val=""/>
      <w:lvlJc w:val="left"/>
      <w:pPr>
        <w:tabs>
          <w:tab w:val="num" w:pos="2520"/>
        </w:tabs>
        <w:ind w:left="2520" w:hanging="360"/>
      </w:pPr>
      <w:rPr>
        <w:rFonts w:ascii="Symbol" w:hAnsi="Symbol" w:cs="Times New Roman"/>
        <w:color w:val="505444"/>
      </w:rPr>
    </w:lvl>
    <w:lvl w:ilvl="6">
      <w:start w:val="1"/>
      <w:numFmt w:val="bullet"/>
      <w:lvlText w:val=""/>
      <w:lvlJc w:val="left"/>
      <w:pPr>
        <w:tabs>
          <w:tab w:val="num" w:pos="2880"/>
        </w:tabs>
        <w:ind w:left="2880" w:hanging="360"/>
      </w:pPr>
      <w:rPr>
        <w:rFonts w:ascii="Symbol" w:hAnsi="Symbol" w:cs="Times New Roman"/>
        <w:color w:val="505444"/>
      </w:rPr>
    </w:lvl>
    <w:lvl w:ilvl="7">
      <w:start w:val="1"/>
      <w:numFmt w:val="bullet"/>
      <w:lvlText w:val=""/>
      <w:lvlJc w:val="left"/>
      <w:pPr>
        <w:tabs>
          <w:tab w:val="num" w:pos="3240"/>
        </w:tabs>
        <w:ind w:left="3240" w:hanging="360"/>
      </w:pPr>
      <w:rPr>
        <w:rFonts w:ascii="Symbol" w:hAnsi="Symbol" w:cs="Times New Roman"/>
        <w:color w:val="505444"/>
      </w:rPr>
    </w:lvl>
    <w:lvl w:ilvl="8">
      <w:start w:val="1"/>
      <w:numFmt w:val="bullet"/>
      <w:lvlText w:val=""/>
      <w:lvlJc w:val="left"/>
      <w:pPr>
        <w:tabs>
          <w:tab w:val="num" w:pos="3600"/>
        </w:tabs>
        <w:ind w:left="3600" w:hanging="360"/>
      </w:pPr>
      <w:rPr>
        <w:rFonts w:ascii="Symbol" w:hAnsi="Symbol" w:cs="Times New Roman"/>
        <w:color w:val="505444"/>
      </w:rPr>
    </w:lvl>
  </w:abstractNum>
  <w:abstractNum w:abstractNumId="16">
    <w:nsid w:val="0000000F"/>
    <w:multiLevelType w:val="multilevel"/>
    <w:tmpl w:val="0000000F"/>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1"/>
    <w:multiLevelType w:val="singleLevel"/>
    <w:tmpl w:val="00000011"/>
    <w:lvl w:ilvl="0">
      <w:start w:val="1"/>
      <w:numFmt w:val="decimal"/>
      <w:lvlText w:val="%1."/>
      <w:lvlJc w:val="left"/>
      <w:pPr>
        <w:tabs>
          <w:tab w:val="num" w:pos="720"/>
        </w:tabs>
        <w:ind w:left="720" w:hanging="360"/>
      </w:pPr>
    </w:lvl>
  </w:abstractNum>
  <w:abstractNum w:abstractNumId="18">
    <w:nsid w:val="00000012"/>
    <w:multiLevelType w:val="singleLevel"/>
    <w:tmpl w:val="00000012"/>
    <w:name w:val="WW8Num18"/>
    <w:lvl w:ilvl="0">
      <w:start w:val="1"/>
      <w:numFmt w:val="bullet"/>
      <w:lvlText w:val=""/>
      <w:lvlJc w:val="left"/>
      <w:pPr>
        <w:tabs>
          <w:tab w:val="num" w:pos="1440"/>
        </w:tabs>
        <w:ind w:left="1440" w:hanging="360"/>
      </w:pPr>
      <w:rPr>
        <w:rFonts w:ascii="Symbol" w:hAnsi="Symbol"/>
      </w:rPr>
    </w:lvl>
  </w:abstractNum>
  <w:abstractNum w:abstractNumId="19">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20">
    <w:nsid w:val="03087C01"/>
    <w:multiLevelType w:val="multilevel"/>
    <w:tmpl w:val="FCD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A15590"/>
    <w:multiLevelType w:val="multilevel"/>
    <w:tmpl w:val="6F4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9D6126"/>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8914661"/>
    <w:multiLevelType w:val="multilevel"/>
    <w:tmpl w:val="8A64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AD3729"/>
    <w:multiLevelType w:val="hybridMultilevel"/>
    <w:tmpl w:val="C444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FDB7561"/>
    <w:multiLevelType w:val="hybridMultilevel"/>
    <w:tmpl w:val="7434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186F87"/>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15F20CF"/>
    <w:multiLevelType w:val="hybridMultilevel"/>
    <w:tmpl w:val="EF343DBE"/>
    <w:lvl w:ilvl="0" w:tplc="8362E03C">
      <w:start w:val="1"/>
      <w:numFmt w:val="decimal"/>
      <w:lvlText w:val="%1)"/>
      <w:lvlJc w:val="left"/>
      <w:pPr>
        <w:ind w:left="525" w:hanging="360"/>
      </w:pPr>
      <w:rPr>
        <w:rFonts w:ascii="Arial" w:hAnsi="Arial" w:cs="Times New Roman" w:hint="default"/>
        <w:b w:val="0"/>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8">
    <w:nsid w:val="15324A37"/>
    <w:multiLevelType w:val="multilevel"/>
    <w:tmpl w:val="E3CA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4A7A53"/>
    <w:multiLevelType w:val="multilevel"/>
    <w:tmpl w:val="5B2A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2C28ED"/>
    <w:multiLevelType w:val="hybridMultilevel"/>
    <w:tmpl w:val="AC40BF5C"/>
    <w:lvl w:ilvl="0" w:tplc="8E20D02C">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1">
    <w:nsid w:val="1BC17661"/>
    <w:multiLevelType w:val="multilevel"/>
    <w:tmpl w:val="69C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BA3BB6"/>
    <w:multiLevelType w:val="multilevel"/>
    <w:tmpl w:val="E96A3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8B638F"/>
    <w:multiLevelType w:val="multilevel"/>
    <w:tmpl w:val="7B5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28D0AB9"/>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FE15627"/>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677739A"/>
    <w:multiLevelType w:val="multilevel"/>
    <w:tmpl w:val="148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D256EB"/>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2A6617"/>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C017F6E"/>
    <w:multiLevelType w:val="multilevel"/>
    <w:tmpl w:val="DF5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346E5E"/>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64D7F30"/>
    <w:multiLevelType w:val="multilevel"/>
    <w:tmpl w:val="2E84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9342C8"/>
    <w:multiLevelType w:val="multilevel"/>
    <w:tmpl w:val="6400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345164"/>
    <w:multiLevelType w:val="hybridMultilevel"/>
    <w:tmpl w:val="661CA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A46E82"/>
    <w:multiLevelType w:val="multilevel"/>
    <w:tmpl w:val="9AB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DC4BBD"/>
    <w:multiLevelType w:val="hybridMultilevel"/>
    <w:tmpl w:val="AD2AAE8E"/>
    <w:lvl w:ilvl="0" w:tplc="02526D16">
      <w:start w:val="1"/>
      <w:numFmt w:val="bullet"/>
      <w:lvlText w:val=""/>
      <w:lvlJc w:val="left"/>
      <w:pPr>
        <w:tabs>
          <w:tab w:val="num" w:pos="720"/>
        </w:tabs>
        <w:ind w:left="720" w:hanging="360"/>
      </w:pPr>
      <w:rPr>
        <w:rFonts w:ascii="Wingdings" w:hAnsi="Wingdings" w:hint="default"/>
      </w:rPr>
    </w:lvl>
    <w:lvl w:ilvl="1" w:tplc="803A8EB6" w:tentative="1">
      <w:start w:val="1"/>
      <w:numFmt w:val="bullet"/>
      <w:lvlText w:val=""/>
      <w:lvlJc w:val="left"/>
      <w:pPr>
        <w:tabs>
          <w:tab w:val="num" w:pos="1440"/>
        </w:tabs>
        <w:ind w:left="1440" w:hanging="360"/>
      </w:pPr>
      <w:rPr>
        <w:rFonts w:ascii="Wingdings" w:hAnsi="Wingdings" w:hint="default"/>
      </w:rPr>
    </w:lvl>
    <w:lvl w:ilvl="2" w:tplc="85F6B0F0" w:tentative="1">
      <w:start w:val="1"/>
      <w:numFmt w:val="bullet"/>
      <w:lvlText w:val=""/>
      <w:lvlJc w:val="left"/>
      <w:pPr>
        <w:tabs>
          <w:tab w:val="num" w:pos="2160"/>
        </w:tabs>
        <w:ind w:left="2160" w:hanging="360"/>
      </w:pPr>
      <w:rPr>
        <w:rFonts w:ascii="Wingdings" w:hAnsi="Wingdings" w:hint="default"/>
      </w:rPr>
    </w:lvl>
    <w:lvl w:ilvl="3" w:tplc="7548AE9C" w:tentative="1">
      <w:start w:val="1"/>
      <w:numFmt w:val="bullet"/>
      <w:lvlText w:val=""/>
      <w:lvlJc w:val="left"/>
      <w:pPr>
        <w:tabs>
          <w:tab w:val="num" w:pos="2880"/>
        </w:tabs>
        <w:ind w:left="2880" w:hanging="360"/>
      </w:pPr>
      <w:rPr>
        <w:rFonts w:ascii="Wingdings" w:hAnsi="Wingdings" w:hint="default"/>
      </w:rPr>
    </w:lvl>
    <w:lvl w:ilvl="4" w:tplc="32FC5656" w:tentative="1">
      <w:start w:val="1"/>
      <w:numFmt w:val="bullet"/>
      <w:lvlText w:val=""/>
      <w:lvlJc w:val="left"/>
      <w:pPr>
        <w:tabs>
          <w:tab w:val="num" w:pos="3600"/>
        </w:tabs>
        <w:ind w:left="3600" w:hanging="360"/>
      </w:pPr>
      <w:rPr>
        <w:rFonts w:ascii="Wingdings" w:hAnsi="Wingdings" w:hint="default"/>
      </w:rPr>
    </w:lvl>
    <w:lvl w:ilvl="5" w:tplc="8946B0AE" w:tentative="1">
      <w:start w:val="1"/>
      <w:numFmt w:val="bullet"/>
      <w:lvlText w:val=""/>
      <w:lvlJc w:val="left"/>
      <w:pPr>
        <w:tabs>
          <w:tab w:val="num" w:pos="4320"/>
        </w:tabs>
        <w:ind w:left="4320" w:hanging="360"/>
      </w:pPr>
      <w:rPr>
        <w:rFonts w:ascii="Wingdings" w:hAnsi="Wingdings" w:hint="default"/>
      </w:rPr>
    </w:lvl>
    <w:lvl w:ilvl="6" w:tplc="B704AECC" w:tentative="1">
      <w:start w:val="1"/>
      <w:numFmt w:val="bullet"/>
      <w:lvlText w:val=""/>
      <w:lvlJc w:val="left"/>
      <w:pPr>
        <w:tabs>
          <w:tab w:val="num" w:pos="5040"/>
        </w:tabs>
        <w:ind w:left="5040" w:hanging="360"/>
      </w:pPr>
      <w:rPr>
        <w:rFonts w:ascii="Wingdings" w:hAnsi="Wingdings" w:hint="default"/>
      </w:rPr>
    </w:lvl>
    <w:lvl w:ilvl="7" w:tplc="487C288C" w:tentative="1">
      <w:start w:val="1"/>
      <w:numFmt w:val="bullet"/>
      <w:lvlText w:val=""/>
      <w:lvlJc w:val="left"/>
      <w:pPr>
        <w:tabs>
          <w:tab w:val="num" w:pos="5760"/>
        </w:tabs>
        <w:ind w:left="5760" w:hanging="360"/>
      </w:pPr>
      <w:rPr>
        <w:rFonts w:ascii="Wingdings" w:hAnsi="Wingdings" w:hint="default"/>
      </w:rPr>
    </w:lvl>
    <w:lvl w:ilvl="8" w:tplc="059C8B1A" w:tentative="1">
      <w:start w:val="1"/>
      <w:numFmt w:val="bullet"/>
      <w:lvlText w:val=""/>
      <w:lvlJc w:val="left"/>
      <w:pPr>
        <w:tabs>
          <w:tab w:val="num" w:pos="6480"/>
        </w:tabs>
        <w:ind w:left="6480" w:hanging="360"/>
      </w:pPr>
      <w:rPr>
        <w:rFonts w:ascii="Wingdings" w:hAnsi="Wingdings" w:hint="default"/>
      </w:rPr>
    </w:lvl>
  </w:abstractNum>
  <w:abstractNum w:abstractNumId="46">
    <w:nsid w:val="771E0B79"/>
    <w:multiLevelType w:val="multilevel"/>
    <w:tmpl w:val="8364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AE1F0E"/>
    <w:multiLevelType w:val="multilevel"/>
    <w:tmpl w:val="3D08C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3B3CA2"/>
    <w:multiLevelType w:val="hybridMultilevel"/>
    <w:tmpl w:val="97F40724"/>
    <w:lvl w:ilvl="0" w:tplc="EDAC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95177A2"/>
    <w:multiLevelType w:val="multilevel"/>
    <w:tmpl w:val="B6903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B0F38CB"/>
    <w:multiLevelType w:val="hybridMultilevel"/>
    <w:tmpl w:val="5FCC7F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5A72B3"/>
    <w:multiLevelType w:val="hybridMultilevel"/>
    <w:tmpl w:val="2178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41"/>
  </w:num>
  <w:num w:numId="4">
    <w:abstractNumId w:val="46"/>
  </w:num>
  <w:num w:numId="5">
    <w:abstractNumId w:val="23"/>
  </w:num>
  <w:num w:numId="6">
    <w:abstractNumId w:val="44"/>
  </w:num>
  <w:num w:numId="7">
    <w:abstractNumId w:val="20"/>
  </w:num>
  <w:num w:numId="8">
    <w:abstractNumId w:val="39"/>
  </w:num>
  <w:num w:numId="9">
    <w:abstractNumId w:val="45"/>
  </w:num>
  <w:num w:numId="10">
    <w:abstractNumId w:val="36"/>
  </w:num>
  <w:num w:numId="11">
    <w:abstractNumId w:val="49"/>
  </w:num>
  <w:num w:numId="12">
    <w:abstractNumId w:val="47"/>
  </w:num>
  <w:num w:numId="13">
    <w:abstractNumId w:val="32"/>
  </w:num>
  <w:num w:numId="14">
    <w:abstractNumId w:val="21"/>
  </w:num>
  <w:num w:numId="15">
    <w:abstractNumId w:val="42"/>
  </w:num>
  <w:num w:numId="16">
    <w:abstractNumId w:val="28"/>
  </w:num>
  <w:num w:numId="17">
    <w:abstractNumId w:val="27"/>
  </w:num>
  <w:num w:numId="18">
    <w:abstractNumId w:val="51"/>
  </w:num>
  <w:num w:numId="19">
    <w:abstractNumId w:val="31"/>
  </w:num>
  <w:num w:numId="20">
    <w:abstractNumId w:val="3"/>
  </w:num>
  <w:num w:numId="21">
    <w:abstractNumId w:val="4"/>
  </w:num>
  <w:num w:numId="22">
    <w:abstractNumId w:val="5"/>
  </w:num>
  <w:num w:numId="23">
    <w:abstractNumId w:val="6"/>
  </w:num>
  <w:num w:numId="24">
    <w:abstractNumId w:val="7"/>
  </w:num>
  <w:num w:numId="25">
    <w:abstractNumId w:val="8"/>
  </w:num>
  <w:num w:numId="26">
    <w:abstractNumId w:val="10"/>
  </w:num>
  <w:num w:numId="27">
    <w:abstractNumId w:val="11"/>
  </w:num>
  <w:num w:numId="28">
    <w:abstractNumId w:val="12"/>
  </w:num>
  <w:num w:numId="29">
    <w:abstractNumId w:val="14"/>
  </w:num>
  <w:num w:numId="30">
    <w:abstractNumId w:val="15"/>
  </w:num>
  <w:num w:numId="31">
    <w:abstractNumId w:val="16"/>
  </w:num>
  <w:num w:numId="32">
    <w:abstractNumId w:val="17"/>
  </w:num>
  <w:num w:numId="33">
    <w:abstractNumId w:val="18"/>
  </w:num>
  <w:num w:numId="34">
    <w:abstractNumId w:val="19"/>
  </w:num>
  <w:num w:numId="35">
    <w:abstractNumId w:val="33"/>
  </w:num>
  <w:num w:numId="36">
    <w:abstractNumId w:val="24"/>
  </w:num>
  <w:num w:numId="37">
    <w:abstractNumId w:val="1"/>
  </w:num>
  <w:num w:numId="38">
    <w:abstractNumId w:val="0"/>
  </w:num>
  <w:num w:numId="39">
    <w:abstractNumId w:val="43"/>
  </w:num>
  <w:num w:numId="40">
    <w:abstractNumId w:val="50"/>
  </w:num>
  <w:num w:numId="41">
    <w:abstractNumId w:val="38"/>
  </w:num>
  <w:num w:numId="42">
    <w:abstractNumId w:val="48"/>
  </w:num>
  <w:num w:numId="43">
    <w:abstractNumId w:val="34"/>
  </w:num>
  <w:num w:numId="44">
    <w:abstractNumId w:val="22"/>
  </w:num>
  <w:num w:numId="45">
    <w:abstractNumId w:val="35"/>
  </w:num>
  <w:num w:numId="46">
    <w:abstractNumId w:val="40"/>
  </w:num>
  <w:num w:numId="47">
    <w:abstractNumId w:val="37"/>
  </w:num>
  <w:num w:numId="48">
    <w:abstractNumId w:val="26"/>
  </w:num>
  <w:num w:numId="49">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rawingGridVerticalSpacing w:val="163"/>
  <w:displayHorizontalDrawingGridEvery w:val="2"/>
  <w:displayVerticalDrawingGridEvery w:val="2"/>
  <w:characterSpacingControl w:val="doNotCompress"/>
  <w:hdrShapeDefaults>
    <o:shapedefaults v:ext="edit" spidmax="12290"/>
    <o:shapelayout v:ext="edit">
      <o:idmap v:ext="edit" data="5"/>
    </o:shapelayout>
  </w:hdrShapeDefaults>
  <w:footnotePr>
    <w:footnote w:id="-1"/>
    <w:footnote w:id="0"/>
  </w:footnotePr>
  <w:endnotePr>
    <w:endnote w:id="-1"/>
    <w:endnote w:id="0"/>
  </w:endnotePr>
  <w:compat/>
  <w:rsids>
    <w:rsidRoot w:val="00937E26"/>
    <w:rsid w:val="0000590D"/>
    <w:rsid w:val="0001134E"/>
    <w:rsid w:val="0001230F"/>
    <w:rsid w:val="00020CAE"/>
    <w:rsid w:val="00035F01"/>
    <w:rsid w:val="00054605"/>
    <w:rsid w:val="0005652F"/>
    <w:rsid w:val="00063294"/>
    <w:rsid w:val="00085BBD"/>
    <w:rsid w:val="000A42AD"/>
    <w:rsid w:val="000D1B87"/>
    <w:rsid w:val="000F350C"/>
    <w:rsid w:val="001068C3"/>
    <w:rsid w:val="0010700F"/>
    <w:rsid w:val="0010746E"/>
    <w:rsid w:val="00122A80"/>
    <w:rsid w:val="00132D5B"/>
    <w:rsid w:val="00137BCD"/>
    <w:rsid w:val="00141E17"/>
    <w:rsid w:val="00156140"/>
    <w:rsid w:val="00181790"/>
    <w:rsid w:val="00196A26"/>
    <w:rsid w:val="001A241E"/>
    <w:rsid w:val="001A2AD2"/>
    <w:rsid w:val="001A2CDF"/>
    <w:rsid w:val="001A39EF"/>
    <w:rsid w:val="001B696F"/>
    <w:rsid w:val="001C2B40"/>
    <w:rsid w:val="001E4C2D"/>
    <w:rsid w:val="00200B8B"/>
    <w:rsid w:val="00203DC2"/>
    <w:rsid w:val="00205615"/>
    <w:rsid w:val="00206BF9"/>
    <w:rsid w:val="00214880"/>
    <w:rsid w:val="00252572"/>
    <w:rsid w:val="00254B3B"/>
    <w:rsid w:val="00257803"/>
    <w:rsid w:val="00262E2E"/>
    <w:rsid w:val="002706DC"/>
    <w:rsid w:val="002745EE"/>
    <w:rsid w:val="002746F9"/>
    <w:rsid w:val="00276909"/>
    <w:rsid w:val="00277BBD"/>
    <w:rsid w:val="002878BC"/>
    <w:rsid w:val="002A380F"/>
    <w:rsid w:val="002A4BD5"/>
    <w:rsid w:val="002C5855"/>
    <w:rsid w:val="003234AF"/>
    <w:rsid w:val="0033237D"/>
    <w:rsid w:val="003364FB"/>
    <w:rsid w:val="0034624B"/>
    <w:rsid w:val="003501BE"/>
    <w:rsid w:val="00372683"/>
    <w:rsid w:val="003732C6"/>
    <w:rsid w:val="003856BE"/>
    <w:rsid w:val="003A3F36"/>
    <w:rsid w:val="003A5FAD"/>
    <w:rsid w:val="003C2E68"/>
    <w:rsid w:val="003D7C6E"/>
    <w:rsid w:val="00403FD2"/>
    <w:rsid w:val="004044DD"/>
    <w:rsid w:val="00415495"/>
    <w:rsid w:val="004234C2"/>
    <w:rsid w:val="00423A36"/>
    <w:rsid w:val="004318D3"/>
    <w:rsid w:val="004363BD"/>
    <w:rsid w:val="00456F97"/>
    <w:rsid w:val="00473270"/>
    <w:rsid w:val="004A0E19"/>
    <w:rsid w:val="004A6AA5"/>
    <w:rsid w:val="004C1859"/>
    <w:rsid w:val="004E5047"/>
    <w:rsid w:val="004F3E0D"/>
    <w:rsid w:val="00503ED5"/>
    <w:rsid w:val="005524B4"/>
    <w:rsid w:val="0057105F"/>
    <w:rsid w:val="00577DEA"/>
    <w:rsid w:val="00590288"/>
    <w:rsid w:val="005A09D2"/>
    <w:rsid w:val="005A3558"/>
    <w:rsid w:val="005A4AF2"/>
    <w:rsid w:val="005B6300"/>
    <w:rsid w:val="005C0090"/>
    <w:rsid w:val="005D1820"/>
    <w:rsid w:val="005D1A2D"/>
    <w:rsid w:val="005D272D"/>
    <w:rsid w:val="005F1F98"/>
    <w:rsid w:val="00606CDA"/>
    <w:rsid w:val="00627548"/>
    <w:rsid w:val="00627786"/>
    <w:rsid w:val="006300BB"/>
    <w:rsid w:val="00631A63"/>
    <w:rsid w:val="00634BEA"/>
    <w:rsid w:val="00635472"/>
    <w:rsid w:val="00635A2F"/>
    <w:rsid w:val="006373A1"/>
    <w:rsid w:val="00642444"/>
    <w:rsid w:val="00646466"/>
    <w:rsid w:val="006476C2"/>
    <w:rsid w:val="00651768"/>
    <w:rsid w:val="0065351A"/>
    <w:rsid w:val="00655E44"/>
    <w:rsid w:val="006570F5"/>
    <w:rsid w:val="006617F3"/>
    <w:rsid w:val="00664150"/>
    <w:rsid w:val="006672DA"/>
    <w:rsid w:val="0068189B"/>
    <w:rsid w:val="006905DD"/>
    <w:rsid w:val="00694FC5"/>
    <w:rsid w:val="006A15F6"/>
    <w:rsid w:val="006B68CA"/>
    <w:rsid w:val="006E3B5E"/>
    <w:rsid w:val="006E4955"/>
    <w:rsid w:val="00702C56"/>
    <w:rsid w:val="007055DB"/>
    <w:rsid w:val="00725E37"/>
    <w:rsid w:val="007303D0"/>
    <w:rsid w:val="00737B3D"/>
    <w:rsid w:val="007402A1"/>
    <w:rsid w:val="007C5DC5"/>
    <w:rsid w:val="007C7E3F"/>
    <w:rsid w:val="007D2B26"/>
    <w:rsid w:val="007D7F10"/>
    <w:rsid w:val="007F0D2D"/>
    <w:rsid w:val="007F7D07"/>
    <w:rsid w:val="008111C0"/>
    <w:rsid w:val="008277C5"/>
    <w:rsid w:val="00837131"/>
    <w:rsid w:val="008462C3"/>
    <w:rsid w:val="00856879"/>
    <w:rsid w:val="00863954"/>
    <w:rsid w:val="00866269"/>
    <w:rsid w:val="0088153A"/>
    <w:rsid w:val="00883716"/>
    <w:rsid w:val="00887713"/>
    <w:rsid w:val="008B0473"/>
    <w:rsid w:val="008B0895"/>
    <w:rsid w:val="008B33E9"/>
    <w:rsid w:val="008C46CA"/>
    <w:rsid w:val="008D2990"/>
    <w:rsid w:val="008F3D75"/>
    <w:rsid w:val="00921584"/>
    <w:rsid w:val="009218B6"/>
    <w:rsid w:val="009331F6"/>
    <w:rsid w:val="00933D85"/>
    <w:rsid w:val="00936625"/>
    <w:rsid w:val="00936C3D"/>
    <w:rsid w:val="00937E26"/>
    <w:rsid w:val="0094066B"/>
    <w:rsid w:val="0095764B"/>
    <w:rsid w:val="00962351"/>
    <w:rsid w:val="00972BA8"/>
    <w:rsid w:val="009A38F2"/>
    <w:rsid w:val="009A625B"/>
    <w:rsid w:val="009B0025"/>
    <w:rsid w:val="009C6802"/>
    <w:rsid w:val="009D132F"/>
    <w:rsid w:val="009D6BBB"/>
    <w:rsid w:val="009E1B82"/>
    <w:rsid w:val="009E7194"/>
    <w:rsid w:val="009F6B89"/>
    <w:rsid w:val="00A10428"/>
    <w:rsid w:val="00A12433"/>
    <w:rsid w:val="00A1437B"/>
    <w:rsid w:val="00A354D8"/>
    <w:rsid w:val="00A37513"/>
    <w:rsid w:val="00A4260E"/>
    <w:rsid w:val="00A44326"/>
    <w:rsid w:val="00A45E43"/>
    <w:rsid w:val="00AA2E61"/>
    <w:rsid w:val="00AE32A1"/>
    <w:rsid w:val="00AE3AB7"/>
    <w:rsid w:val="00B11D63"/>
    <w:rsid w:val="00B21F85"/>
    <w:rsid w:val="00B25453"/>
    <w:rsid w:val="00B30CB5"/>
    <w:rsid w:val="00B319E4"/>
    <w:rsid w:val="00B453E0"/>
    <w:rsid w:val="00B51826"/>
    <w:rsid w:val="00B53801"/>
    <w:rsid w:val="00B574B0"/>
    <w:rsid w:val="00B7562A"/>
    <w:rsid w:val="00B82B7B"/>
    <w:rsid w:val="00BA19A3"/>
    <w:rsid w:val="00BC5E09"/>
    <w:rsid w:val="00BC611A"/>
    <w:rsid w:val="00BD6922"/>
    <w:rsid w:val="00BE3547"/>
    <w:rsid w:val="00BE727B"/>
    <w:rsid w:val="00C27423"/>
    <w:rsid w:val="00C27A03"/>
    <w:rsid w:val="00C33919"/>
    <w:rsid w:val="00C768D0"/>
    <w:rsid w:val="00C867E1"/>
    <w:rsid w:val="00C95195"/>
    <w:rsid w:val="00CA2C80"/>
    <w:rsid w:val="00CB6852"/>
    <w:rsid w:val="00CE3212"/>
    <w:rsid w:val="00D0608A"/>
    <w:rsid w:val="00D22AF8"/>
    <w:rsid w:val="00D4656B"/>
    <w:rsid w:val="00D6310F"/>
    <w:rsid w:val="00D700C4"/>
    <w:rsid w:val="00D815E1"/>
    <w:rsid w:val="00D92DA3"/>
    <w:rsid w:val="00DB07E3"/>
    <w:rsid w:val="00DB6D30"/>
    <w:rsid w:val="00DD20CC"/>
    <w:rsid w:val="00DD4F7F"/>
    <w:rsid w:val="00DE60FA"/>
    <w:rsid w:val="00DF2F82"/>
    <w:rsid w:val="00E01F20"/>
    <w:rsid w:val="00E129D4"/>
    <w:rsid w:val="00E1710D"/>
    <w:rsid w:val="00E277E0"/>
    <w:rsid w:val="00E303A6"/>
    <w:rsid w:val="00E325EB"/>
    <w:rsid w:val="00E36BAD"/>
    <w:rsid w:val="00E45A56"/>
    <w:rsid w:val="00E471E8"/>
    <w:rsid w:val="00E51543"/>
    <w:rsid w:val="00E61553"/>
    <w:rsid w:val="00E67FC5"/>
    <w:rsid w:val="00E77C8C"/>
    <w:rsid w:val="00E86F42"/>
    <w:rsid w:val="00EC3AC6"/>
    <w:rsid w:val="00ED0AD7"/>
    <w:rsid w:val="00ED4738"/>
    <w:rsid w:val="00F01DC8"/>
    <w:rsid w:val="00F07C5D"/>
    <w:rsid w:val="00F14CDF"/>
    <w:rsid w:val="00F36C40"/>
    <w:rsid w:val="00F50174"/>
    <w:rsid w:val="00F60951"/>
    <w:rsid w:val="00F6097F"/>
    <w:rsid w:val="00F639DD"/>
    <w:rsid w:val="00F669A9"/>
    <w:rsid w:val="00F77C33"/>
    <w:rsid w:val="00F83370"/>
    <w:rsid w:val="00F85853"/>
    <w:rsid w:val="00FA0223"/>
    <w:rsid w:val="00FA153C"/>
    <w:rsid w:val="00FC0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31" type="connector" idref="# 74"/>
        <o:r id="V:Rule32" type="connector" idref="# 28"/>
        <o:r id="V:Rule33" type="connector" idref="# 12"/>
        <o:r id="V:Rule34" type="connector" idref="# 68"/>
        <o:r id="V:Rule35" type="connector" idref="# 55"/>
        <o:r id="V:Rule36" type="connector" idref="# 57"/>
        <o:r id="V:Rule37" type="connector" idref="# 11"/>
        <o:r id="V:Rule38" type="connector" idref="# 75"/>
        <o:r id="V:Rule39" type="connector" idref="# 19"/>
        <o:r id="V:Rule40" type="connector" idref="# 38"/>
        <o:r id="V:Rule41" type="connector" idref="# 77"/>
        <o:r id="V:Rule42" type="connector" idref="# 56"/>
        <o:r id="V:Rule43" type="connector" idref="# 18"/>
        <o:r id="V:Rule44" type="connector" idref="# 9"/>
        <o:r id="V:Rule45" type="connector" idref="# 48"/>
        <o:r id="V:Rule46" type="connector" idref="# 54"/>
        <o:r id="V:Rule47" type="connector" idref="# 20"/>
        <o:r id="V:Rule48" type="connector" idref="# 21"/>
        <o:r id="V:Rule49" type="connector" idref="# 79"/>
        <o:r id="V:Rule50" type="connector" idref="# 30"/>
        <o:r id="V:Rule51" type="connector" idref="# 76"/>
        <o:r id="V:Rule52" type="connector" idref="# 10"/>
        <o:r id="V:Rule53" type="connector" idref="# 29"/>
        <o:r id="V:Rule54" type="connector" idref="# 39"/>
        <o:r id="V:Rule55" type="connector" idref="# 46"/>
        <o:r id="V:Rule56" type="connector" idref="# 47"/>
        <o:r id="V:Rule57" type="connector" idref="# 45"/>
        <o:r id="V:Rule58" type="connector" idref="# 27"/>
        <o:r id="V:Rule59" type="connector" idref="# 37"/>
        <o:r id="V:Rule60" type="connector" idref="#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F82"/>
    <w:rPr>
      <w:sz w:val="24"/>
      <w:szCs w:val="24"/>
    </w:rPr>
  </w:style>
  <w:style w:type="paragraph" w:styleId="Heading2">
    <w:name w:val="heading 2"/>
    <w:basedOn w:val="Normal"/>
    <w:link w:val="Heading2Char"/>
    <w:uiPriority w:val="9"/>
    <w:qFormat/>
    <w:rsid w:val="006617F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617F3"/>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617F3"/>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2B7B"/>
    <w:pPr>
      <w:spacing w:before="100" w:beforeAutospacing="1" w:after="100" w:afterAutospacing="1"/>
    </w:pPr>
  </w:style>
  <w:style w:type="table" w:styleId="TableGrid">
    <w:name w:val="Table Grid"/>
    <w:basedOn w:val="TableNormal"/>
    <w:uiPriority w:val="59"/>
    <w:rsid w:val="00372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196A26"/>
    <w:rPr>
      <w:rFonts w:ascii="Tahoma" w:hAnsi="Tahoma"/>
      <w:sz w:val="16"/>
      <w:szCs w:val="16"/>
    </w:rPr>
  </w:style>
  <w:style w:type="character" w:customStyle="1" w:styleId="BalloonTextChar">
    <w:name w:val="Balloon Text Char"/>
    <w:link w:val="BalloonText"/>
    <w:uiPriority w:val="99"/>
    <w:rsid w:val="00196A26"/>
    <w:rPr>
      <w:rFonts w:ascii="Tahoma" w:hAnsi="Tahoma" w:cs="Tahoma"/>
      <w:sz w:val="16"/>
      <w:szCs w:val="16"/>
    </w:rPr>
  </w:style>
  <w:style w:type="paragraph" w:styleId="Header">
    <w:name w:val="header"/>
    <w:basedOn w:val="Normal"/>
    <w:link w:val="HeaderChar"/>
    <w:uiPriority w:val="99"/>
    <w:rsid w:val="00634BEA"/>
    <w:pPr>
      <w:tabs>
        <w:tab w:val="center" w:pos="4320"/>
        <w:tab w:val="right" w:pos="8640"/>
      </w:tabs>
    </w:pPr>
  </w:style>
  <w:style w:type="character" w:customStyle="1" w:styleId="HeaderChar">
    <w:name w:val="Header Char"/>
    <w:link w:val="Header"/>
    <w:uiPriority w:val="99"/>
    <w:rsid w:val="00634BEA"/>
    <w:rPr>
      <w:sz w:val="24"/>
      <w:szCs w:val="24"/>
    </w:rPr>
  </w:style>
  <w:style w:type="table" w:styleId="LightList-Accent6">
    <w:name w:val="Light List Accent 6"/>
    <w:basedOn w:val="TableNormal"/>
    <w:uiPriority w:val="61"/>
    <w:rsid w:val="00634BEA"/>
    <w:pPr>
      <w:spacing w:afterAutospacing="1"/>
    </w:pPr>
    <w:rPr>
      <w:rFonts w:ascii="Verdana" w:eastAsia="Calibri" w:hAnsi="Verdan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Heading2Char">
    <w:name w:val="Heading 2 Char"/>
    <w:link w:val="Heading2"/>
    <w:uiPriority w:val="9"/>
    <w:rsid w:val="006617F3"/>
    <w:rPr>
      <w:b/>
      <w:bCs/>
      <w:sz w:val="36"/>
      <w:szCs w:val="36"/>
    </w:rPr>
  </w:style>
  <w:style w:type="character" w:customStyle="1" w:styleId="Heading3Char">
    <w:name w:val="Heading 3 Char"/>
    <w:link w:val="Heading3"/>
    <w:uiPriority w:val="9"/>
    <w:semiHidden/>
    <w:rsid w:val="006617F3"/>
    <w:rPr>
      <w:rFonts w:ascii="Cambria" w:hAnsi="Cambria"/>
      <w:b/>
      <w:bCs/>
      <w:sz w:val="26"/>
      <w:szCs w:val="26"/>
    </w:rPr>
  </w:style>
  <w:style w:type="character" w:customStyle="1" w:styleId="Heading4Char">
    <w:name w:val="Heading 4 Char"/>
    <w:link w:val="Heading4"/>
    <w:uiPriority w:val="9"/>
    <w:rsid w:val="006617F3"/>
    <w:rPr>
      <w:rFonts w:ascii="Calibri" w:hAnsi="Calibri"/>
      <w:b/>
      <w:bCs/>
      <w:sz w:val="28"/>
      <w:szCs w:val="28"/>
    </w:rPr>
  </w:style>
  <w:style w:type="paragraph" w:styleId="ListParagraph">
    <w:name w:val="List Paragraph"/>
    <w:basedOn w:val="Normal"/>
    <w:uiPriority w:val="34"/>
    <w:qFormat/>
    <w:rsid w:val="006617F3"/>
    <w:pPr>
      <w:spacing w:after="200" w:line="276" w:lineRule="auto"/>
      <w:ind w:left="720"/>
      <w:contextualSpacing/>
    </w:pPr>
    <w:rPr>
      <w:rFonts w:ascii="Calibri" w:eastAsia="Calibri" w:hAnsi="Calibri"/>
      <w:sz w:val="22"/>
      <w:szCs w:val="22"/>
    </w:rPr>
  </w:style>
  <w:style w:type="character" w:customStyle="1" w:styleId="WW8Num1z0">
    <w:name w:val="WW8Num1z0"/>
    <w:rsid w:val="006617F3"/>
    <w:rPr>
      <w:rFonts w:ascii="Symbol" w:hAnsi="Symbol" w:cs="StarSymbol"/>
      <w:sz w:val="18"/>
      <w:szCs w:val="18"/>
    </w:rPr>
  </w:style>
  <w:style w:type="character" w:customStyle="1" w:styleId="WW8Num2z0">
    <w:name w:val="WW8Num2z0"/>
    <w:rsid w:val="006617F3"/>
    <w:rPr>
      <w:rFonts w:ascii="Wingdings" w:hAnsi="Wingdings" w:cs="StarSymbol"/>
      <w:sz w:val="18"/>
      <w:szCs w:val="18"/>
    </w:rPr>
  </w:style>
  <w:style w:type="character" w:customStyle="1" w:styleId="WW8Num2z1">
    <w:name w:val="WW8Num2z1"/>
    <w:rsid w:val="006617F3"/>
    <w:rPr>
      <w:rFonts w:ascii="Symbol" w:hAnsi="Symbol" w:cs="StarSymbol"/>
      <w:sz w:val="18"/>
      <w:szCs w:val="18"/>
    </w:rPr>
  </w:style>
  <w:style w:type="character" w:customStyle="1" w:styleId="WW8Num5z0">
    <w:name w:val="WW8Num5z0"/>
    <w:rsid w:val="006617F3"/>
    <w:rPr>
      <w:rFonts w:ascii="Symbol" w:hAnsi="Symbol" w:cs="StarSymbol"/>
      <w:sz w:val="18"/>
      <w:szCs w:val="18"/>
    </w:rPr>
  </w:style>
  <w:style w:type="character" w:customStyle="1" w:styleId="WW8Num6z0">
    <w:name w:val="WW8Num6z0"/>
    <w:rsid w:val="006617F3"/>
    <w:rPr>
      <w:rFonts w:ascii="Wingdings" w:hAnsi="Wingdings" w:cs="StarSymbol"/>
      <w:sz w:val="18"/>
      <w:szCs w:val="18"/>
    </w:rPr>
  </w:style>
  <w:style w:type="character" w:customStyle="1" w:styleId="WW8Num7z0">
    <w:name w:val="WW8Num7z0"/>
    <w:rsid w:val="006617F3"/>
    <w:rPr>
      <w:rFonts w:ascii="Times New Roman" w:hAnsi="Times New Roman" w:cs="Times New Roman"/>
      <w:color w:val="2F3016"/>
    </w:rPr>
  </w:style>
  <w:style w:type="character" w:customStyle="1" w:styleId="WW8Num8z0">
    <w:name w:val="WW8Num8z0"/>
    <w:rsid w:val="006617F3"/>
    <w:rPr>
      <w:rFonts w:ascii="Times New Roman" w:hAnsi="Times New Roman" w:cs="Times New Roman"/>
      <w:color w:val="121A00"/>
    </w:rPr>
  </w:style>
  <w:style w:type="character" w:customStyle="1" w:styleId="WW8Num9z0">
    <w:name w:val="WW8Num9z0"/>
    <w:rsid w:val="006617F3"/>
    <w:rPr>
      <w:rFonts w:ascii="Times New Roman" w:hAnsi="Times New Roman" w:cs="Times New Roman"/>
      <w:color w:val="30341F"/>
    </w:rPr>
  </w:style>
  <w:style w:type="character" w:customStyle="1" w:styleId="WW8Num10z0">
    <w:name w:val="WW8Num10z0"/>
    <w:rsid w:val="006617F3"/>
    <w:rPr>
      <w:rFonts w:ascii="Times New Roman" w:hAnsi="Times New Roman" w:cs="Times New Roman"/>
      <w:color w:val="505444"/>
    </w:rPr>
  </w:style>
  <w:style w:type="character" w:customStyle="1" w:styleId="WW8Num11z0">
    <w:name w:val="WW8Num11z0"/>
    <w:rsid w:val="006617F3"/>
    <w:rPr>
      <w:rFonts w:ascii="Times New Roman" w:hAnsi="Times New Roman" w:cs="Times New Roman"/>
      <w:color w:val="505444"/>
    </w:rPr>
  </w:style>
  <w:style w:type="character" w:customStyle="1" w:styleId="WW8Num12z0">
    <w:name w:val="WW8Num12z0"/>
    <w:rsid w:val="006617F3"/>
    <w:rPr>
      <w:rFonts w:ascii="Times New Roman" w:hAnsi="Times New Roman" w:cs="Times New Roman"/>
      <w:color w:val="121A00"/>
    </w:rPr>
  </w:style>
  <w:style w:type="character" w:customStyle="1" w:styleId="WW8Num13z0">
    <w:name w:val="WW8Num13z0"/>
    <w:rsid w:val="006617F3"/>
    <w:rPr>
      <w:rFonts w:ascii="Times New Roman" w:hAnsi="Times New Roman" w:cs="Times New Roman"/>
      <w:color w:val="333722"/>
    </w:rPr>
  </w:style>
  <w:style w:type="character" w:customStyle="1" w:styleId="WW8Num14z0">
    <w:name w:val="WW8Num14z0"/>
    <w:rsid w:val="006617F3"/>
    <w:rPr>
      <w:rFonts w:ascii="Times New Roman" w:hAnsi="Times New Roman" w:cs="Times New Roman"/>
      <w:color w:val="333722"/>
    </w:rPr>
  </w:style>
  <w:style w:type="character" w:customStyle="1" w:styleId="WW8Num15z0">
    <w:name w:val="WW8Num15z0"/>
    <w:rsid w:val="006617F3"/>
    <w:rPr>
      <w:rFonts w:ascii="Times New Roman" w:hAnsi="Times New Roman" w:cs="Times New Roman"/>
      <w:color w:val="252811"/>
    </w:rPr>
  </w:style>
  <w:style w:type="character" w:customStyle="1" w:styleId="WW8Num16z0">
    <w:name w:val="WW8Num16z0"/>
    <w:rsid w:val="006617F3"/>
    <w:rPr>
      <w:rFonts w:ascii="Times New Roman" w:hAnsi="Times New Roman" w:cs="Times New Roman"/>
      <w:color w:val="505444"/>
    </w:rPr>
  </w:style>
  <w:style w:type="character" w:customStyle="1" w:styleId="Absatz-Standardschriftart">
    <w:name w:val="Absatz-Standardschriftart"/>
    <w:rsid w:val="006617F3"/>
  </w:style>
  <w:style w:type="character" w:customStyle="1" w:styleId="WW8Num17z0">
    <w:name w:val="WW8Num17z0"/>
    <w:rsid w:val="006617F3"/>
    <w:rPr>
      <w:rFonts w:ascii="Times New Roman" w:hAnsi="Times New Roman" w:cs="Times New Roman"/>
      <w:color w:val="505444"/>
    </w:rPr>
  </w:style>
  <w:style w:type="character" w:customStyle="1" w:styleId="WW8Num18z0">
    <w:name w:val="WW8Num18z0"/>
    <w:rsid w:val="006617F3"/>
    <w:rPr>
      <w:rFonts w:ascii="Symbol" w:hAnsi="Symbol" w:cs="StarSymbol"/>
      <w:sz w:val="18"/>
      <w:szCs w:val="18"/>
    </w:rPr>
  </w:style>
  <w:style w:type="character" w:customStyle="1" w:styleId="WW-Absatz-Standardschriftart">
    <w:name w:val="WW-Absatz-Standardschriftart"/>
    <w:rsid w:val="006617F3"/>
  </w:style>
  <w:style w:type="character" w:customStyle="1" w:styleId="WW-Absatz-Standardschriftart1">
    <w:name w:val="WW-Absatz-Standardschriftart1"/>
    <w:rsid w:val="006617F3"/>
  </w:style>
  <w:style w:type="character" w:customStyle="1" w:styleId="WW-Absatz-Standardschriftart11">
    <w:name w:val="WW-Absatz-Standardschriftart11"/>
    <w:rsid w:val="006617F3"/>
  </w:style>
  <w:style w:type="character" w:customStyle="1" w:styleId="WW-Absatz-Standardschriftart111">
    <w:name w:val="WW-Absatz-Standardschriftart111"/>
    <w:rsid w:val="006617F3"/>
  </w:style>
  <w:style w:type="character" w:customStyle="1" w:styleId="WW-Absatz-Standardschriftart1111">
    <w:name w:val="WW-Absatz-Standardschriftart1111"/>
    <w:rsid w:val="006617F3"/>
  </w:style>
  <w:style w:type="character" w:customStyle="1" w:styleId="WW-Absatz-Standardschriftart11111">
    <w:name w:val="WW-Absatz-Standardschriftart11111"/>
    <w:rsid w:val="006617F3"/>
  </w:style>
  <w:style w:type="character" w:customStyle="1" w:styleId="WW8Num6z1">
    <w:name w:val="WW8Num6z1"/>
    <w:rsid w:val="006617F3"/>
    <w:rPr>
      <w:rFonts w:ascii="Symbol" w:hAnsi="Symbol" w:cs="StarSymbol"/>
      <w:sz w:val="18"/>
      <w:szCs w:val="18"/>
    </w:rPr>
  </w:style>
  <w:style w:type="character" w:customStyle="1" w:styleId="Bullets">
    <w:name w:val="Bullets"/>
    <w:rsid w:val="006617F3"/>
    <w:rPr>
      <w:rFonts w:ascii="StarSymbol" w:eastAsia="StarSymbol" w:hAnsi="StarSymbol" w:cs="StarSymbol"/>
      <w:sz w:val="18"/>
      <w:szCs w:val="18"/>
    </w:rPr>
  </w:style>
  <w:style w:type="character" w:customStyle="1" w:styleId="NumberingSymbols">
    <w:name w:val="Numbering Symbols"/>
    <w:rsid w:val="006617F3"/>
  </w:style>
  <w:style w:type="paragraph" w:customStyle="1" w:styleId="Heading">
    <w:name w:val="Heading"/>
    <w:basedOn w:val="Normal"/>
    <w:next w:val="BodyText"/>
    <w:rsid w:val="006617F3"/>
    <w:pPr>
      <w:keepNext/>
      <w:widowControl w:val="0"/>
      <w:suppressAutoHyphens/>
      <w:spacing w:before="240" w:after="120"/>
    </w:pPr>
    <w:rPr>
      <w:rFonts w:ascii="Nimbus Sans L" w:eastAsia="DejaVu Sans" w:hAnsi="Nimbus Sans L" w:cs="DejaVu Sans"/>
      <w:kern w:val="1"/>
      <w:sz w:val="28"/>
      <w:szCs w:val="28"/>
      <w:lang w:val="en-IN"/>
    </w:rPr>
  </w:style>
  <w:style w:type="paragraph" w:styleId="BodyText">
    <w:name w:val="Body Text"/>
    <w:basedOn w:val="Normal"/>
    <w:link w:val="BodyTextChar"/>
    <w:rsid w:val="006617F3"/>
    <w:pPr>
      <w:widowControl w:val="0"/>
      <w:suppressAutoHyphens/>
      <w:spacing w:after="120"/>
    </w:pPr>
    <w:rPr>
      <w:rFonts w:ascii="Nimbus Roman No9 L" w:eastAsia="DejaVu Sans" w:hAnsi="Nimbus Roman No9 L"/>
      <w:kern w:val="1"/>
      <w:lang w:val="en-IN"/>
    </w:rPr>
  </w:style>
  <w:style w:type="character" w:customStyle="1" w:styleId="BodyTextChar">
    <w:name w:val="Body Text Char"/>
    <w:link w:val="BodyText"/>
    <w:rsid w:val="006617F3"/>
    <w:rPr>
      <w:rFonts w:ascii="Nimbus Roman No9 L" w:eastAsia="DejaVu Sans" w:hAnsi="Nimbus Roman No9 L"/>
      <w:kern w:val="1"/>
      <w:sz w:val="24"/>
      <w:szCs w:val="24"/>
      <w:lang w:val="en-IN"/>
    </w:rPr>
  </w:style>
  <w:style w:type="paragraph" w:styleId="List">
    <w:name w:val="List"/>
    <w:basedOn w:val="BodyText"/>
    <w:rsid w:val="006617F3"/>
  </w:style>
  <w:style w:type="paragraph" w:styleId="Caption">
    <w:name w:val="caption"/>
    <w:basedOn w:val="Normal"/>
    <w:qFormat/>
    <w:rsid w:val="006617F3"/>
    <w:pPr>
      <w:widowControl w:val="0"/>
      <w:suppressLineNumbers/>
      <w:suppressAutoHyphens/>
      <w:spacing w:before="120" w:after="120"/>
    </w:pPr>
    <w:rPr>
      <w:rFonts w:ascii="Nimbus Roman No9 L" w:eastAsia="DejaVu Sans" w:hAnsi="Nimbus Roman No9 L"/>
      <w:i/>
      <w:iCs/>
      <w:kern w:val="1"/>
      <w:lang w:val="en-IN"/>
    </w:rPr>
  </w:style>
  <w:style w:type="paragraph" w:customStyle="1" w:styleId="Index">
    <w:name w:val="Index"/>
    <w:basedOn w:val="Normal"/>
    <w:rsid w:val="006617F3"/>
    <w:pPr>
      <w:widowControl w:val="0"/>
      <w:suppressLineNumbers/>
      <w:suppressAutoHyphens/>
    </w:pPr>
    <w:rPr>
      <w:rFonts w:ascii="Nimbus Roman No9 L" w:eastAsia="DejaVu Sans" w:hAnsi="Nimbus Roman No9 L"/>
      <w:kern w:val="1"/>
      <w:lang w:val="en-IN"/>
    </w:rPr>
  </w:style>
  <w:style w:type="paragraph" w:styleId="Subtitle">
    <w:name w:val="Subtitle"/>
    <w:basedOn w:val="Normal"/>
    <w:next w:val="BodyText"/>
    <w:link w:val="SubtitleChar"/>
    <w:qFormat/>
    <w:rsid w:val="006617F3"/>
    <w:pPr>
      <w:widowControl w:val="0"/>
      <w:suppressAutoHyphens/>
      <w:jc w:val="center"/>
    </w:pPr>
    <w:rPr>
      <w:rFonts w:ascii="Nimbus Roman No9 L" w:eastAsia="DejaVu Sans" w:hAnsi="Nimbus Roman No9 L"/>
      <w:b/>
      <w:kern w:val="1"/>
      <w:sz w:val="28"/>
      <w:lang w:val="en-IN"/>
    </w:rPr>
  </w:style>
  <w:style w:type="character" w:customStyle="1" w:styleId="SubtitleChar">
    <w:name w:val="Subtitle Char"/>
    <w:link w:val="Subtitle"/>
    <w:rsid w:val="006617F3"/>
    <w:rPr>
      <w:rFonts w:ascii="Nimbus Roman No9 L" w:eastAsia="DejaVu Sans" w:hAnsi="Nimbus Roman No9 L"/>
      <w:b/>
      <w:kern w:val="1"/>
      <w:sz w:val="28"/>
      <w:szCs w:val="24"/>
      <w:lang w:val="en-IN"/>
    </w:rPr>
  </w:style>
  <w:style w:type="paragraph" w:customStyle="1" w:styleId="Style">
    <w:name w:val="Style"/>
    <w:rsid w:val="006617F3"/>
    <w:pPr>
      <w:widowControl w:val="0"/>
      <w:suppressAutoHyphens/>
      <w:autoSpaceDE w:val="0"/>
    </w:pPr>
    <w:rPr>
      <w:rFonts w:ascii="Arial" w:eastAsia="Arial" w:hAnsi="Arial" w:cs="Arial"/>
      <w:sz w:val="24"/>
      <w:szCs w:val="24"/>
      <w:lang w:eastAsia="ar-SA"/>
    </w:rPr>
  </w:style>
  <w:style w:type="paragraph" w:customStyle="1" w:styleId="TableContents">
    <w:name w:val="Table Contents"/>
    <w:basedOn w:val="Normal"/>
    <w:rsid w:val="006617F3"/>
    <w:pPr>
      <w:widowControl w:val="0"/>
      <w:suppressLineNumbers/>
      <w:suppressAutoHyphens/>
    </w:pPr>
    <w:rPr>
      <w:rFonts w:ascii="Nimbus Roman No9 L" w:eastAsia="DejaVu Sans" w:hAnsi="Nimbus Roman No9 L"/>
      <w:kern w:val="1"/>
      <w:lang w:val="en-IN"/>
    </w:rPr>
  </w:style>
  <w:style w:type="paragraph" w:customStyle="1" w:styleId="TableHeading">
    <w:name w:val="Table Heading"/>
    <w:basedOn w:val="TableContents"/>
    <w:rsid w:val="006617F3"/>
    <w:pPr>
      <w:jc w:val="center"/>
    </w:pPr>
    <w:rPr>
      <w:b/>
      <w:bCs/>
    </w:rPr>
  </w:style>
  <w:style w:type="paragraph" w:customStyle="1" w:styleId="Framecontents">
    <w:name w:val="Frame contents"/>
    <w:basedOn w:val="BodyText"/>
    <w:rsid w:val="006617F3"/>
  </w:style>
  <w:style w:type="paragraph" w:styleId="Footer">
    <w:name w:val="footer"/>
    <w:basedOn w:val="Normal"/>
    <w:link w:val="FooterChar"/>
    <w:uiPriority w:val="99"/>
    <w:unhideWhenUsed/>
    <w:rsid w:val="006617F3"/>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rsid w:val="006617F3"/>
    <w:rPr>
      <w:rFonts w:ascii="Calibri" w:eastAsia="Calibri" w:hAnsi="Calibri"/>
      <w:sz w:val="22"/>
      <w:szCs w:val="22"/>
    </w:rPr>
  </w:style>
  <w:style w:type="character" w:styleId="Hyperlink">
    <w:name w:val="Hyperlink"/>
    <w:uiPriority w:val="99"/>
    <w:unhideWhenUsed/>
    <w:rsid w:val="006617F3"/>
    <w:rPr>
      <w:color w:val="0000FF"/>
      <w:u w:val="single"/>
    </w:rPr>
  </w:style>
  <w:style w:type="paragraph" w:customStyle="1" w:styleId="Default">
    <w:name w:val="Default"/>
    <w:rsid w:val="006617F3"/>
    <w:pPr>
      <w:autoSpaceDE w:val="0"/>
      <w:autoSpaceDN w:val="0"/>
      <w:adjustRightInd w:val="0"/>
    </w:pPr>
    <w:rPr>
      <w:rFonts w:eastAsia="Calibri"/>
      <w:color w:val="000000"/>
      <w:sz w:val="24"/>
      <w:szCs w:val="24"/>
    </w:rPr>
  </w:style>
  <w:style w:type="character" w:customStyle="1" w:styleId="mw-headline">
    <w:name w:val="mw-headline"/>
    <w:basedOn w:val="DefaultParagraphFont"/>
    <w:rsid w:val="006617F3"/>
  </w:style>
  <w:style w:type="character" w:customStyle="1" w:styleId="mbox-text-span">
    <w:name w:val="mbox-text-span"/>
    <w:basedOn w:val="DefaultParagraphFont"/>
    <w:rsid w:val="006617F3"/>
  </w:style>
  <w:style w:type="character" w:customStyle="1" w:styleId="plainlinks">
    <w:name w:val="plainlinks"/>
    <w:basedOn w:val="DefaultParagraphFont"/>
    <w:rsid w:val="006617F3"/>
  </w:style>
  <w:style w:type="character" w:styleId="HTMLTypewriter">
    <w:name w:val="HTML Typewriter"/>
    <w:uiPriority w:val="99"/>
    <w:unhideWhenUsed/>
    <w:rsid w:val="006617F3"/>
    <w:rPr>
      <w:rFonts w:ascii="Courier New" w:eastAsia="Times New Roman" w:hAnsi="Courier New" w:cs="Courier New"/>
      <w:sz w:val="20"/>
      <w:szCs w:val="20"/>
    </w:rPr>
  </w:style>
  <w:style w:type="character" w:customStyle="1" w:styleId="cmd">
    <w:name w:val="cmd"/>
    <w:basedOn w:val="DefaultParagraphFont"/>
    <w:rsid w:val="006617F3"/>
  </w:style>
  <w:style w:type="paragraph" w:styleId="HTMLPreformatted">
    <w:name w:val="HTML Preformatted"/>
    <w:basedOn w:val="Normal"/>
    <w:link w:val="HTMLPreformattedChar"/>
    <w:uiPriority w:val="99"/>
    <w:unhideWhenUsed/>
    <w:rsid w:val="0066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6617F3"/>
    <w:rPr>
      <w:rFonts w:ascii="Courier New" w:hAnsi="Courier New" w:cs="Courier New"/>
    </w:rPr>
  </w:style>
  <w:style w:type="character" w:styleId="Strong">
    <w:name w:val="Strong"/>
    <w:uiPriority w:val="22"/>
    <w:qFormat/>
    <w:rsid w:val="006617F3"/>
    <w:rPr>
      <w:b/>
      <w:bCs/>
    </w:rPr>
  </w:style>
  <w:style w:type="character" w:customStyle="1" w:styleId="kw2">
    <w:name w:val="kw2"/>
    <w:basedOn w:val="DefaultParagraphFont"/>
    <w:rsid w:val="006617F3"/>
  </w:style>
  <w:style w:type="character" w:customStyle="1" w:styleId="st0">
    <w:name w:val="st0"/>
    <w:basedOn w:val="DefaultParagraphFont"/>
    <w:rsid w:val="006617F3"/>
  </w:style>
  <w:style w:type="character" w:customStyle="1" w:styleId="co1">
    <w:name w:val="co1"/>
    <w:basedOn w:val="DefaultParagraphFont"/>
    <w:rsid w:val="006617F3"/>
  </w:style>
  <w:style w:type="character" w:customStyle="1" w:styleId="kw1">
    <w:name w:val="kw1"/>
    <w:basedOn w:val="DefaultParagraphFont"/>
    <w:rsid w:val="006617F3"/>
  </w:style>
  <w:style w:type="character" w:customStyle="1" w:styleId="br0">
    <w:name w:val="br0"/>
    <w:basedOn w:val="DefaultParagraphFont"/>
    <w:rsid w:val="006617F3"/>
  </w:style>
  <w:style w:type="character" w:customStyle="1" w:styleId="nu0">
    <w:name w:val="nu0"/>
    <w:basedOn w:val="DefaultParagraphFont"/>
    <w:rsid w:val="006617F3"/>
  </w:style>
  <w:style w:type="character" w:styleId="HTMLCode">
    <w:name w:val="HTML Code"/>
    <w:uiPriority w:val="99"/>
    <w:unhideWhenUsed/>
    <w:rsid w:val="006617F3"/>
    <w:rPr>
      <w:rFonts w:ascii="Courier New" w:eastAsia="Times New Roman" w:hAnsi="Courier New" w:cs="Courier New"/>
      <w:sz w:val="20"/>
      <w:szCs w:val="20"/>
    </w:rPr>
  </w:style>
  <w:style w:type="character" w:customStyle="1" w:styleId="apple-style-span">
    <w:name w:val="apple-style-span"/>
    <w:basedOn w:val="DefaultParagraphFont"/>
    <w:rsid w:val="00C27423"/>
  </w:style>
  <w:style w:type="character" w:customStyle="1" w:styleId="apple-converted-space">
    <w:name w:val="apple-converted-space"/>
    <w:basedOn w:val="DefaultParagraphFont"/>
    <w:rsid w:val="00C27423"/>
  </w:style>
  <w:style w:type="paragraph" w:customStyle="1" w:styleId="CM26">
    <w:name w:val="CM26"/>
    <w:basedOn w:val="Default"/>
    <w:next w:val="Default"/>
    <w:uiPriority w:val="99"/>
    <w:rsid w:val="009C6802"/>
    <w:pPr>
      <w:widowControl w:val="0"/>
      <w:spacing w:after="255"/>
    </w:pPr>
    <w:rPr>
      <w:rFonts w:eastAsia="Times New Roman"/>
      <w:color w:val="auto"/>
    </w:rPr>
  </w:style>
  <w:style w:type="paragraph" w:customStyle="1" w:styleId="CM27">
    <w:name w:val="CM27"/>
    <w:basedOn w:val="Default"/>
    <w:next w:val="Default"/>
    <w:uiPriority w:val="99"/>
    <w:rsid w:val="009C6802"/>
    <w:pPr>
      <w:widowControl w:val="0"/>
      <w:spacing w:after="315"/>
    </w:pPr>
    <w:rPr>
      <w:rFonts w:eastAsia="Times New Roman"/>
      <w:color w:val="auto"/>
    </w:rPr>
  </w:style>
  <w:style w:type="paragraph" w:customStyle="1" w:styleId="CM3">
    <w:name w:val="CM3"/>
    <w:basedOn w:val="Default"/>
    <w:next w:val="Default"/>
    <w:uiPriority w:val="99"/>
    <w:rsid w:val="002878BC"/>
    <w:pPr>
      <w:widowControl w:val="0"/>
    </w:pPr>
    <w:rPr>
      <w:rFonts w:eastAsia="Times New Roman"/>
      <w:color w:val="auto"/>
    </w:rPr>
  </w:style>
  <w:style w:type="paragraph" w:styleId="Title">
    <w:name w:val="Title"/>
    <w:basedOn w:val="Normal"/>
    <w:link w:val="TitleChar"/>
    <w:qFormat/>
    <w:rsid w:val="004363BD"/>
    <w:pPr>
      <w:jc w:val="center"/>
    </w:pPr>
    <w:rPr>
      <w:b/>
      <w:sz w:val="28"/>
      <w:szCs w:val="20"/>
    </w:rPr>
  </w:style>
  <w:style w:type="character" w:customStyle="1" w:styleId="TitleChar">
    <w:name w:val="Title Char"/>
    <w:link w:val="Title"/>
    <w:rsid w:val="004363BD"/>
    <w:rPr>
      <w:b/>
      <w:sz w:val="28"/>
    </w:rPr>
  </w:style>
</w:styles>
</file>

<file path=word/webSettings.xml><?xml version="1.0" encoding="utf-8"?>
<w:webSettings xmlns:r="http://schemas.openxmlformats.org/officeDocument/2006/relationships" xmlns:w="http://schemas.openxmlformats.org/wordprocessingml/2006/main">
  <w:divs>
    <w:div w:id="1097671304">
      <w:bodyDiv w:val="1"/>
      <w:marLeft w:val="0"/>
      <w:marRight w:val="0"/>
      <w:marTop w:val="0"/>
      <w:marBottom w:val="0"/>
      <w:divBdr>
        <w:top w:val="none" w:sz="0" w:space="0" w:color="auto"/>
        <w:left w:val="none" w:sz="0" w:space="0" w:color="auto"/>
        <w:bottom w:val="none" w:sz="0" w:space="0" w:color="auto"/>
        <w:right w:val="none" w:sz="0" w:space="0" w:color="auto"/>
      </w:divBdr>
      <w:divsChild>
        <w:div w:id="10379016">
          <w:marLeft w:val="0"/>
          <w:marRight w:val="0"/>
          <w:marTop w:val="0"/>
          <w:marBottom w:val="0"/>
          <w:divBdr>
            <w:top w:val="none" w:sz="0" w:space="0" w:color="auto"/>
            <w:left w:val="none" w:sz="0" w:space="0" w:color="auto"/>
            <w:bottom w:val="none" w:sz="0" w:space="0" w:color="auto"/>
            <w:right w:val="none" w:sz="0" w:space="0" w:color="auto"/>
          </w:divBdr>
        </w:div>
        <w:div w:id="11957121">
          <w:marLeft w:val="0"/>
          <w:marRight w:val="0"/>
          <w:marTop w:val="0"/>
          <w:marBottom w:val="0"/>
          <w:divBdr>
            <w:top w:val="none" w:sz="0" w:space="0" w:color="auto"/>
            <w:left w:val="none" w:sz="0" w:space="0" w:color="auto"/>
            <w:bottom w:val="none" w:sz="0" w:space="0" w:color="auto"/>
            <w:right w:val="none" w:sz="0" w:space="0" w:color="auto"/>
          </w:divBdr>
        </w:div>
        <w:div w:id="21396529">
          <w:marLeft w:val="0"/>
          <w:marRight w:val="0"/>
          <w:marTop w:val="0"/>
          <w:marBottom w:val="0"/>
          <w:divBdr>
            <w:top w:val="none" w:sz="0" w:space="0" w:color="auto"/>
            <w:left w:val="none" w:sz="0" w:space="0" w:color="auto"/>
            <w:bottom w:val="none" w:sz="0" w:space="0" w:color="auto"/>
            <w:right w:val="none" w:sz="0" w:space="0" w:color="auto"/>
          </w:divBdr>
        </w:div>
        <w:div w:id="24838411">
          <w:marLeft w:val="0"/>
          <w:marRight w:val="0"/>
          <w:marTop w:val="0"/>
          <w:marBottom w:val="0"/>
          <w:divBdr>
            <w:top w:val="none" w:sz="0" w:space="0" w:color="auto"/>
            <w:left w:val="none" w:sz="0" w:space="0" w:color="auto"/>
            <w:bottom w:val="none" w:sz="0" w:space="0" w:color="auto"/>
            <w:right w:val="none" w:sz="0" w:space="0" w:color="auto"/>
          </w:divBdr>
        </w:div>
        <w:div w:id="29377258">
          <w:marLeft w:val="0"/>
          <w:marRight w:val="0"/>
          <w:marTop w:val="0"/>
          <w:marBottom w:val="0"/>
          <w:divBdr>
            <w:top w:val="none" w:sz="0" w:space="0" w:color="auto"/>
            <w:left w:val="none" w:sz="0" w:space="0" w:color="auto"/>
            <w:bottom w:val="none" w:sz="0" w:space="0" w:color="auto"/>
            <w:right w:val="none" w:sz="0" w:space="0" w:color="auto"/>
          </w:divBdr>
        </w:div>
        <w:div w:id="48724086">
          <w:marLeft w:val="0"/>
          <w:marRight w:val="0"/>
          <w:marTop w:val="0"/>
          <w:marBottom w:val="0"/>
          <w:divBdr>
            <w:top w:val="none" w:sz="0" w:space="0" w:color="auto"/>
            <w:left w:val="none" w:sz="0" w:space="0" w:color="auto"/>
            <w:bottom w:val="none" w:sz="0" w:space="0" w:color="auto"/>
            <w:right w:val="none" w:sz="0" w:space="0" w:color="auto"/>
          </w:divBdr>
        </w:div>
        <w:div w:id="55201394">
          <w:marLeft w:val="0"/>
          <w:marRight w:val="0"/>
          <w:marTop w:val="100"/>
          <w:marBottom w:val="100"/>
          <w:divBdr>
            <w:top w:val="none" w:sz="0" w:space="0" w:color="auto"/>
            <w:left w:val="none" w:sz="0" w:space="0" w:color="auto"/>
            <w:bottom w:val="none" w:sz="0" w:space="0" w:color="auto"/>
            <w:right w:val="none" w:sz="0" w:space="0" w:color="auto"/>
          </w:divBdr>
        </w:div>
        <w:div w:id="57440228">
          <w:marLeft w:val="0"/>
          <w:marRight w:val="0"/>
          <w:marTop w:val="0"/>
          <w:marBottom w:val="0"/>
          <w:divBdr>
            <w:top w:val="none" w:sz="0" w:space="0" w:color="auto"/>
            <w:left w:val="none" w:sz="0" w:space="0" w:color="auto"/>
            <w:bottom w:val="none" w:sz="0" w:space="0" w:color="auto"/>
            <w:right w:val="none" w:sz="0" w:space="0" w:color="auto"/>
          </w:divBdr>
        </w:div>
        <w:div w:id="61873490">
          <w:marLeft w:val="0"/>
          <w:marRight w:val="0"/>
          <w:marTop w:val="0"/>
          <w:marBottom w:val="0"/>
          <w:divBdr>
            <w:top w:val="none" w:sz="0" w:space="0" w:color="auto"/>
            <w:left w:val="none" w:sz="0" w:space="0" w:color="auto"/>
            <w:bottom w:val="none" w:sz="0" w:space="0" w:color="auto"/>
            <w:right w:val="none" w:sz="0" w:space="0" w:color="auto"/>
          </w:divBdr>
        </w:div>
        <w:div w:id="65300859">
          <w:marLeft w:val="0"/>
          <w:marRight w:val="0"/>
          <w:marTop w:val="0"/>
          <w:marBottom w:val="0"/>
          <w:divBdr>
            <w:top w:val="none" w:sz="0" w:space="0" w:color="auto"/>
            <w:left w:val="none" w:sz="0" w:space="0" w:color="auto"/>
            <w:bottom w:val="none" w:sz="0" w:space="0" w:color="auto"/>
            <w:right w:val="none" w:sz="0" w:space="0" w:color="auto"/>
          </w:divBdr>
        </w:div>
        <w:div w:id="68357029">
          <w:marLeft w:val="0"/>
          <w:marRight w:val="0"/>
          <w:marTop w:val="0"/>
          <w:marBottom w:val="0"/>
          <w:divBdr>
            <w:top w:val="none" w:sz="0" w:space="0" w:color="auto"/>
            <w:left w:val="none" w:sz="0" w:space="0" w:color="auto"/>
            <w:bottom w:val="none" w:sz="0" w:space="0" w:color="auto"/>
            <w:right w:val="none" w:sz="0" w:space="0" w:color="auto"/>
          </w:divBdr>
        </w:div>
        <w:div w:id="69472428">
          <w:marLeft w:val="720"/>
          <w:marRight w:val="0"/>
          <w:marTop w:val="100"/>
          <w:marBottom w:val="100"/>
          <w:divBdr>
            <w:top w:val="none" w:sz="0" w:space="0" w:color="auto"/>
            <w:left w:val="none" w:sz="0" w:space="0" w:color="auto"/>
            <w:bottom w:val="none" w:sz="0" w:space="0" w:color="auto"/>
            <w:right w:val="none" w:sz="0" w:space="0" w:color="auto"/>
          </w:divBdr>
        </w:div>
        <w:div w:id="72630297">
          <w:marLeft w:val="0"/>
          <w:marRight w:val="0"/>
          <w:marTop w:val="0"/>
          <w:marBottom w:val="0"/>
          <w:divBdr>
            <w:top w:val="none" w:sz="0" w:space="0" w:color="auto"/>
            <w:left w:val="none" w:sz="0" w:space="0" w:color="auto"/>
            <w:bottom w:val="none" w:sz="0" w:space="0" w:color="auto"/>
            <w:right w:val="none" w:sz="0" w:space="0" w:color="auto"/>
          </w:divBdr>
        </w:div>
        <w:div w:id="91634858">
          <w:marLeft w:val="0"/>
          <w:marRight w:val="0"/>
          <w:marTop w:val="0"/>
          <w:marBottom w:val="0"/>
          <w:divBdr>
            <w:top w:val="none" w:sz="0" w:space="0" w:color="auto"/>
            <w:left w:val="none" w:sz="0" w:space="0" w:color="auto"/>
            <w:bottom w:val="none" w:sz="0" w:space="0" w:color="auto"/>
            <w:right w:val="none" w:sz="0" w:space="0" w:color="auto"/>
          </w:divBdr>
        </w:div>
        <w:div w:id="102000972">
          <w:marLeft w:val="0"/>
          <w:marRight w:val="0"/>
          <w:marTop w:val="0"/>
          <w:marBottom w:val="0"/>
          <w:divBdr>
            <w:top w:val="none" w:sz="0" w:space="0" w:color="auto"/>
            <w:left w:val="none" w:sz="0" w:space="0" w:color="auto"/>
            <w:bottom w:val="none" w:sz="0" w:space="0" w:color="auto"/>
            <w:right w:val="none" w:sz="0" w:space="0" w:color="auto"/>
          </w:divBdr>
        </w:div>
        <w:div w:id="114297363">
          <w:marLeft w:val="0"/>
          <w:marRight w:val="0"/>
          <w:marTop w:val="0"/>
          <w:marBottom w:val="0"/>
          <w:divBdr>
            <w:top w:val="none" w:sz="0" w:space="0" w:color="auto"/>
            <w:left w:val="none" w:sz="0" w:space="0" w:color="auto"/>
            <w:bottom w:val="none" w:sz="0" w:space="0" w:color="auto"/>
            <w:right w:val="none" w:sz="0" w:space="0" w:color="auto"/>
          </w:divBdr>
        </w:div>
        <w:div w:id="119303276">
          <w:marLeft w:val="0"/>
          <w:marRight w:val="0"/>
          <w:marTop w:val="0"/>
          <w:marBottom w:val="0"/>
          <w:divBdr>
            <w:top w:val="none" w:sz="0" w:space="0" w:color="auto"/>
            <w:left w:val="none" w:sz="0" w:space="0" w:color="auto"/>
            <w:bottom w:val="none" w:sz="0" w:space="0" w:color="auto"/>
            <w:right w:val="none" w:sz="0" w:space="0" w:color="auto"/>
          </w:divBdr>
        </w:div>
        <w:div w:id="129709461">
          <w:marLeft w:val="0"/>
          <w:marRight w:val="0"/>
          <w:marTop w:val="0"/>
          <w:marBottom w:val="0"/>
          <w:divBdr>
            <w:top w:val="none" w:sz="0" w:space="0" w:color="auto"/>
            <w:left w:val="none" w:sz="0" w:space="0" w:color="auto"/>
            <w:bottom w:val="none" w:sz="0" w:space="0" w:color="auto"/>
            <w:right w:val="none" w:sz="0" w:space="0" w:color="auto"/>
          </w:divBdr>
        </w:div>
        <w:div w:id="133134959">
          <w:marLeft w:val="720"/>
          <w:marRight w:val="0"/>
          <w:marTop w:val="100"/>
          <w:marBottom w:val="100"/>
          <w:divBdr>
            <w:top w:val="none" w:sz="0" w:space="0" w:color="auto"/>
            <w:left w:val="none" w:sz="0" w:space="0" w:color="auto"/>
            <w:bottom w:val="none" w:sz="0" w:space="0" w:color="auto"/>
            <w:right w:val="none" w:sz="0" w:space="0" w:color="auto"/>
          </w:divBdr>
        </w:div>
        <w:div w:id="138036527">
          <w:marLeft w:val="0"/>
          <w:marRight w:val="0"/>
          <w:marTop w:val="0"/>
          <w:marBottom w:val="0"/>
          <w:divBdr>
            <w:top w:val="none" w:sz="0" w:space="0" w:color="auto"/>
            <w:left w:val="none" w:sz="0" w:space="0" w:color="auto"/>
            <w:bottom w:val="none" w:sz="0" w:space="0" w:color="auto"/>
            <w:right w:val="none" w:sz="0" w:space="0" w:color="auto"/>
          </w:divBdr>
        </w:div>
        <w:div w:id="142545205">
          <w:marLeft w:val="0"/>
          <w:marRight w:val="0"/>
          <w:marTop w:val="0"/>
          <w:marBottom w:val="0"/>
          <w:divBdr>
            <w:top w:val="none" w:sz="0" w:space="0" w:color="auto"/>
            <w:left w:val="none" w:sz="0" w:space="0" w:color="auto"/>
            <w:bottom w:val="none" w:sz="0" w:space="0" w:color="auto"/>
            <w:right w:val="none" w:sz="0" w:space="0" w:color="auto"/>
          </w:divBdr>
        </w:div>
        <w:div w:id="152305983">
          <w:marLeft w:val="0"/>
          <w:marRight w:val="0"/>
          <w:marTop w:val="0"/>
          <w:marBottom w:val="0"/>
          <w:divBdr>
            <w:top w:val="none" w:sz="0" w:space="0" w:color="auto"/>
            <w:left w:val="none" w:sz="0" w:space="0" w:color="auto"/>
            <w:bottom w:val="none" w:sz="0" w:space="0" w:color="auto"/>
            <w:right w:val="none" w:sz="0" w:space="0" w:color="auto"/>
          </w:divBdr>
        </w:div>
        <w:div w:id="163975824">
          <w:marLeft w:val="0"/>
          <w:marRight w:val="0"/>
          <w:marTop w:val="0"/>
          <w:marBottom w:val="0"/>
          <w:divBdr>
            <w:top w:val="none" w:sz="0" w:space="0" w:color="auto"/>
            <w:left w:val="none" w:sz="0" w:space="0" w:color="auto"/>
            <w:bottom w:val="none" w:sz="0" w:space="0" w:color="auto"/>
            <w:right w:val="none" w:sz="0" w:space="0" w:color="auto"/>
          </w:divBdr>
        </w:div>
        <w:div w:id="165752324">
          <w:marLeft w:val="0"/>
          <w:marRight w:val="0"/>
          <w:marTop w:val="0"/>
          <w:marBottom w:val="0"/>
          <w:divBdr>
            <w:top w:val="none" w:sz="0" w:space="0" w:color="auto"/>
            <w:left w:val="none" w:sz="0" w:space="0" w:color="auto"/>
            <w:bottom w:val="none" w:sz="0" w:space="0" w:color="auto"/>
            <w:right w:val="none" w:sz="0" w:space="0" w:color="auto"/>
          </w:divBdr>
        </w:div>
        <w:div w:id="169494798">
          <w:marLeft w:val="0"/>
          <w:marRight w:val="0"/>
          <w:marTop w:val="0"/>
          <w:marBottom w:val="0"/>
          <w:divBdr>
            <w:top w:val="none" w:sz="0" w:space="0" w:color="auto"/>
            <w:left w:val="none" w:sz="0" w:space="0" w:color="auto"/>
            <w:bottom w:val="none" w:sz="0" w:space="0" w:color="auto"/>
            <w:right w:val="none" w:sz="0" w:space="0" w:color="auto"/>
          </w:divBdr>
        </w:div>
        <w:div w:id="176971942">
          <w:marLeft w:val="0"/>
          <w:marRight w:val="0"/>
          <w:marTop w:val="100"/>
          <w:marBottom w:val="100"/>
          <w:divBdr>
            <w:top w:val="none" w:sz="0" w:space="0" w:color="auto"/>
            <w:left w:val="none" w:sz="0" w:space="0" w:color="auto"/>
            <w:bottom w:val="none" w:sz="0" w:space="0" w:color="auto"/>
            <w:right w:val="none" w:sz="0" w:space="0" w:color="auto"/>
          </w:divBdr>
        </w:div>
        <w:div w:id="184444702">
          <w:marLeft w:val="0"/>
          <w:marRight w:val="0"/>
          <w:marTop w:val="0"/>
          <w:marBottom w:val="0"/>
          <w:divBdr>
            <w:top w:val="none" w:sz="0" w:space="0" w:color="auto"/>
            <w:left w:val="none" w:sz="0" w:space="0" w:color="auto"/>
            <w:bottom w:val="none" w:sz="0" w:space="0" w:color="auto"/>
            <w:right w:val="none" w:sz="0" w:space="0" w:color="auto"/>
          </w:divBdr>
        </w:div>
        <w:div w:id="184486402">
          <w:marLeft w:val="0"/>
          <w:marRight w:val="0"/>
          <w:marTop w:val="0"/>
          <w:marBottom w:val="0"/>
          <w:divBdr>
            <w:top w:val="none" w:sz="0" w:space="0" w:color="auto"/>
            <w:left w:val="none" w:sz="0" w:space="0" w:color="auto"/>
            <w:bottom w:val="none" w:sz="0" w:space="0" w:color="auto"/>
            <w:right w:val="none" w:sz="0" w:space="0" w:color="auto"/>
          </w:divBdr>
        </w:div>
        <w:div w:id="185216022">
          <w:marLeft w:val="0"/>
          <w:marRight w:val="0"/>
          <w:marTop w:val="100"/>
          <w:marBottom w:val="100"/>
          <w:divBdr>
            <w:top w:val="none" w:sz="0" w:space="0" w:color="auto"/>
            <w:left w:val="none" w:sz="0" w:space="0" w:color="auto"/>
            <w:bottom w:val="none" w:sz="0" w:space="0" w:color="auto"/>
            <w:right w:val="none" w:sz="0" w:space="0" w:color="auto"/>
          </w:divBdr>
        </w:div>
        <w:div w:id="189343984">
          <w:marLeft w:val="0"/>
          <w:marRight w:val="0"/>
          <w:marTop w:val="0"/>
          <w:marBottom w:val="0"/>
          <w:divBdr>
            <w:top w:val="none" w:sz="0" w:space="0" w:color="auto"/>
            <w:left w:val="none" w:sz="0" w:space="0" w:color="auto"/>
            <w:bottom w:val="none" w:sz="0" w:space="0" w:color="auto"/>
            <w:right w:val="none" w:sz="0" w:space="0" w:color="auto"/>
          </w:divBdr>
        </w:div>
        <w:div w:id="203102797">
          <w:marLeft w:val="0"/>
          <w:marRight w:val="0"/>
          <w:marTop w:val="0"/>
          <w:marBottom w:val="0"/>
          <w:divBdr>
            <w:top w:val="none" w:sz="0" w:space="0" w:color="auto"/>
            <w:left w:val="none" w:sz="0" w:space="0" w:color="auto"/>
            <w:bottom w:val="none" w:sz="0" w:space="0" w:color="auto"/>
            <w:right w:val="none" w:sz="0" w:space="0" w:color="auto"/>
          </w:divBdr>
        </w:div>
        <w:div w:id="209658341">
          <w:marLeft w:val="0"/>
          <w:marRight w:val="0"/>
          <w:marTop w:val="0"/>
          <w:marBottom w:val="0"/>
          <w:divBdr>
            <w:top w:val="none" w:sz="0" w:space="0" w:color="auto"/>
            <w:left w:val="none" w:sz="0" w:space="0" w:color="auto"/>
            <w:bottom w:val="none" w:sz="0" w:space="0" w:color="auto"/>
            <w:right w:val="none" w:sz="0" w:space="0" w:color="auto"/>
          </w:divBdr>
        </w:div>
        <w:div w:id="210043544">
          <w:marLeft w:val="0"/>
          <w:marRight w:val="0"/>
          <w:marTop w:val="0"/>
          <w:marBottom w:val="0"/>
          <w:divBdr>
            <w:top w:val="none" w:sz="0" w:space="0" w:color="auto"/>
            <w:left w:val="none" w:sz="0" w:space="0" w:color="auto"/>
            <w:bottom w:val="none" w:sz="0" w:space="0" w:color="auto"/>
            <w:right w:val="none" w:sz="0" w:space="0" w:color="auto"/>
          </w:divBdr>
        </w:div>
        <w:div w:id="214510927">
          <w:marLeft w:val="0"/>
          <w:marRight w:val="0"/>
          <w:marTop w:val="100"/>
          <w:marBottom w:val="100"/>
          <w:divBdr>
            <w:top w:val="none" w:sz="0" w:space="0" w:color="auto"/>
            <w:left w:val="none" w:sz="0" w:space="0" w:color="auto"/>
            <w:bottom w:val="none" w:sz="0" w:space="0" w:color="auto"/>
            <w:right w:val="none" w:sz="0" w:space="0" w:color="auto"/>
          </w:divBdr>
        </w:div>
        <w:div w:id="218980717">
          <w:marLeft w:val="0"/>
          <w:marRight w:val="0"/>
          <w:marTop w:val="0"/>
          <w:marBottom w:val="0"/>
          <w:divBdr>
            <w:top w:val="none" w:sz="0" w:space="0" w:color="auto"/>
            <w:left w:val="none" w:sz="0" w:space="0" w:color="auto"/>
            <w:bottom w:val="none" w:sz="0" w:space="0" w:color="auto"/>
            <w:right w:val="none" w:sz="0" w:space="0" w:color="auto"/>
          </w:divBdr>
        </w:div>
        <w:div w:id="222640284">
          <w:marLeft w:val="0"/>
          <w:marRight w:val="0"/>
          <w:marTop w:val="0"/>
          <w:marBottom w:val="0"/>
          <w:divBdr>
            <w:top w:val="none" w:sz="0" w:space="0" w:color="auto"/>
            <w:left w:val="none" w:sz="0" w:space="0" w:color="auto"/>
            <w:bottom w:val="none" w:sz="0" w:space="0" w:color="auto"/>
            <w:right w:val="none" w:sz="0" w:space="0" w:color="auto"/>
          </w:divBdr>
        </w:div>
        <w:div w:id="223221712">
          <w:marLeft w:val="0"/>
          <w:marRight w:val="0"/>
          <w:marTop w:val="0"/>
          <w:marBottom w:val="0"/>
          <w:divBdr>
            <w:top w:val="none" w:sz="0" w:space="0" w:color="auto"/>
            <w:left w:val="none" w:sz="0" w:space="0" w:color="auto"/>
            <w:bottom w:val="none" w:sz="0" w:space="0" w:color="auto"/>
            <w:right w:val="none" w:sz="0" w:space="0" w:color="auto"/>
          </w:divBdr>
        </w:div>
        <w:div w:id="232813479">
          <w:marLeft w:val="0"/>
          <w:marRight w:val="0"/>
          <w:marTop w:val="0"/>
          <w:marBottom w:val="0"/>
          <w:divBdr>
            <w:top w:val="none" w:sz="0" w:space="0" w:color="auto"/>
            <w:left w:val="none" w:sz="0" w:space="0" w:color="auto"/>
            <w:bottom w:val="none" w:sz="0" w:space="0" w:color="auto"/>
            <w:right w:val="none" w:sz="0" w:space="0" w:color="auto"/>
          </w:divBdr>
        </w:div>
        <w:div w:id="233007311">
          <w:marLeft w:val="0"/>
          <w:marRight w:val="0"/>
          <w:marTop w:val="0"/>
          <w:marBottom w:val="0"/>
          <w:divBdr>
            <w:top w:val="none" w:sz="0" w:space="0" w:color="auto"/>
            <w:left w:val="none" w:sz="0" w:space="0" w:color="auto"/>
            <w:bottom w:val="none" w:sz="0" w:space="0" w:color="auto"/>
            <w:right w:val="none" w:sz="0" w:space="0" w:color="auto"/>
          </w:divBdr>
        </w:div>
        <w:div w:id="250361509">
          <w:marLeft w:val="0"/>
          <w:marRight w:val="0"/>
          <w:marTop w:val="0"/>
          <w:marBottom w:val="0"/>
          <w:divBdr>
            <w:top w:val="none" w:sz="0" w:space="0" w:color="auto"/>
            <w:left w:val="none" w:sz="0" w:space="0" w:color="auto"/>
            <w:bottom w:val="none" w:sz="0" w:space="0" w:color="auto"/>
            <w:right w:val="none" w:sz="0" w:space="0" w:color="auto"/>
          </w:divBdr>
        </w:div>
        <w:div w:id="260644958">
          <w:marLeft w:val="0"/>
          <w:marRight w:val="0"/>
          <w:marTop w:val="0"/>
          <w:marBottom w:val="0"/>
          <w:divBdr>
            <w:top w:val="none" w:sz="0" w:space="0" w:color="auto"/>
            <w:left w:val="none" w:sz="0" w:space="0" w:color="auto"/>
            <w:bottom w:val="none" w:sz="0" w:space="0" w:color="auto"/>
            <w:right w:val="none" w:sz="0" w:space="0" w:color="auto"/>
          </w:divBdr>
        </w:div>
        <w:div w:id="265190781">
          <w:marLeft w:val="0"/>
          <w:marRight w:val="0"/>
          <w:marTop w:val="0"/>
          <w:marBottom w:val="0"/>
          <w:divBdr>
            <w:top w:val="none" w:sz="0" w:space="0" w:color="auto"/>
            <w:left w:val="none" w:sz="0" w:space="0" w:color="auto"/>
            <w:bottom w:val="none" w:sz="0" w:space="0" w:color="auto"/>
            <w:right w:val="none" w:sz="0" w:space="0" w:color="auto"/>
          </w:divBdr>
        </w:div>
        <w:div w:id="268783465">
          <w:marLeft w:val="0"/>
          <w:marRight w:val="0"/>
          <w:marTop w:val="100"/>
          <w:marBottom w:val="100"/>
          <w:divBdr>
            <w:top w:val="none" w:sz="0" w:space="0" w:color="auto"/>
            <w:left w:val="none" w:sz="0" w:space="0" w:color="auto"/>
            <w:bottom w:val="none" w:sz="0" w:space="0" w:color="auto"/>
            <w:right w:val="none" w:sz="0" w:space="0" w:color="auto"/>
          </w:divBdr>
        </w:div>
        <w:div w:id="278075907">
          <w:marLeft w:val="0"/>
          <w:marRight w:val="0"/>
          <w:marTop w:val="0"/>
          <w:marBottom w:val="0"/>
          <w:divBdr>
            <w:top w:val="none" w:sz="0" w:space="0" w:color="auto"/>
            <w:left w:val="none" w:sz="0" w:space="0" w:color="auto"/>
            <w:bottom w:val="none" w:sz="0" w:space="0" w:color="auto"/>
            <w:right w:val="none" w:sz="0" w:space="0" w:color="auto"/>
          </w:divBdr>
        </w:div>
        <w:div w:id="284430006">
          <w:marLeft w:val="0"/>
          <w:marRight w:val="0"/>
          <w:marTop w:val="0"/>
          <w:marBottom w:val="0"/>
          <w:divBdr>
            <w:top w:val="none" w:sz="0" w:space="0" w:color="auto"/>
            <w:left w:val="none" w:sz="0" w:space="0" w:color="auto"/>
            <w:bottom w:val="none" w:sz="0" w:space="0" w:color="auto"/>
            <w:right w:val="none" w:sz="0" w:space="0" w:color="auto"/>
          </w:divBdr>
        </w:div>
        <w:div w:id="287247303">
          <w:marLeft w:val="0"/>
          <w:marRight w:val="0"/>
          <w:marTop w:val="100"/>
          <w:marBottom w:val="100"/>
          <w:divBdr>
            <w:top w:val="none" w:sz="0" w:space="0" w:color="auto"/>
            <w:left w:val="none" w:sz="0" w:space="0" w:color="auto"/>
            <w:bottom w:val="none" w:sz="0" w:space="0" w:color="auto"/>
            <w:right w:val="none" w:sz="0" w:space="0" w:color="auto"/>
          </w:divBdr>
        </w:div>
        <w:div w:id="293099797">
          <w:marLeft w:val="0"/>
          <w:marRight w:val="0"/>
          <w:marTop w:val="0"/>
          <w:marBottom w:val="0"/>
          <w:divBdr>
            <w:top w:val="none" w:sz="0" w:space="0" w:color="auto"/>
            <w:left w:val="none" w:sz="0" w:space="0" w:color="auto"/>
            <w:bottom w:val="none" w:sz="0" w:space="0" w:color="auto"/>
            <w:right w:val="none" w:sz="0" w:space="0" w:color="auto"/>
          </w:divBdr>
        </w:div>
        <w:div w:id="299042168">
          <w:marLeft w:val="720"/>
          <w:marRight w:val="0"/>
          <w:marTop w:val="100"/>
          <w:marBottom w:val="100"/>
          <w:divBdr>
            <w:top w:val="none" w:sz="0" w:space="0" w:color="auto"/>
            <w:left w:val="none" w:sz="0" w:space="0" w:color="auto"/>
            <w:bottom w:val="none" w:sz="0" w:space="0" w:color="auto"/>
            <w:right w:val="none" w:sz="0" w:space="0" w:color="auto"/>
          </w:divBdr>
        </w:div>
        <w:div w:id="301429371">
          <w:marLeft w:val="0"/>
          <w:marRight w:val="0"/>
          <w:marTop w:val="0"/>
          <w:marBottom w:val="0"/>
          <w:divBdr>
            <w:top w:val="none" w:sz="0" w:space="0" w:color="auto"/>
            <w:left w:val="none" w:sz="0" w:space="0" w:color="auto"/>
            <w:bottom w:val="none" w:sz="0" w:space="0" w:color="auto"/>
            <w:right w:val="none" w:sz="0" w:space="0" w:color="auto"/>
          </w:divBdr>
        </w:div>
        <w:div w:id="305018193">
          <w:marLeft w:val="0"/>
          <w:marRight w:val="0"/>
          <w:marTop w:val="0"/>
          <w:marBottom w:val="0"/>
          <w:divBdr>
            <w:top w:val="none" w:sz="0" w:space="0" w:color="auto"/>
            <w:left w:val="none" w:sz="0" w:space="0" w:color="auto"/>
            <w:bottom w:val="none" w:sz="0" w:space="0" w:color="auto"/>
            <w:right w:val="none" w:sz="0" w:space="0" w:color="auto"/>
          </w:divBdr>
        </w:div>
        <w:div w:id="310451126">
          <w:marLeft w:val="0"/>
          <w:marRight w:val="0"/>
          <w:marTop w:val="0"/>
          <w:marBottom w:val="0"/>
          <w:divBdr>
            <w:top w:val="none" w:sz="0" w:space="0" w:color="auto"/>
            <w:left w:val="none" w:sz="0" w:space="0" w:color="auto"/>
            <w:bottom w:val="none" w:sz="0" w:space="0" w:color="auto"/>
            <w:right w:val="none" w:sz="0" w:space="0" w:color="auto"/>
          </w:divBdr>
        </w:div>
        <w:div w:id="310838722">
          <w:marLeft w:val="0"/>
          <w:marRight w:val="0"/>
          <w:marTop w:val="0"/>
          <w:marBottom w:val="0"/>
          <w:divBdr>
            <w:top w:val="none" w:sz="0" w:space="0" w:color="auto"/>
            <w:left w:val="none" w:sz="0" w:space="0" w:color="auto"/>
            <w:bottom w:val="none" w:sz="0" w:space="0" w:color="auto"/>
            <w:right w:val="none" w:sz="0" w:space="0" w:color="auto"/>
          </w:divBdr>
        </w:div>
        <w:div w:id="325861778">
          <w:marLeft w:val="0"/>
          <w:marRight w:val="0"/>
          <w:marTop w:val="0"/>
          <w:marBottom w:val="0"/>
          <w:divBdr>
            <w:top w:val="none" w:sz="0" w:space="0" w:color="auto"/>
            <w:left w:val="none" w:sz="0" w:space="0" w:color="auto"/>
            <w:bottom w:val="none" w:sz="0" w:space="0" w:color="auto"/>
            <w:right w:val="none" w:sz="0" w:space="0" w:color="auto"/>
          </w:divBdr>
        </w:div>
        <w:div w:id="326792686">
          <w:marLeft w:val="0"/>
          <w:marRight w:val="0"/>
          <w:marTop w:val="0"/>
          <w:marBottom w:val="0"/>
          <w:divBdr>
            <w:top w:val="none" w:sz="0" w:space="0" w:color="auto"/>
            <w:left w:val="none" w:sz="0" w:space="0" w:color="auto"/>
            <w:bottom w:val="none" w:sz="0" w:space="0" w:color="auto"/>
            <w:right w:val="none" w:sz="0" w:space="0" w:color="auto"/>
          </w:divBdr>
        </w:div>
        <w:div w:id="343091937">
          <w:marLeft w:val="0"/>
          <w:marRight w:val="0"/>
          <w:marTop w:val="0"/>
          <w:marBottom w:val="0"/>
          <w:divBdr>
            <w:top w:val="none" w:sz="0" w:space="0" w:color="auto"/>
            <w:left w:val="none" w:sz="0" w:space="0" w:color="auto"/>
            <w:bottom w:val="none" w:sz="0" w:space="0" w:color="auto"/>
            <w:right w:val="none" w:sz="0" w:space="0" w:color="auto"/>
          </w:divBdr>
        </w:div>
        <w:div w:id="345330823">
          <w:marLeft w:val="0"/>
          <w:marRight w:val="0"/>
          <w:marTop w:val="100"/>
          <w:marBottom w:val="100"/>
          <w:divBdr>
            <w:top w:val="none" w:sz="0" w:space="0" w:color="auto"/>
            <w:left w:val="none" w:sz="0" w:space="0" w:color="auto"/>
            <w:bottom w:val="none" w:sz="0" w:space="0" w:color="auto"/>
            <w:right w:val="none" w:sz="0" w:space="0" w:color="auto"/>
          </w:divBdr>
        </w:div>
        <w:div w:id="345714544">
          <w:marLeft w:val="0"/>
          <w:marRight w:val="0"/>
          <w:marTop w:val="0"/>
          <w:marBottom w:val="0"/>
          <w:divBdr>
            <w:top w:val="none" w:sz="0" w:space="0" w:color="auto"/>
            <w:left w:val="none" w:sz="0" w:space="0" w:color="auto"/>
            <w:bottom w:val="none" w:sz="0" w:space="0" w:color="auto"/>
            <w:right w:val="none" w:sz="0" w:space="0" w:color="auto"/>
          </w:divBdr>
        </w:div>
        <w:div w:id="347634723">
          <w:marLeft w:val="0"/>
          <w:marRight w:val="0"/>
          <w:marTop w:val="100"/>
          <w:marBottom w:val="100"/>
          <w:divBdr>
            <w:top w:val="none" w:sz="0" w:space="0" w:color="auto"/>
            <w:left w:val="none" w:sz="0" w:space="0" w:color="auto"/>
            <w:bottom w:val="none" w:sz="0" w:space="0" w:color="auto"/>
            <w:right w:val="none" w:sz="0" w:space="0" w:color="auto"/>
          </w:divBdr>
        </w:div>
        <w:div w:id="352465125">
          <w:marLeft w:val="720"/>
          <w:marRight w:val="0"/>
          <w:marTop w:val="100"/>
          <w:marBottom w:val="100"/>
          <w:divBdr>
            <w:top w:val="none" w:sz="0" w:space="0" w:color="auto"/>
            <w:left w:val="none" w:sz="0" w:space="0" w:color="auto"/>
            <w:bottom w:val="none" w:sz="0" w:space="0" w:color="auto"/>
            <w:right w:val="none" w:sz="0" w:space="0" w:color="auto"/>
          </w:divBdr>
        </w:div>
        <w:div w:id="359280790">
          <w:marLeft w:val="0"/>
          <w:marRight w:val="0"/>
          <w:marTop w:val="0"/>
          <w:marBottom w:val="0"/>
          <w:divBdr>
            <w:top w:val="none" w:sz="0" w:space="0" w:color="auto"/>
            <w:left w:val="none" w:sz="0" w:space="0" w:color="auto"/>
            <w:bottom w:val="none" w:sz="0" w:space="0" w:color="auto"/>
            <w:right w:val="none" w:sz="0" w:space="0" w:color="auto"/>
          </w:divBdr>
        </w:div>
        <w:div w:id="364644935">
          <w:marLeft w:val="0"/>
          <w:marRight w:val="0"/>
          <w:marTop w:val="0"/>
          <w:marBottom w:val="0"/>
          <w:divBdr>
            <w:top w:val="none" w:sz="0" w:space="0" w:color="auto"/>
            <w:left w:val="none" w:sz="0" w:space="0" w:color="auto"/>
            <w:bottom w:val="none" w:sz="0" w:space="0" w:color="auto"/>
            <w:right w:val="none" w:sz="0" w:space="0" w:color="auto"/>
          </w:divBdr>
        </w:div>
        <w:div w:id="366488121">
          <w:marLeft w:val="0"/>
          <w:marRight w:val="0"/>
          <w:marTop w:val="0"/>
          <w:marBottom w:val="0"/>
          <w:divBdr>
            <w:top w:val="none" w:sz="0" w:space="0" w:color="auto"/>
            <w:left w:val="none" w:sz="0" w:space="0" w:color="auto"/>
            <w:bottom w:val="none" w:sz="0" w:space="0" w:color="auto"/>
            <w:right w:val="none" w:sz="0" w:space="0" w:color="auto"/>
          </w:divBdr>
        </w:div>
        <w:div w:id="370150068">
          <w:marLeft w:val="0"/>
          <w:marRight w:val="0"/>
          <w:marTop w:val="0"/>
          <w:marBottom w:val="0"/>
          <w:divBdr>
            <w:top w:val="none" w:sz="0" w:space="0" w:color="auto"/>
            <w:left w:val="none" w:sz="0" w:space="0" w:color="auto"/>
            <w:bottom w:val="none" w:sz="0" w:space="0" w:color="auto"/>
            <w:right w:val="none" w:sz="0" w:space="0" w:color="auto"/>
          </w:divBdr>
        </w:div>
        <w:div w:id="375350133">
          <w:marLeft w:val="720"/>
          <w:marRight w:val="0"/>
          <w:marTop w:val="100"/>
          <w:marBottom w:val="100"/>
          <w:divBdr>
            <w:top w:val="none" w:sz="0" w:space="0" w:color="auto"/>
            <w:left w:val="none" w:sz="0" w:space="0" w:color="auto"/>
            <w:bottom w:val="none" w:sz="0" w:space="0" w:color="auto"/>
            <w:right w:val="none" w:sz="0" w:space="0" w:color="auto"/>
          </w:divBdr>
        </w:div>
        <w:div w:id="380130195">
          <w:marLeft w:val="0"/>
          <w:marRight w:val="0"/>
          <w:marTop w:val="0"/>
          <w:marBottom w:val="0"/>
          <w:divBdr>
            <w:top w:val="none" w:sz="0" w:space="0" w:color="auto"/>
            <w:left w:val="none" w:sz="0" w:space="0" w:color="auto"/>
            <w:bottom w:val="none" w:sz="0" w:space="0" w:color="auto"/>
            <w:right w:val="none" w:sz="0" w:space="0" w:color="auto"/>
          </w:divBdr>
        </w:div>
        <w:div w:id="396824226">
          <w:marLeft w:val="0"/>
          <w:marRight w:val="0"/>
          <w:marTop w:val="0"/>
          <w:marBottom w:val="0"/>
          <w:divBdr>
            <w:top w:val="none" w:sz="0" w:space="0" w:color="auto"/>
            <w:left w:val="none" w:sz="0" w:space="0" w:color="auto"/>
            <w:bottom w:val="none" w:sz="0" w:space="0" w:color="auto"/>
            <w:right w:val="none" w:sz="0" w:space="0" w:color="auto"/>
          </w:divBdr>
        </w:div>
        <w:div w:id="398477837">
          <w:marLeft w:val="0"/>
          <w:marRight w:val="0"/>
          <w:marTop w:val="0"/>
          <w:marBottom w:val="0"/>
          <w:divBdr>
            <w:top w:val="none" w:sz="0" w:space="0" w:color="auto"/>
            <w:left w:val="none" w:sz="0" w:space="0" w:color="auto"/>
            <w:bottom w:val="none" w:sz="0" w:space="0" w:color="auto"/>
            <w:right w:val="none" w:sz="0" w:space="0" w:color="auto"/>
          </w:divBdr>
        </w:div>
        <w:div w:id="399713538">
          <w:marLeft w:val="0"/>
          <w:marRight w:val="0"/>
          <w:marTop w:val="0"/>
          <w:marBottom w:val="0"/>
          <w:divBdr>
            <w:top w:val="none" w:sz="0" w:space="0" w:color="auto"/>
            <w:left w:val="none" w:sz="0" w:space="0" w:color="auto"/>
            <w:bottom w:val="none" w:sz="0" w:space="0" w:color="auto"/>
            <w:right w:val="none" w:sz="0" w:space="0" w:color="auto"/>
          </w:divBdr>
        </w:div>
        <w:div w:id="401370003">
          <w:marLeft w:val="0"/>
          <w:marRight w:val="0"/>
          <w:marTop w:val="0"/>
          <w:marBottom w:val="0"/>
          <w:divBdr>
            <w:top w:val="none" w:sz="0" w:space="0" w:color="auto"/>
            <w:left w:val="none" w:sz="0" w:space="0" w:color="auto"/>
            <w:bottom w:val="none" w:sz="0" w:space="0" w:color="auto"/>
            <w:right w:val="none" w:sz="0" w:space="0" w:color="auto"/>
          </w:divBdr>
        </w:div>
        <w:div w:id="415827313">
          <w:marLeft w:val="0"/>
          <w:marRight w:val="0"/>
          <w:marTop w:val="0"/>
          <w:marBottom w:val="0"/>
          <w:divBdr>
            <w:top w:val="none" w:sz="0" w:space="0" w:color="auto"/>
            <w:left w:val="none" w:sz="0" w:space="0" w:color="auto"/>
            <w:bottom w:val="none" w:sz="0" w:space="0" w:color="auto"/>
            <w:right w:val="none" w:sz="0" w:space="0" w:color="auto"/>
          </w:divBdr>
        </w:div>
        <w:div w:id="418258621">
          <w:marLeft w:val="0"/>
          <w:marRight w:val="0"/>
          <w:marTop w:val="0"/>
          <w:marBottom w:val="0"/>
          <w:divBdr>
            <w:top w:val="none" w:sz="0" w:space="0" w:color="auto"/>
            <w:left w:val="none" w:sz="0" w:space="0" w:color="auto"/>
            <w:bottom w:val="none" w:sz="0" w:space="0" w:color="auto"/>
            <w:right w:val="none" w:sz="0" w:space="0" w:color="auto"/>
          </w:divBdr>
        </w:div>
        <w:div w:id="425998265">
          <w:marLeft w:val="0"/>
          <w:marRight w:val="0"/>
          <w:marTop w:val="0"/>
          <w:marBottom w:val="0"/>
          <w:divBdr>
            <w:top w:val="none" w:sz="0" w:space="0" w:color="auto"/>
            <w:left w:val="none" w:sz="0" w:space="0" w:color="auto"/>
            <w:bottom w:val="none" w:sz="0" w:space="0" w:color="auto"/>
            <w:right w:val="none" w:sz="0" w:space="0" w:color="auto"/>
          </w:divBdr>
        </w:div>
        <w:div w:id="433016723">
          <w:marLeft w:val="0"/>
          <w:marRight w:val="0"/>
          <w:marTop w:val="0"/>
          <w:marBottom w:val="0"/>
          <w:divBdr>
            <w:top w:val="none" w:sz="0" w:space="0" w:color="auto"/>
            <w:left w:val="none" w:sz="0" w:space="0" w:color="auto"/>
            <w:bottom w:val="none" w:sz="0" w:space="0" w:color="auto"/>
            <w:right w:val="none" w:sz="0" w:space="0" w:color="auto"/>
          </w:divBdr>
        </w:div>
        <w:div w:id="438450973">
          <w:marLeft w:val="0"/>
          <w:marRight w:val="0"/>
          <w:marTop w:val="0"/>
          <w:marBottom w:val="0"/>
          <w:divBdr>
            <w:top w:val="none" w:sz="0" w:space="0" w:color="auto"/>
            <w:left w:val="none" w:sz="0" w:space="0" w:color="auto"/>
            <w:bottom w:val="none" w:sz="0" w:space="0" w:color="auto"/>
            <w:right w:val="none" w:sz="0" w:space="0" w:color="auto"/>
          </w:divBdr>
        </w:div>
        <w:div w:id="440494127">
          <w:marLeft w:val="0"/>
          <w:marRight w:val="0"/>
          <w:marTop w:val="0"/>
          <w:marBottom w:val="0"/>
          <w:divBdr>
            <w:top w:val="none" w:sz="0" w:space="0" w:color="auto"/>
            <w:left w:val="none" w:sz="0" w:space="0" w:color="auto"/>
            <w:bottom w:val="none" w:sz="0" w:space="0" w:color="auto"/>
            <w:right w:val="none" w:sz="0" w:space="0" w:color="auto"/>
          </w:divBdr>
        </w:div>
        <w:div w:id="448663445">
          <w:marLeft w:val="0"/>
          <w:marRight w:val="0"/>
          <w:marTop w:val="0"/>
          <w:marBottom w:val="0"/>
          <w:divBdr>
            <w:top w:val="none" w:sz="0" w:space="0" w:color="auto"/>
            <w:left w:val="none" w:sz="0" w:space="0" w:color="auto"/>
            <w:bottom w:val="none" w:sz="0" w:space="0" w:color="auto"/>
            <w:right w:val="none" w:sz="0" w:space="0" w:color="auto"/>
          </w:divBdr>
        </w:div>
        <w:div w:id="458886309">
          <w:marLeft w:val="0"/>
          <w:marRight w:val="0"/>
          <w:marTop w:val="0"/>
          <w:marBottom w:val="0"/>
          <w:divBdr>
            <w:top w:val="none" w:sz="0" w:space="0" w:color="auto"/>
            <w:left w:val="none" w:sz="0" w:space="0" w:color="auto"/>
            <w:bottom w:val="none" w:sz="0" w:space="0" w:color="auto"/>
            <w:right w:val="none" w:sz="0" w:space="0" w:color="auto"/>
          </w:divBdr>
        </w:div>
        <w:div w:id="463891255">
          <w:marLeft w:val="0"/>
          <w:marRight w:val="0"/>
          <w:marTop w:val="0"/>
          <w:marBottom w:val="0"/>
          <w:divBdr>
            <w:top w:val="none" w:sz="0" w:space="0" w:color="auto"/>
            <w:left w:val="none" w:sz="0" w:space="0" w:color="auto"/>
            <w:bottom w:val="none" w:sz="0" w:space="0" w:color="auto"/>
            <w:right w:val="none" w:sz="0" w:space="0" w:color="auto"/>
          </w:divBdr>
        </w:div>
        <w:div w:id="473446774">
          <w:marLeft w:val="0"/>
          <w:marRight w:val="0"/>
          <w:marTop w:val="100"/>
          <w:marBottom w:val="100"/>
          <w:divBdr>
            <w:top w:val="none" w:sz="0" w:space="0" w:color="auto"/>
            <w:left w:val="none" w:sz="0" w:space="0" w:color="auto"/>
            <w:bottom w:val="none" w:sz="0" w:space="0" w:color="auto"/>
            <w:right w:val="none" w:sz="0" w:space="0" w:color="auto"/>
          </w:divBdr>
        </w:div>
        <w:div w:id="474298011">
          <w:marLeft w:val="0"/>
          <w:marRight w:val="0"/>
          <w:marTop w:val="0"/>
          <w:marBottom w:val="0"/>
          <w:divBdr>
            <w:top w:val="none" w:sz="0" w:space="0" w:color="auto"/>
            <w:left w:val="none" w:sz="0" w:space="0" w:color="auto"/>
            <w:bottom w:val="none" w:sz="0" w:space="0" w:color="auto"/>
            <w:right w:val="none" w:sz="0" w:space="0" w:color="auto"/>
          </w:divBdr>
        </w:div>
        <w:div w:id="481888908">
          <w:marLeft w:val="0"/>
          <w:marRight w:val="0"/>
          <w:marTop w:val="0"/>
          <w:marBottom w:val="0"/>
          <w:divBdr>
            <w:top w:val="none" w:sz="0" w:space="0" w:color="auto"/>
            <w:left w:val="none" w:sz="0" w:space="0" w:color="auto"/>
            <w:bottom w:val="none" w:sz="0" w:space="0" w:color="auto"/>
            <w:right w:val="none" w:sz="0" w:space="0" w:color="auto"/>
          </w:divBdr>
        </w:div>
        <w:div w:id="481897008">
          <w:marLeft w:val="0"/>
          <w:marRight w:val="0"/>
          <w:marTop w:val="100"/>
          <w:marBottom w:val="100"/>
          <w:divBdr>
            <w:top w:val="none" w:sz="0" w:space="0" w:color="auto"/>
            <w:left w:val="none" w:sz="0" w:space="0" w:color="auto"/>
            <w:bottom w:val="none" w:sz="0" w:space="0" w:color="auto"/>
            <w:right w:val="none" w:sz="0" w:space="0" w:color="auto"/>
          </w:divBdr>
        </w:div>
        <w:div w:id="483618835">
          <w:marLeft w:val="720"/>
          <w:marRight w:val="0"/>
          <w:marTop w:val="100"/>
          <w:marBottom w:val="100"/>
          <w:divBdr>
            <w:top w:val="none" w:sz="0" w:space="0" w:color="auto"/>
            <w:left w:val="none" w:sz="0" w:space="0" w:color="auto"/>
            <w:bottom w:val="none" w:sz="0" w:space="0" w:color="auto"/>
            <w:right w:val="none" w:sz="0" w:space="0" w:color="auto"/>
          </w:divBdr>
        </w:div>
        <w:div w:id="486555239">
          <w:marLeft w:val="0"/>
          <w:marRight w:val="0"/>
          <w:marTop w:val="0"/>
          <w:marBottom w:val="0"/>
          <w:divBdr>
            <w:top w:val="none" w:sz="0" w:space="0" w:color="auto"/>
            <w:left w:val="none" w:sz="0" w:space="0" w:color="auto"/>
            <w:bottom w:val="none" w:sz="0" w:space="0" w:color="auto"/>
            <w:right w:val="none" w:sz="0" w:space="0" w:color="auto"/>
          </w:divBdr>
        </w:div>
        <w:div w:id="489180560">
          <w:marLeft w:val="0"/>
          <w:marRight w:val="0"/>
          <w:marTop w:val="0"/>
          <w:marBottom w:val="0"/>
          <w:divBdr>
            <w:top w:val="none" w:sz="0" w:space="0" w:color="auto"/>
            <w:left w:val="none" w:sz="0" w:space="0" w:color="auto"/>
            <w:bottom w:val="none" w:sz="0" w:space="0" w:color="auto"/>
            <w:right w:val="none" w:sz="0" w:space="0" w:color="auto"/>
          </w:divBdr>
        </w:div>
        <w:div w:id="491063997">
          <w:marLeft w:val="0"/>
          <w:marRight w:val="0"/>
          <w:marTop w:val="100"/>
          <w:marBottom w:val="100"/>
          <w:divBdr>
            <w:top w:val="none" w:sz="0" w:space="0" w:color="auto"/>
            <w:left w:val="none" w:sz="0" w:space="0" w:color="auto"/>
            <w:bottom w:val="none" w:sz="0" w:space="0" w:color="auto"/>
            <w:right w:val="none" w:sz="0" w:space="0" w:color="auto"/>
          </w:divBdr>
        </w:div>
        <w:div w:id="498155333">
          <w:marLeft w:val="0"/>
          <w:marRight w:val="0"/>
          <w:marTop w:val="0"/>
          <w:marBottom w:val="0"/>
          <w:divBdr>
            <w:top w:val="none" w:sz="0" w:space="0" w:color="auto"/>
            <w:left w:val="none" w:sz="0" w:space="0" w:color="auto"/>
            <w:bottom w:val="none" w:sz="0" w:space="0" w:color="auto"/>
            <w:right w:val="none" w:sz="0" w:space="0" w:color="auto"/>
          </w:divBdr>
        </w:div>
        <w:div w:id="502935344">
          <w:marLeft w:val="0"/>
          <w:marRight w:val="0"/>
          <w:marTop w:val="0"/>
          <w:marBottom w:val="0"/>
          <w:divBdr>
            <w:top w:val="none" w:sz="0" w:space="0" w:color="auto"/>
            <w:left w:val="none" w:sz="0" w:space="0" w:color="auto"/>
            <w:bottom w:val="none" w:sz="0" w:space="0" w:color="auto"/>
            <w:right w:val="none" w:sz="0" w:space="0" w:color="auto"/>
          </w:divBdr>
        </w:div>
        <w:div w:id="505244018">
          <w:marLeft w:val="0"/>
          <w:marRight w:val="0"/>
          <w:marTop w:val="100"/>
          <w:marBottom w:val="100"/>
          <w:divBdr>
            <w:top w:val="none" w:sz="0" w:space="0" w:color="auto"/>
            <w:left w:val="none" w:sz="0" w:space="0" w:color="auto"/>
            <w:bottom w:val="none" w:sz="0" w:space="0" w:color="auto"/>
            <w:right w:val="none" w:sz="0" w:space="0" w:color="auto"/>
          </w:divBdr>
        </w:div>
        <w:div w:id="510145704">
          <w:marLeft w:val="0"/>
          <w:marRight w:val="0"/>
          <w:marTop w:val="0"/>
          <w:marBottom w:val="0"/>
          <w:divBdr>
            <w:top w:val="none" w:sz="0" w:space="0" w:color="auto"/>
            <w:left w:val="none" w:sz="0" w:space="0" w:color="auto"/>
            <w:bottom w:val="none" w:sz="0" w:space="0" w:color="auto"/>
            <w:right w:val="none" w:sz="0" w:space="0" w:color="auto"/>
          </w:divBdr>
        </w:div>
        <w:div w:id="510992931">
          <w:marLeft w:val="0"/>
          <w:marRight w:val="0"/>
          <w:marTop w:val="0"/>
          <w:marBottom w:val="0"/>
          <w:divBdr>
            <w:top w:val="none" w:sz="0" w:space="0" w:color="auto"/>
            <w:left w:val="none" w:sz="0" w:space="0" w:color="auto"/>
            <w:bottom w:val="none" w:sz="0" w:space="0" w:color="auto"/>
            <w:right w:val="none" w:sz="0" w:space="0" w:color="auto"/>
          </w:divBdr>
        </w:div>
        <w:div w:id="517890185">
          <w:marLeft w:val="0"/>
          <w:marRight w:val="0"/>
          <w:marTop w:val="0"/>
          <w:marBottom w:val="0"/>
          <w:divBdr>
            <w:top w:val="none" w:sz="0" w:space="0" w:color="auto"/>
            <w:left w:val="none" w:sz="0" w:space="0" w:color="auto"/>
            <w:bottom w:val="none" w:sz="0" w:space="0" w:color="auto"/>
            <w:right w:val="none" w:sz="0" w:space="0" w:color="auto"/>
          </w:divBdr>
        </w:div>
        <w:div w:id="541134927">
          <w:marLeft w:val="0"/>
          <w:marRight w:val="0"/>
          <w:marTop w:val="0"/>
          <w:marBottom w:val="0"/>
          <w:divBdr>
            <w:top w:val="none" w:sz="0" w:space="0" w:color="auto"/>
            <w:left w:val="none" w:sz="0" w:space="0" w:color="auto"/>
            <w:bottom w:val="none" w:sz="0" w:space="0" w:color="auto"/>
            <w:right w:val="none" w:sz="0" w:space="0" w:color="auto"/>
          </w:divBdr>
        </w:div>
        <w:div w:id="550271419">
          <w:marLeft w:val="0"/>
          <w:marRight w:val="0"/>
          <w:marTop w:val="0"/>
          <w:marBottom w:val="0"/>
          <w:divBdr>
            <w:top w:val="none" w:sz="0" w:space="0" w:color="auto"/>
            <w:left w:val="none" w:sz="0" w:space="0" w:color="auto"/>
            <w:bottom w:val="none" w:sz="0" w:space="0" w:color="auto"/>
            <w:right w:val="none" w:sz="0" w:space="0" w:color="auto"/>
          </w:divBdr>
        </w:div>
        <w:div w:id="551960144">
          <w:marLeft w:val="0"/>
          <w:marRight w:val="0"/>
          <w:marTop w:val="0"/>
          <w:marBottom w:val="0"/>
          <w:divBdr>
            <w:top w:val="none" w:sz="0" w:space="0" w:color="auto"/>
            <w:left w:val="none" w:sz="0" w:space="0" w:color="auto"/>
            <w:bottom w:val="none" w:sz="0" w:space="0" w:color="auto"/>
            <w:right w:val="none" w:sz="0" w:space="0" w:color="auto"/>
          </w:divBdr>
        </w:div>
        <w:div w:id="559829473">
          <w:marLeft w:val="0"/>
          <w:marRight w:val="0"/>
          <w:marTop w:val="0"/>
          <w:marBottom w:val="0"/>
          <w:divBdr>
            <w:top w:val="none" w:sz="0" w:space="0" w:color="auto"/>
            <w:left w:val="none" w:sz="0" w:space="0" w:color="auto"/>
            <w:bottom w:val="none" w:sz="0" w:space="0" w:color="auto"/>
            <w:right w:val="none" w:sz="0" w:space="0" w:color="auto"/>
          </w:divBdr>
        </w:div>
        <w:div w:id="565454337">
          <w:marLeft w:val="0"/>
          <w:marRight w:val="0"/>
          <w:marTop w:val="0"/>
          <w:marBottom w:val="0"/>
          <w:divBdr>
            <w:top w:val="none" w:sz="0" w:space="0" w:color="auto"/>
            <w:left w:val="none" w:sz="0" w:space="0" w:color="auto"/>
            <w:bottom w:val="none" w:sz="0" w:space="0" w:color="auto"/>
            <w:right w:val="none" w:sz="0" w:space="0" w:color="auto"/>
          </w:divBdr>
        </w:div>
        <w:div w:id="568465302">
          <w:marLeft w:val="0"/>
          <w:marRight w:val="0"/>
          <w:marTop w:val="0"/>
          <w:marBottom w:val="0"/>
          <w:divBdr>
            <w:top w:val="none" w:sz="0" w:space="0" w:color="auto"/>
            <w:left w:val="none" w:sz="0" w:space="0" w:color="auto"/>
            <w:bottom w:val="none" w:sz="0" w:space="0" w:color="auto"/>
            <w:right w:val="none" w:sz="0" w:space="0" w:color="auto"/>
          </w:divBdr>
        </w:div>
        <w:div w:id="571082814">
          <w:marLeft w:val="0"/>
          <w:marRight w:val="0"/>
          <w:marTop w:val="0"/>
          <w:marBottom w:val="0"/>
          <w:divBdr>
            <w:top w:val="none" w:sz="0" w:space="0" w:color="auto"/>
            <w:left w:val="none" w:sz="0" w:space="0" w:color="auto"/>
            <w:bottom w:val="none" w:sz="0" w:space="0" w:color="auto"/>
            <w:right w:val="none" w:sz="0" w:space="0" w:color="auto"/>
          </w:divBdr>
        </w:div>
        <w:div w:id="571426803">
          <w:marLeft w:val="0"/>
          <w:marRight w:val="0"/>
          <w:marTop w:val="0"/>
          <w:marBottom w:val="0"/>
          <w:divBdr>
            <w:top w:val="none" w:sz="0" w:space="0" w:color="auto"/>
            <w:left w:val="none" w:sz="0" w:space="0" w:color="auto"/>
            <w:bottom w:val="none" w:sz="0" w:space="0" w:color="auto"/>
            <w:right w:val="none" w:sz="0" w:space="0" w:color="auto"/>
          </w:divBdr>
        </w:div>
        <w:div w:id="575819852">
          <w:marLeft w:val="0"/>
          <w:marRight w:val="0"/>
          <w:marTop w:val="0"/>
          <w:marBottom w:val="0"/>
          <w:divBdr>
            <w:top w:val="none" w:sz="0" w:space="0" w:color="auto"/>
            <w:left w:val="none" w:sz="0" w:space="0" w:color="auto"/>
            <w:bottom w:val="none" w:sz="0" w:space="0" w:color="auto"/>
            <w:right w:val="none" w:sz="0" w:space="0" w:color="auto"/>
          </w:divBdr>
        </w:div>
        <w:div w:id="583418839">
          <w:marLeft w:val="0"/>
          <w:marRight w:val="0"/>
          <w:marTop w:val="0"/>
          <w:marBottom w:val="0"/>
          <w:divBdr>
            <w:top w:val="none" w:sz="0" w:space="0" w:color="auto"/>
            <w:left w:val="none" w:sz="0" w:space="0" w:color="auto"/>
            <w:bottom w:val="none" w:sz="0" w:space="0" w:color="auto"/>
            <w:right w:val="none" w:sz="0" w:space="0" w:color="auto"/>
          </w:divBdr>
        </w:div>
        <w:div w:id="586116658">
          <w:marLeft w:val="0"/>
          <w:marRight w:val="0"/>
          <w:marTop w:val="0"/>
          <w:marBottom w:val="0"/>
          <w:divBdr>
            <w:top w:val="none" w:sz="0" w:space="0" w:color="auto"/>
            <w:left w:val="none" w:sz="0" w:space="0" w:color="auto"/>
            <w:bottom w:val="none" w:sz="0" w:space="0" w:color="auto"/>
            <w:right w:val="none" w:sz="0" w:space="0" w:color="auto"/>
          </w:divBdr>
        </w:div>
        <w:div w:id="588926610">
          <w:marLeft w:val="0"/>
          <w:marRight w:val="0"/>
          <w:marTop w:val="0"/>
          <w:marBottom w:val="0"/>
          <w:divBdr>
            <w:top w:val="none" w:sz="0" w:space="0" w:color="auto"/>
            <w:left w:val="none" w:sz="0" w:space="0" w:color="auto"/>
            <w:bottom w:val="none" w:sz="0" w:space="0" w:color="auto"/>
            <w:right w:val="none" w:sz="0" w:space="0" w:color="auto"/>
          </w:divBdr>
        </w:div>
        <w:div w:id="601298327">
          <w:marLeft w:val="0"/>
          <w:marRight w:val="0"/>
          <w:marTop w:val="0"/>
          <w:marBottom w:val="0"/>
          <w:divBdr>
            <w:top w:val="none" w:sz="0" w:space="0" w:color="auto"/>
            <w:left w:val="none" w:sz="0" w:space="0" w:color="auto"/>
            <w:bottom w:val="none" w:sz="0" w:space="0" w:color="auto"/>
            <w:right w:val="none" w:sz="0" w:space="0" w:color="auto"/>
          </w:divBdr>
        </w:div>
        <w:div w:id="611473902">
          <w:marLeft w:val="0"/>
          <w:marRight w:val="0"/>
          <w:marTop w:val="0"/>
          <w:marBottom w:val="0"/>
          <w:divBdr>
            <w:top w:val="none" w:sz="0" w:space="0" w:color="auto"/>
            <w:left w:val="none" w:sz="0" w:space="0" w:color="auto"/>
            <w:bottom w:val="none" w:sz="0" w:space="0" w:color="auto"/>
            <w:right w:val="none" w:sz="0" w:space="0" w:color="auto"/>
          </w:divBdr>
        </w:div>
        <w:div w:id="614798952">
          <w:marLeft w:val="0"/>
          <w:marRight w:val="0"/>
          <w:marTop w:val="0"/>
          <w:marBottom w:val="0"/>
          <w:divBdr>
            <w:top w:val="none" w:sz="0" w:space="0" w:color="auto"/>
            <w:left w:val="none" w:sz="0" w:space="0" w:color="auto"/>
            <w:bottom w:val="none" w:sz="0" w:space="0" w:color="auto"/>
            <w:right w:val="none" w:sz="0" w:space="0" w:color="auto"/>
          </w:divBdr>
        </w:div>
        <w:div w:id="619537502">
          <w:marLeft w:val="0"/>
          <w:marRight w:val="0"/>
          <w:marTop w:val="0"/>
          <w:marBottom w:val="0"/>
          <w:divBdr>
            <w:top w:val="none" w:sz="0" w:space="0" w:color="auto"/>
            <w:left w:val="none" w:sz="0" w:space="0" w:color="auto"/>
            <w:bottom w:val="none" w:sz="0" w:space="0" w:color="auto"/>
            <w:right w:val="none" w:sz="0" w:space="0" w:color="auto"/>
          </w:divBdr>
        </w:div>
        <w:div w:id="628825870">
          <w:marLeft w:val="0"/>
          <w:marRight w:val="0"/>
          <w:marTop w:val="0"/>
          <w:marBottom w:val="0"/>
          <w:divBdr>
            <w:top w:val="none" w:sz="0" w:space="0" w:color="auto"/>
            <w:left w:val="none" w:sz="0" w:space="0" w:color="auto"/>
            <w:bottom w:val="none" w:sz="0" w:space="0" w:color="auto"/>
            <w:right w:val="none" w:sz="0" w:space="0" w:color="auto"/>
          </w:divBdr>
        </w:div>
        <w:div w:id="634995100">
          <w:marLeft w:val="0"/>
          <w:marRight w:val="0"/>
          <w:marTop w:val="0"/>
          <w:marBottom w:val="0"/>
          <w:divBdr>
            <w:top w:val="none" w:sz="0" w:space="0" w:color="auto"/>
            <w:left w:val="none" w:sz="0" w:space="0" w:color="auto"/>
            <w:bottom w:val="none" w:sz="0" w:space="0" w:color="auto"/>
            <w:right w:val="none" w:sz="0" w:space="0" w:color="auto"/>
          </w:divBdr>
        </w:div>
        <w:div w:id="637807672">
          <w:marLeft w:val="720"/>
          <w:marRight w:val="0"/>
          <w:marTop w:val="100"/>
          <w:marBottom w:val="100"/>
          <w:divBdr>
            <w:top w:val="none" w:sz="0" w:space="0" w:color="auto"/>
            <w:left w:val="none" w:sz="0" w:space="0" w:color="auto"/>
            <w:bottom w:val="none" w:sz="0" w:space="0" w:color="auto"/>
            <w:right w:val="none" w:sz="0" w:space="0" w:color="auto"/>
          </w:divBdr>
        </w:div>
        <w:div w:id="650597258">
          <w:marLeft w:val="0"/>
          <w:marRight w:val="0"/>
          <w:marTop w:val="0"/>
          <w:marBottom w:val="0"/>
          <w:divBdr>
            <w:top w:val="none" w:sz="0" w:space="0" w:color="auto"/>
            <w:left w:val="none" w:sz="0" w:space="0" w:color="auto"/>
            <w:bottom w:val="none" w:sz="0" w:space="0" w:color="auto"/>
            <w:right w:val="none" w:sz="0" w:space="0" w:color="auto"/>
          </w:divBdr>
        </w:div>
        <w:div w:id="674915925">
          <w:marLeft w:val="0"/>
          <w:marRight w:val="0"/>
          <w:marTop w:val="0"/>
          <w:marBottom w:val="0"/>
          <w:divBdr>
            <w:top w:val="none" w:sz="0" w:space="0" w:color="auto"/>
            <w:left w:val="none" w:sz="0" w:space="0" w:color="auto"/>
            <w:bottom w:val="none" w:sz="0" w:space="0" w:color="auto"/>
            <w:right w:val="none" w:sz="0" w:space="0" w:color="auto"/>
          </w:divBdr>
        </w:div>
        <w:div w:id="703947483">
          <w:marLeft w:val="720"/>
          <w:marRight w:val="0"/>
          <w:marTop w:val="100"/>
          <w:marBottom w:val="100"/>
          <w:divBdr>
            <w:top w:val="none" w:sz="0" w:space="0" w:color="auto"/>
            <w:left w:val="none" w:sz="0" w:space="0" w:color="auto"/>
            <w:bottom w:val="none" w:sz="0" w:space="0" w:color="auto"/>
            <w:right w:val="none" w:sz="0" w:space="0" w:color="auto"/>
          </w:divBdr>
        </w:div>
        <w:div w:id="705913983">
          <w:marLeft w:val="0"/>
          <w:marRight w:val="0"/>
          <w:marTop w:val="0"/>
          <w:marBottom w:val="0"/>
          <w:divBdr>
            <w:top w:val="none" w:sz="0" w:space="0" w:color="auto"/>
            <w:left w:val="none" w:sz="0" w:space="0" w:color="auto"/>
            <w:bottom w:val="none" w:sz="0" w:space="0" w:color="auto"/>
            <w:right w:val="none" w:sz="0" w:space="0" w:color="auto"/>
          </w:divBdr>
        </w:div>
        <w:div w:id="720835025">
          <w:marLeft w:val="0"/>
          <w:marRight w:val="0"/>
          <w:marTop w:val="0"/>
          <w:marBottom w:val="0"/>
          <w:divBdr>
            <w:top w:val="none" w:sz="0" w:space="0" w:color="auto"/>
            <w:left w:val="none" w:sz="0" w:space="0" w:color="auto"/>
            <w:bottom w:val="none" w:sz="0" w:space="0" w:color="auto"/>
            <w:right w:val="none" w:sz="0" w:space="0" w:color="auto"/>
          </w:divBdr>
        </w:div>
        <w:div w:id="724379029">
          <w:marLeft w:val="0"/>
          <w:marRight w:val="0"/>
          <w:marTop w:val="0"/>
          <w:marBottom w:val="0"/>
          <w:divBdr>
            <w:top w:val="none" w:sz="0" w:space="0" w:color="auto"/>
            <w:left w:val="none" w:sz="0" w:space="0" w:color="auto"/>
            <w:bottom w:val="none" w:sz="0" w:space="0" w:color="auto"/>
            <w:right w:val="none" w:sz="0" w:space="0" w:color="auto"/>
          </w:divBdr>
        </w:div>
        <w:div w:id="756246577">
          <w:marLeft w:val="0"/>
          <w:marRight w:val="0"/>
          <w:marTop w:val="0"/>
          <w:marBottom w:val="0"/>
          <w:divBdr>
            <w:top w:val="none" w:sz="0" w:space="0" w:color="auto"/>
            <w:left w:val="none" w:sz="0" w:space="0" w:color="auto"/>
            <w:bottom w:val="none" w:sz="0" w:space="0" w:color="auto"/>
            <w:right w:val="none" w:sz="0" w:space="0" w:color="auto"/>
          </w:divBdr>
        </w:div>
        <w:div w:id="763769775">
          <w:marLeft w:val="0"/>
          <w:marRight w:val="0"/>
          <w:marTop w:val="100"/>
          <w:marBottom w:val="100"/>
          <w:divBdr>
            <w:top w:val="none" w:sz="0" w:space="0" w:color="auto"/>
            <w:left w:val="none" w:sz="0" w:space="0" w:color="auto"/>
            <w:bottom w:val="none" w:sz="0" w:space="0" w:color="auto"/>
            <w:right w:val="none" w:sz="0" w:space="0" w:color="auto"/>
          </w:divBdr>
        </w:div>
        <w:div w:id="786434950">
          <w:marLeft w:val="0"/>
          <w:marRight w:val="0"/>
          <w:marTop w:val="100"/>
          <w:marBottom w:val="100"/>
          <w:divBdr>
            <w:top w:val="none" w:sz="0" w:space="0" w:color="auto"/>
            <w:left w:val="none" w:sz="0" w:space="0" w:color="auto"/>
            <w:bottom w:val="none" w:sz="0" w:space="0" w:color="auto"/>
            <w:right w:val="none" w:sz="0" w:space="0" w:color="auto"/>
          </w:divBdr>
        </w:div>
        <w:div w:id="788820520">
          <w:marLeft w:val="0"/>
          <w:marRight w:val="0"/>
          <w:marTop w:val="0"/>
          <w:marBottom w:val="0"/>
          <w:divBdr>
            <w:top w:val="none" w:sz="0" w:space="0" w:color="auto"/>
            <w:left w:val="none" w:sz="0" w:space="0" w:color="auto"/>
            <w:bottom w:val="none" w:sz="0" w:space="0" w:color="auto"/>
            <w:right w:val="none" w:sz="0" w:space="0" w:color="auto"/>
          </w:divBdr>
        </w:div>
        <w:div w:id="796680228">
          <w:marLeft w:val="0"/>
          <w:marRight w:val="0"/>
          <w:marTop w:val="100"/>
          <w:marBottom w:val="100"/>
          <w:divBdr>
            <w:top w:val="none" w:sz="0" w:space="0" w:color="auto"/>
            <w:left w:val="none" w:sz="0" w:space="0" w:color="auto"/>
            <w:bottom w:val="none" w:sz="0" w:space="0" w:color="auto"/>
            <w:right w:val="none" w:sz="0" w:space="0" w:color="auto"/>
          </w:divBdr>
        </w:div>
        <w:div w:id="797721518">
          <w:marLeft w:val="0"/>
          <w:marRight w:val="0"/>
          <w:marTop w:val="0"/>
          <w:marBottom w:val="0"/>
          <w:divBdr>
            <w:top w:val="none" w:sz="0" w:space="0" w:color="auto"/>
            <w:left w:val="none" w:sz="0" w:space="0" w:color="auto"/>
            <w:bottom w:val="none" w:sz="0" w:space="0" w:color="auto"/>
            <w:right w:val="none" w:sz="0" w:space="0" w:color="auto"/>
          </w:divBdr>
        </w:div>
        <w:div w:id="800266644">
          <w:marLeft w:val="0"/>
          <w:marRight w:val="0"/>
          <w:marTop w:val="0"/>
          <w:marBottom w:val="0"/>
          <w:divBdr>
            <w:top w:val="none" w:sz="0" w:space="0" w:color="auto"/>
            <w:left w:val="none" w:sz="0" w:space="0" w:color="auto"/>
            <w:bottom w:val="none" w:sz="0" w:space="0" w:color="auto"/>
            <w:right w:val="none" w:sz="0" w:space="0" w:color="auto"/>
          </w:divBdr>
        </w:div>
        <w:div w:id="808323944">
          <w:marLeft w:val="0"/>
          <w:marRight w:val="0"/>
          <w:marTop w:val="0"/>
          <w:marBottom w:val="0"/>
          <w:divBdr>
            <w:top w:val="none" w:sz="0" w:space="0" w:color="auto"/>
            <w:left w:val="none" w:sz="0" w:space="0" w:color="auto"/>
            <w:bottom w:val="none" w:sz="0" w:space="0" w:color="auto"/>
            <w:right w:val="none" w:sz="0" w:space="0" w:color="auto"/>
          </w:divBdr>
        </w:div>
        <w:div w:id="840046325">
          <w:marLeft w:val="0"/>
          <w:marRight w:val="0"/>
          <w:marTop w:val="0"/>
          <w:marBottom w:val="0"/>
          <w:divBdr>
            <w:top w:val="none" w:sz="0" w:space="0" w:color="auto"/>
            <w:left w:val="none" w:sz="0" w:space="0" w:color="auto"/>
            <w:bottom w:val="none" w:sz="0" w:space="0" w:color="auto"/>
            <w:right w:val="none" w:sz="0" w:space="0" w:color="auto"/>
          </w:divBdr>
        </w:div>
        <w:div w:id="841623719">
          <w:marLeft w:val="0"/>
          <w:marRight w:val="0"/>
          <w:marTop w:val="0"/>
          <w:marBottom w:val="0"/>
          <w:divBdr>
            <w:top w:val="none" w:sz="0" w:space="0" w:color="auto"/>
            <w:left w:val="none" w:sz="0" w:space="0" w:color="auto"/>
            <w:bottom w:val="none" w:sz="0" w:space="0" w:color="auto"/>
            <w:right w:val="none" w:sz="0" w:space="0" w:color="auto"/>
          </w:divBdr>
        </w:div>
        <w:div w:id="850486396">
          <w:marLeft w:val="0"/>
          <w:marRight w:val="0"/>
          <w:marTop w:val="0"/>
          <w:marBottom w:val="0"/>
          <w:divBdr>
            <w:top w:val="none" w:sz="0" w:space="0" w:color="auto"/>
            <w:left w:val="none" w:sz="0" w:space="0" w:color="auto"/>
            <w:bottom w:val="none" w:sz="0" w:space="0" w:color="auto"/>
            <w:right w:val="none" w:sz="0" w:space="0" w:color="auto"/>
          </w:divBdr>
        </w:div>
        <w:div w:id="853151784">
          <w:marLeft w:val="0"/>
          <w:marRight w:val="0"/>
          <w:marTop w:val="0"/>
          <w:marBottom w:val="0"/>
          <w:divBdr>
            <w:top w:val="none" w:sz="0" w:space="0" w:color="auto"/>
            <w:left w:val="none" w:sz="0" w:space="0" w:color="auto"/>
            <w:bottom w:val="none" w:sz="0" w:space="0" w:color="auto"/>
            <w:right w:val="none" w:sz="0" w:space="0" w:color="auto"/>
          </w:divBdr>
        </w:div>
        <w:div w:id="857818894">
          <w:marLeft w:val="0"/>
          <w:marRight w:val="0"/>
          <w:marTop w:val="0"/>
          <w:marBottom w:val="0"/>
          <w:divBdr>
            <w:top w:val="none" w:sz="0" w:space="0" w:color="auto"/>
            <w:left w:val="none" w:sz="0" w:space="0" w:color="auto"/>
            <w:bottom w:val="none" w:sz="0" w:space="0" w:color="auto"/>
            <w:right w:val="none" w:sz="0" w:space="0" w:color="auto"/>
          </w:divBdr>
        </w:div>
        <w:div w:id="868419510">
          <w:marLeft w:val="0"/>
          <w:marRight w:val="0"/>
          <w:marTop w:val="0"/>
          <w:marBottom w:val="0"/>
          <w:divBdr>
            <w:top w:val="none" w:sz="0" w:space="0" w:color="auto"/>
            <w:left w:val="none" w:sz="0" w:space="0" w:color="auto"/>
            <w:bottom w:val="none" w:sz="0" w:space="0" w:color="auto"/>
            <w:right w:val="none" w:sz="0" w:space="0" w:color="auto"/>
          </w:divBdr>
        </w:div>
        <w:div w:id="885332060">
          <w:marLeft w:val="0"/>
          <w:marRight w:val="0"/>
          <w:marTop w:val="0"/>
          <w:marBottom w:val="0"/>
          <w:divBdr>
            <w:top w:val="none" w:sz="0" w:space="0" w:color="auto"/>
            <w:left w:val="none" w:sz="0" w:space="0" w:color="auto"/>
            <w:bottom w:val="none" w:sz="0" w:space="0" w:color="auto"/>
            <w:right w:val="none" w:sz="0" w:space="0" w:color="auto"/>
          </w:divBdr>
        </w:div>
        <w:div w:id="904072401">
          <w:marLeft w:val="0"/>
          <w:marRight w:val="0"/>
          <w:marTop w:val="0"/>
          <w:marBottom w:val="0"/>
          <w:divBdr>
            <w:top w:val="none" w:sz="0" w:space="0" w:color="auto"/>
            <w:left w:val="none" w:sz="0" w:space="0" w:color="auto"/>
            <w:bottom w:val="none" w:sz="0" w:space="0" w:color="auto"/>
            <w:right w:val="none" w:sz="0" w:space="0" w:color="auto"/>
          </w:divBdr>
        </w:div>
        <w:div w:id="915013969">
          <w:marLeft w:val="0"/>
          <w:marRight w:val="0"/>
          <w:marTop w:val="0"/>
          <w:marBottom w:val="0"/>
          <w:divBdr>
            <w:top w:val="none" w:sz="0" w:space="0" w:color="auto"/>
            <w:left w:val="none" w:sz="0" w:space="0" w:color="auto"/>
            <w:bottom w:val="none" w:sz="0" w:space="0" w:color="auto"/>
            <w:right w:val="none" w:sz="0" w:space="0" w:color="auto"/>
          </w:divBdr>
        </w:div>
        <w:div w:id="916404148">
          <w:marLeft w:val="0"/>
          <w:marRight w:val="0"/>
          <w:marTop w:val="0"/>
          <w:marBottom w:val="0"/>
          <w:divBdr>
            <w:top w:val="none" w:sz="0" w:space="0" w:color="auto"/>
            <w:left w:val="none" w:sz="0" w:space="0" w:color="auto"/>
            <w:bottom w:val="none" w:sz="0" w:space="0" w:color="auto"/>
            <w:right w:val="none" w:sz="0" w:space="0" w:color="auto"/>
          </w:divBdr>
        </w:div>
        <w:div w:id="917058947">
          <w:marLeft w:val="0"/>
          <w:marRight w:val="0"/>
          <w:marTop w:val="100"/>
          <w:marBottom w:val="100"/>
          <w:divBdr>
            <w:top w:val="none" w:sz="0" w:space="0" w:color="auto"/>
            <w:left w:val="none" w:sz="0" w:space="0" w:color="auto"/>
            <w:bottom w:val="none" w:sz="0" w:space="0" w:color="auto"/>
            <w:right w:val="none" w:sz="0" w:space="0" w:color="auto"/>
          </w:divBdr>
        </w:div>
        <w:div w:id="924729714">
          <w:marLeft w:val="0"/>
          <w:marRight w:val="0"/>
          <w:marTop w:val="0"/>
          <w:marBottom w:val="0"/>
          <w:divBdr>
            <w:top w:val="none" w:sz="0" w:space="0" w:color="auto"/>
            <w:left w:val="none" w:sz="0" w:space="0" w:color="auto"/>
            <w:bottom w:val="none" w:sz="0" w:space="0" w:color="auto"/>
            <w:right w:val="none" w:sz="0" w:space="0" w:color="auto"/>
          </w:divBdr>
        </w:div>
        <w:div w:id="927730627">
          <w:marLeft w:val="0"/>
          <w:marRight w:val="0"/>
          <w:marTop w:val="0"/>
          <w:marBottom w:val="0"/>
          <w:divBdr>
            <w:top w:val="none" w:sz="0" w:space="0" w:color="auto"/>
            <w:left w:val="none" w:sz="0" w:space="0" w:color="auto"/>
            <w:bottom w:val="none" w:sz="0" w:space="0" w:color="auto"/>
            <w:right w:val="none" w:sz="0" w:space="0" w:color="auto"/>
          </w:divBdr>
        </w:div>
        <w:div w:id="929122976">
          <w:marLeft w:val="0"/>
          <w:marRight w:val="0"/>
          <w:marTop w:val="0"/>
          <w:marBottom w:val="0"/>
          <w:divBdr>
            <w:top w:val="none" w:sz="0" w:space="0" w:color="auto"/>
            <w:left w:val="none" w:sz="0" w:space="0" w:color="auto"/>
            <w:bottom w:val="none" w:sz="0" w:space="0" w:color="auto"/>
            <w:right w:val="none" w:sz="0" w:space="0" w:color="auto"/>
          </w:divBdr>
        </w:div>
        <w:div w:id="937980430">
          <w:marLeft w:val="0"/>
          <w:marRight w:val="0"/>
          <w:marTop w:val="0"/>
          <w:marBottom w:val="0"/>
          <w:divBdr>
            <w:top w:val="none" w:sz="0" w:space="0" w:color="auto"/>
            <w:left w:val="none" w:sz="0" w:space="0" w:color="auto"/>
            <w:bottom w:val="none" w:sz="0" w:space="0" w:color="auto"/>
            <w:right w:val="none" w:sz="0" w:space="0" w:color="auto"/>
          </w:divBdr>
        </w:div>
        <w:div w:id="943271893">
          <w:marLeft w:val="0"/>
          <w:marRight w:val="0"/>
          <w:marTop w:val="0"/>
          <w:marBottom w:val="0"/>
          <w:divBdr>
            <w:top w:val="none" w:sz="0" w:space="0" w:color="auto"/>
            <w:left w:val="none" w:sz="0" w:space="0" w:color="auto"/>
            <w:bottom w:val="none" w:sz="0" w:space="0" w:color="auto"/>
            <w:right w:val="none" w:sz="0" w:space="0" w:color="auto"/>
          </w:divBdr>
        </w:div>
        <w:div w:id="971210333">
          <w:marLeft w:val="0"/>
          <w:marRight w:val="0"/>
          <w:marTop w:val="0"/>
          <w:marBottom w:val="0"/>
          <w:divBdr>
            <w:top w:val="none" w:sz="0" w:space="0" w:color="auto"/>
            <w:left w:val="none" w:sz="0" w:space="0" w:color="auto"/>
            <w:bottom w:val="none" w:sz="0" w:space="0" w:color="auto"/>
            <w:right w:val="none" w:sz="0" w:space="0" w:color="auto"/>
          </w:divBdr>
        </w:div>
        <w:div w:id="978923236">
          <w:marLeft w:val="0"/>
          <w:marRight w:val="0"/>
          <w:marTop w:val="100"/>
          <w:marBottom w:val="100"/>
          <w:divBdr>
            <w:top w:val="none" w:sz="0" w:space="0" w:color="auto"/>
            <w:left w:val="none" w:sz="0" w:space="0" w:color="auto"/>
            <w:bottom w:val="none" w:sz="0" w:space="0" w:color="auto"/>
            <w:right w:val="none" w:sz="0" w:space="0" w:color="auto"/>
          </w:divBdr>
        </w:div>
        <w:div w:id="984776203">
          <w:marLeft w:val="0"/>
          <w:marRight w:val="0"/>
          <w:marTop w:val="100"/>
          <w:marBottom w:val="100"/>
          <w:divBdr>
            <w:top w:val="none" w:sz="0" w:space="0" w:color="auto"/>
            <w:left w:val="none" w:sz="0" w:space="0" w:color="auto"/>
            <w:bottom w:val="none" w:sz="0" w:space="0" w:color="auto"/>
            <w:right w:val="none" w:sz="0" w:space="0" w:color="auto"/>
          </w:divBdr>
        </w:div>
        <w:div w:id="988630795">
          <w:marLeft w:val="0"/>
          <w:marRight w:val="0"/>
          <w:marTop w:val="0"/>
          <w:marBottom w:val="0"/>
          <w:divBdr>
            <w:top w:val="none" w:sz="0" w:space="0" w:color="auto"/>
            <w:left w:val="none" w:sz="0" w:space="0" w:color="auto"/>
            <w:bottom w:val="none" w:sz="0" w:space="0" w:color="auto"/>
            <w:right w:val="none" w:sz="0" w:space="0" w:color="auto"/>
          </w:divBdr>
        </w:div>
        <w:div w:id="993337592">
          <w:marLeft w:val="0"/>
          <w:marRight w:val="0"/>
          <w:marTop w:val="0"/>
          <w:marBottom w:val="0"/>
          <w:divBdr>
            <w:top w:val="none" w:sz="0" w:space="0" w:color="auto"/>
            <w:left w:val="none" w:sz="0" w:space="0" w:color="auto"/>
            <w:bottom w:val="none" w:sz="0" w:space="0" w:color="auto"/>
            <w:right w:val="none" w:sz="0" w:space="0" w:color="auto"/>
          </w:divBdr>
        </w:div>
        <w:div w:id="999500957">
          <w:marLeft w:val="0"/>
          <w:marRight w:val="0"/>
          <w:marTop w:val="0"/>
          <w:marBottom w:val="0"/>
          <w:divBdr>
            <w:top w:val="none" w:sz="0" w:space="0" w:color="auto"/>
            <w:left w:val="none" w:sz="0" w:space="0" w:color="auto"/>
            <w:bottom w:val="none" w:sz="0" w:space="0" w:color="auto"/>
            <w:right w:val="none" w:sz="0" w:space="0" w:color="auto"/>
          </w:divBdr>
        </w:div>
        <w:div w:id="1014460177">
          <w:marLeft w:val="0"/>
          <w:marRight w:val="0"/>
          <w:marTop w:val="0"/>
          <w:marBottom w:val="0"/>
          <w:divBdr>
            <w:top w:val="none" w:sz="0" w:space="0" w:color="auto"/>
            <w:left w:val="none" w:sz="0" w:space="0" w:color="auto"/>
            <w:bottom w:val="none" w:sz="0" w:space="0" w:color="auto"/>
            <w:right w:val="none" w:sz="0" w:space="0" w:color="auto"/>
          </w:divBdr>
        </w:div>
        <w:div w:id="1014571311">
          <w:marLeft w:val="0"/>
          <w:marRight w:val="0"/>
          <w:marTop w:val="0"/>
          <w:marBottom w:val="0"/>
          <w:divBdr>
            <w:top w:val="none" w:sz="0" w:space="0" w:color="auto"/>
            <w:left w:val="none" w:sz="0" w:space="0" w:color="auto"/>
            <w:bottom w:val="none" w:sz="0" w:space="0" w:color="auto"/>
            <w:right w:val="none" w:sz="0" w:space="0" w:color="auto"/>
          </w:divBdr>
        </w:div>
        <w:div w:id="1016157610">
          <w:marLeft w:val="0"/>
          <w:marRight w:val="0"/>
          <w:marTop w:val="0"/>
          <w:marBottom w:val="0"/>
          <w:divBdr>
            <w:top w:val="none" w:sz="0" w:space="0" w:color="auto"/>
            <w:left w:val="none" w:sz="0" w:space="0" w:color="auto"/>
            <w:bottom w:val="none" w:sz="0" w:space="0" w:color="auto"/>
            <w:right w:val="none" w:sz="0" w:space="0" w:color="auto"/>
          </w:divBdr>
        </w:div>
        <w:div w:id="1025864725">
          <w:marLeft w:val="0"/>
          <w:marRight w:val="0"/>
          <w:marTop w:val="0"/>
          <w:marBottom w:val="0"/>
          <w:divBdr>
            <w:top w:val="none" w:sz="0" w:space="0" w:color="auto"/>
            <w:left w:val="none" w:sz="0" w:space="0" w:color="auto"/>
            <w:bottom w:val="none" w:sz="0" w:space="0" w:color="auto"/>
            <w:right w:val="none" w:sz="0" w:space="0" w:color="auto"/>
          </w:divBdr>
        </w:div>
        <w:div w:id="1033767868">
          <w:marLeft w:val="0"/>
          <w:marRight w:val="0"/>
          <w:marTop w:val="100"/>
          <w:marBottom w:val="100"/>
          <w:divBdr>
            <w:top w:val="none" w:sz="0" w:space="0" w:color="auto"/>
            <w:left w:val="none" w:sz="0" w:space="0" w:color="auto"/>
            <w:bottom w:val="none" w:sz="0" w:space="0" w:color="auto"/>
            <w:right w:val="none" w:sz="0" w:space="0" w:color="auto"/>
          </w:divBdr>
        </w:div>
        <w:div w:id="1044447488">
          <w:marLeft w:val="0"/>
          <w:marRight w:val="0"/>
          <w:marTop w:val="0"/>
          <w:marBottom w:val="0"/>
          <w:divBdr>
            <w:top w:val="none" w:sz="0" w:space="0" w:color="auto"/>
            <w:left w:val="none" w:sz="0" w:space="0" w:color="auto"/>
            <w:bottom w:val="none" w:sz="0" w:space="0" w:color="auto"/>
            <w:right w:val="none" w:sz="0" w:space="0" w:color="auto"/>
          </w:divBdr>
        </w:div>
        <w:div w:id="1047681567">
          <w:marLeft w:val="0"/>
          <w:marRight w:val="0"/>
          <w:marTop w:val="0"/>
          <w:marBottom w:val="0"/>
          <w:divBdr>
            <w:top w:val="none" w:sz="0" w:space="0" w:color="auto"/>
            <w:left w:val="none" w:sz="0" w:space="0" w:color="auto"/>
            <w:bottom w:val="none" w:sz="0" w:space="0" w:color="auto"/>
            <w:right w:val="none" w:sz="0" w:space="0" w:color="auto"/>
          </w:divBdr>
        </w:div>
        <w:div w:id="1054691986">
          <w:marLeft w:val="0"/>
          <w:marRight w:val="0"/>
          <w:marTop w:val="0"/>
          <w:marBottom w:val="0"/>
          <w:divBdr>
            <w:top w:val="none" w:sz="0" w:space="0" w:color="auto"/>
            <w:left w:val="none" w:sz="0" w:space="0" w:color="auto"/>
            <w:bottom w:val="none" w:sz="0" w:space="0" w:color="auto"/>
            <w:right w:val="none" w:sz="0" w:space="0" w:color="auto"/>
          </w:divBdr>
        </w:div>
        <w:div w:id="1062678541">
          <w:marLeft w:val="0"/>
          <w:marRight w:val="0"/>
          <w:marTop w:val="0"/>
          <w:marBottom w:val="0"/>
          <w:divBdr>
            <w:top w:val="none" w:sz="0" w:space="0" w:color="auto"/>
            <w:left w:val="none" w:sz="0" w:space="0" w:color="auto"/>
            <w:bottom w:val="none" w:sz="0" w:space="0" w:color="auto"/>
            <w:right w:val="none" w:sz="0" w:space="0" w:color="auto"/>
          </w:divBdr>
        </w:div>
        <w:div w:id="1068462046">
          <w:marLeft w:val="0"/>
          <w:marRight w:val="0"/>
          <w:marTop w:val="0"/>
          <w:marBottom w:val="0"/>
          <w:divBdr>
            <w:top w:val="none" w:sz="0" w:space="0" w:color="auto"/>
            <w:left w:val="none" w:sz="0" w:space="0" w:color="auto"/>
            <w:bottom w:val="none" w:sz="0" w:space="0" w:color="auto"/>
            <w:right w:val="none" w:sz="0" w:space="0" w:color="auto"/>
          </w:divBdr>
        </w:div>
        <w:div w:id="1076321107">
          <w:marLeft w:val="0"/>
          <w:marRight w:val="0"/>
          <w:marTop w:val="0"/>
          <w:marBottom w:val="0"/>
          <w:divBdr>
            <w:top w:val="none" w:sz="0" w:space="0" w:color="auto"/>
            <w:left w:val="none" w:sz="0" w:space="0" w:color="auto"/>
            <w:bottom w:val="none" w:sz="0" w:space="0" w:color="auto"/>
            <w:right w:val="none" w:sz="0" w:space="0" w:color="auto"/>
          </w:divBdr>
        </w:div>
        <w:div w:id="1076896671">
          <w:marLeft w:val="0"/>
          <w:marRight w:val="0"/>
          <w:marTop w:val="0"/>
          <w:marBottom w:val="0"/>
          <w:divBdr>
            <w:top w:val="none" w:sz="0" w:space="0" w:color="auto"/>
            <w:left w:val="none" w:sz="0" w:space="0" w:color="auto"/>
            <w:bottom w:val="none" w:sz="0" w:space="0" w:color="auto"/>
            <w:right w:val="none" w:sz="0" w:space="0" w:color="auto"/>
          </w:divBdr>
        </w:div>
        <w:div w:id="1082604418">
          <w:marLeft w:val="0"/>
          <w:marRight w:val="0"/>
          <w:marTop w:val="0"/>
          <w:marBottom w:val="0"/>
          <w:divBdr>
            <w:top w:val="none" w:sz="0" w:space="0" w:color="auto"/>
            <w:left w:val="none" w:sz="0" w:space="0" w:color="auto"/>
            <w:bottom w:val="none" w:sz="0" w:space="0" w:color="auto"/>
            <w:right w:val="none" w:sz="0" w:space="0" w:color="auto"/>
          </w:divBdr>
        </w:div>
        <w:div w:id="1094596679">
          <w:marLeft w:val="0"/>
          <w:marRight w:val="0"/>
          <w:marTop w:val="0"/>
          <w:marBottom w:val="0"/>
          <w:divBdr>
            <w:top w:val="none" w:sz="0" w:space="0" w:color="auto"/>
            <w:left w:val="none" w:sz="0" w:space="0" w:color="auto"/>
            <w:bottom w:val="none" w:sz="0" w:space="0" w:color="auto"/>
            <w:right w:val="none" w:sz="0" w:space="0" w:color="auto"/>
          </w:divBdr>
        </w:div>
        <w:div w:id="1100444955">
          <w:marLeft w:val="0"/>
          <w:marRight w:val="0"/>
          <w:marTop w:val="0"/>
          <w:marBottom w:val="0"/>
          <w:divBdr>
            <w:top w:val="none" w:sz="0" w:space="0" w:color="auto"/>
            <w:left w:val="none" w:sz="0" w:space="0" w:color="auto"/>
            <w:bottom w:val="none" w:sz="0" w:space="0" w:color="auto"/>
            <w:right w:val="none" w:sz="0" w:space="0" w:color="auto"/>
          </w:divBdr>
        </w:div>
        <w:div w:id="1101293833">
          <w:marLeft w:val="0"/>
          <w:marRight w:val="0"/>
          <w:marTop w:val="0"/>
          <w:marBottom w:val="0"/>
          <w:divBdr>
            <w:top w:val="none" w:sz="0" w:space="0" w:color="auto"/>
            <w:left w:val="none" w:sz="0" w:space="0" w:color="auto"/>
            <w:bottom w:val="none" w:sz="0" w:space="0" w:color="auto"/>
            <w:right w:val="none" w:sz="0" w:space="0" w:color="auto"/>
          </w:divBdr>
        </w:div>
        <w:div w:id="1115909044">
          <w:marLeft w:val="0"/>
          <w:marRight w:val="0"/>
          <w:marTop w:val="0"/>
          <w:marBottom w:val="0"/>
          <w:divBdr>
            <w:top w:val="none" w:sz="0" w:space="0" w:color="auto"/>
            <w:left w:val="none" w:sz="0" w:space="0" w:color="auto"/>
            <w:bottom w:val="none" w:sz="0" w:space="0" w:color="auto"/>
            <w:right w:val="none" w:sz="0" w:space="0" w:color="auto"/>
          </w:divBdr>
        </w:div>
        <w:div w:id="1152870794">
          <w:marLeft w:val="720"/>
          <w:marRight w:val="0"/>
          <w:marTop w:val="100"/>
          <w:marBottom w:val="100"/>
          <w:divBdr>
            <w:top w:val="none" w:sz="0" w:space="0" w:color="auto"/>
            <w:left w:val="none" w:sz="0" w:space="0" w:color="auto"/>
            <w:bottom w:val="none" w:sz="0" w:space="0" w:color="auto"/>
            <w:right w:val="none" w:sz="0" w:space="0" w:color="auto"/>
          </w:divBdr>
        </w:div>
        <w:div w:id="1159922235">
          <w:marLeft w:val="0"/>
          <w:marRight w:val="0"/>
          <w:marTop w:val="0"/>
          <w:marBottom w:val="0"/>
          <w:divBdr>
            <w:top w:val="none" w:sz="0" w:space="0" w:color="auto"/>
            <w:left w:val="none" w:sz="0" w:space="0" w:color="auto"/>
            <w:bottom w:val="none" w:sz="0" w:space="0" w:color="auto"/>
            <w:right w:val="none" w:sz="0" w:space="0" w:color="auto"/>
          </w:divBdr>
        </w:div>
        <w:div w:id="1166822462">
          <w:marLeft w:val="0"/>
          <w:marRight w:val="0"/>
          <w:marTop w:val="0"/>
          <w:marBottom w:val="0"/>
          <w:divBdr>
            <w:top w:val="none" w:sz="0" w:space="0" w:color="auto"/>
            <w:left w:val="none" w:sz="0" w:space="0" w:color="auto"/>
            <w:bottom w:val="none" w:sz="0" w:space="0" w:color="auto"/>
            <w:right w:val="none" w:sz="0" w:space="0" w:color="auto"/>
          </w:divBdr>
        </w:div>
        <w:div w:id="1194339743">
          <w:marLeft w:val="0"/>
          <w:marRight w:val="0"/>
          <w:marTop w:val="100"/>
          <w:marBottom w:val="100"/>
          <w:divBdr>
            <w:top w:val="none" w:sz="0" w:space="0" w:color="auto"/>
            <w:left w:val="none" w:sz="0" w:space="0" w:color="auto"/>
            <w:bottom w:val="none" w:sz="0" w:space="0" w:color="auto"/>
            <w:right w:val="none" w:sz="0" w:space="0" w:color="auto"/>
          </w:divBdr>
        </w:div>
        <w:div w:id="1213808520">
          <w:marLeft w:val="0"/>
          <w:marRight w:val="0"/>
          <w:marTop w:val="0"/>
          <w:marBottom w:val="0"/>
          <w:divBdr>
            <w:top w:val="none" w:sz="0" w:space="0" w:color="auto"/>
            <w:left w:val="none" w:sz="0" w:space="0" w:color="auto"/>
            <w:bottom w:val="none" w:sz="0" w:space="0" w:color="auto"/>
            <w:right w:val="none" w:sz="0" w:space="0" w:color="auto"/>
          </w:divBdr>
        </w:div>
        <w:div w:id="1231427453">
          <w:marLeft w:val="0"/>
          <w:marRight w:val="0"/>
          <w:marTop w:val="0"/>
          <w:marBottom w:val="0"/>
          <w:divBdr>
            <w:top w:val="none" w:sz="0" w:space="0" w:color="auto"/>
            <w:left w:val="none" w:sz="0" w:space="0" w:color="auto"/>
            <w:bottom w:val="none" w:sz="0" w:space="0" w:color="auto"/>
            <w:right w:val="none" w:sz="0" w:space="0" w:color="auto"/>
          </w:divBdr>
        </w:div>
        <w:div w:id="1242594747">
          <w:marLeft w:val="0"/>
          <w:marRight w:val="0"/>
          <w:marTop w:val="0"/>
          <w:marBottom w:val="0"/>
          <w:divBdr>
            <w:top w:val="none" w:sz="0" w:space="0" w:color="auto"/>
            <w:left w:val="none" w:sz="0" w:space="0" w:color="auto"/>
            <w:bottom w:val="none" w:sz="0" w:space="0" w:color="auto"/>
            <w:right w:val="none" w:sz="0" w:space="0" w:color="auto"/>
          </w:divBdr>
        </w:div>
        <w:div w:id="1242645260">
          <w:marLeft w:val="0"/>
          <w:marRight w:val="0"/>
          <w:marTop w:val="0"/>
          <w:marBottom w:val="0"/>
          <w:divBdr>
            <w:top w:val="none" w:sz="0" w:space="0" w:color="auto"/>
            <w:left w:val="none" w:sz="0" w:space="0" w:color="auto"/>
            <w:bottom w:val="none" w:sz="0" w:space="0" w:color="auto"/>
            <w:right w:val="none" w:sz="0" w:space="0" w:color="auto"/>
          </w:divBdr>
        </w:div>
        <w:div w:id="1244141768">
          <w:marLeft w:val="0"/>
          <w:marRight w:val="0"/>
          <w:marTop w:val="0"/>
          <w:marBottom w:val="0"/>
          <w:divBdr>
            <w:top w:val="none" w:sz="0" w:space="0" w:color="auto"/>
            <w:left w:val="none" w:sz="0" w:space="0" w:color="auto"/>
            <w:bottom w:val="none" w:sz="0" w:space="0" w:color="auto"/>
            <w:right w:val="none" w:sz="0" w:space="0" w:color="auto"/>
          </w:divBdr>
        </w:div>
        <w:div w:id="1246694596">
          <w:marLeft w:val="0"/>
          <w:marRight w:val="0"/>
          <w:marTop w:val="0"/>
          <w:marBottom w:val="0"/>
          <w:divBdr>
            <w:top w:val="none" w:sz="0" w:space="0" w:color="auto"/>
            <w:left w:val="none" w:sz="0" w:space="0" w:color="auto"/>
            <w:bottom w:val="none" w:sz="0" w:space="0" w:color="auto"/>
            <w:right w:val="none" w:sz="0" w:space="0" w:color="auto"/>
          </w:divBdr>
        </w:div>
        <w:div w:id="1247494945">
          <w:marLeft w:val="0"/>
          <w:marRight w:val="0"/>
          <w:marTop w:val="0"/>
          <w:marBottom w:val="0"/>
          <w:divBdr>
            <w:top w:val="none" w:sz="0" w:space="0" w:color="auto"/>
            <w:left w:val="none" w:sz="0" w:space="0" w:color="auto"/>
            <w:bottom w:val="none" w:sz="0" w:space="0" w:color="auto"/>
            <w:right w:val="none" w:sz="0" w:space="0" w:color="auto"/>
          </w:divBdr>
        </w:div>
        <w:div w:id="1251696033">
          <w:marLeft w:val="720"/>
          <w:marRight w:val="0"/>
          <w:marTop w:val="100"/>
          <w:marBottom w:val="100"/>
          <w:divBdr>
            <w:top w:val="none" w:sz="0" w:space="0" w:color="auto"/>
            <w:left w:val="none" w:sz="0" w:space="0" w:color="auto"/>
            <w:bottom w:val="none" w:sz="0" w:space="0" w:color="auto"/>
            <w:right w:val="none" w:sz="0" w:space="0" w:color="auto"/>
          </w:divBdr>
        </w:div>
        <w:div w:id="1259946563">
          <w:marLeft w:val="0"/>
          <w:marRight w:val="0"/>
          <w:marTop w:val="0"/>
          <w:marBottom w:val="0"/>
          <w:divBdr>
            <w:top w:val="none" w:sz="0" w:space="0" w:color="auto"/>
            <w:left w:val="none" w:sz="0" w:space="0" w:color="auto"/>
            <w:bottom w:val="none" w:sz="0" w:space="0" w:color="auto"/>
            <w:right w:val="none" w:sz="0" w:space="0" w:color="auto"/>
          </w:divBdr>
        </w:div>
        <w:div w:id="1292321414">
          <w:marLeft w:val="0"/>
          <w:marRight w:val="0"/>
          <w:marTop w:val="0"/>
          <w:marBottom w:val="0"/>
          <w:divBdr>
            <w:top w:val="none" w:sz="0" w:space="0" w:color="auto"/>
            <w:left w:val="none" w:sz="0" w:space="0" w:color="auto"/>
            <w:bottom w:val="none" w:sz="0" w:space="0" w:color="auto"/>
            <w:right w:val="none" w:sz="0" w:space="0" w:color="auto"/>
          </w:divBdr>
        </w:div>
        <w:div w:id="1295982243">
          <w:marLeft w:val="0"/>
          <w:marRight w:val="0"/>
          <w:marTop w:val="0"/>
          <w:marBottom w:val="0"/>
          <w:divBdr>
            <w:top w:val="none" w:sz="0" w:space="0" w:color="auto"/>
            <w:left w:val="none" w:sz="0" w:space="0" w:color="auto"/>
            <w:bottom w:val="none" w:sz="0" w:space="0" w:color="auto"/>
            <w:right w:val="none" w:sz="0" w:space="0" w:color="auto"/>
          </w:divBdr>
        </w:div>
        <w:div w:id="1305429317">
          <w:marLeft w:val="0"/>
          <w:marRight w:val="0"/>
          <w:marTop w:val="0"/>
          <w:marBottom w:val="0"/>
          <w:divBdr>
            <w:top w:val="none" w:sz="0" w:space="0" w:color="auto"/>
            <w:left w:val="none" w:sz="0" w:space="0" w:color="auto"/>
            <w:bottom w:val="none" w:sz="0" w:space="0" w:color="auto"/>
            <w:right w:val="none" w:sz="0" w:space="0" w:color="auto"/>
          </w:divBdr>
        </w:div>
        <w:div w:id="1307932107">
          <w:marLeft w:val="0"/>
          <w:marRight w:val="0"/>
          <w:marTop w:val="0"/>
          <w:marBottom w:val="0"/>
          <w:divBdr>
            <w:top w:val="none" w:sz="0" w:space="0" w:color="auto"/>
            <w:left w:val="none" w:sz="0" w:space="0" w:color="auto"/>
            <w:bottom w:val="none" w:sz="0" w:space="0" w:color="auto"/>
            <w:right w:val="none" w:sz="0" w:space="0" w:color="auto"/>
          </w:divBdr>
        </w:div>
        <w:div w:id="1310288589">
          <w:marLeft w:val="0"/>
          <w:marRight w:val="0"/>
          <w:marTop w:val="100"/>
          <w:marBottom w:val="100"/>
          <w:divBdr>
            <w:top w:val="none" w:sz="0" w:space="0" w:color="auto"/>
            <w:left w:val="none" w:sz="0" w:space="0" w:color="auto"/>
            <w:bottom w:val="none" w:sz="0" w:space="0" w:color="auto"/>
            <w:right w:val="none" w:sz="0" w:space="0" w:color="auto"/>
          </w:divBdr>
        </w:div>
        <w:div w:id="1316882024">
          <w:marLeft w:val="0"/>
          <w:marRight w:val="0"/>
          <w:marTop w:val="0"/>
          <w:marBottom w:val="0"/>
          <w:divBdr>
            <w:top w:val="none" w:sz="0" w:space="0" w:color="auto"/>
            <w:left w:val="none" w:sz="0" w:space="0" w:color="auto"/>
            <w:bottom w:val="none" w:sz="0" w:space="0" w:color="auto"/>
            <w:right w:val="none" w:sz="0" w:space="0" w:color="auto"/>
          </w:divBdr>
        </w:div>
        <w:div w:id="1336567335">
          <w:marLeft w:val="0"/>
          <w:marRight w:val="0"/>
          <w:marTop w:val="0"/>
          <w:marBottom w:val="0"/>
          <w:divBdr>
            <w:top w:val="none" w:sz="0" w:space="0" w:color="auto"/>
            <w:left w:val="none" w:sz="0" w:space="0" w:color="auto"/>
            <w:bottom w:val="none" w:sz="0" w:space="0" w:color="auto"/>
            <w:right w:val="none" w:sz="0" w:space="0" w:color="auto"/>
          </w:divBdr>
        </w:div>
        <w:div w:id="1341152624">
          <w:marLeft w:val="0"/>
          <w:marRight w:val="0"/>
          <w:marTop w:val="0"/>
          <w:marBottom w:val="0"/>
          <w:divBdr>
            <w:top w:val="none" w:sz="0" w:space="0" w:color="auto"/>
            <w:left w:val="none" w:sz="0" w:space="0" w:color="auto"/>
            <w:bottom w:val="none" w:sz="0" w:space="0" w:color="auto"/>
            <w:right w:val="none" w:sz="0" w:space="0" w:color="auto"/>
          </w:divBdr>
        </w:div>
        <w:div w:id="1346634270">
          <w:marLeft w:val="0"/>
          <w:marRight w:val="0"/>
          <w:marTop w:val="0"/>
          <w:marBottom w:val="0"/>
          <w:divBdr>
            <w:top w:val="none" w:sz="0" w:space="0" w:color="auto"/>
            <w:left w:val="none" w:sz="0" w:space="0" w:color="auto"/>
            <w:bottom w:val="none" w:sz="0" w:space="0" w:color="auto"/>
            <w:right w:val="none" w:sz="0" w:space="0" w:color="auto"/>
          </w:divBdr>
        </w:div>
        <w:div w:id="1349063741">
          <w:marLeft w:val="720"/>
          <w:marRight w:val="0"/>
          <w:marTop w:val="100"/>
          <w:marBottom w:val="100"/>
          <w:divBdr>
            <w:top w:val="none" w:sz="0" w:space="0" w:color="auto"/>
            <w:left w:val="none" w:sz="0" w:space="0" w:color="auto"/>
            <w:bottom w:val="none" w:sz="0" w:space="0" w:color="auto"/>
            <w:right w:val="none" w:sz="0" w:space="0" w:color="auto"/>
          </w:divBdr>
        </w:div>
        <w:div w:id="1353265882">
          <w:marLeft w:val="0"/>
          <w:marRight w:val="0"/>
          <w:marTop w:val="0"/>
          <w:marBottom w:val="0"/>
          <w:divBdr>
            <w:top w:val="none" w:sz="0" w:space="0" w:color="auto"/>
            <w:left w:val="none" w:sz="0" w:space="0" w:color="auto"/>
            <w:bottom w:val="none" w:sz="0" w:space="0" w:color="auto"/>
            <w:right w:val="none" w:sz="0" w:space="0" w:color="auto"/>
          </w:divBdr>
        </w:div>
        <w:div w:id="1354456838">
          <w:marLeft w:val="0"/>
          <w:marRight w:val="0"/>
          <w:marTop w:val="0"/>
          <w:marBottom w:val="0"/>
          <w:divBdr>
            <w:top w:val="none" w:sz="0" w:space="0" w:color="auto"/>
            <w:left w:val="none" w:sz="0" w:space="0" w:color="auto"/>
            <w:bottom w:val="none" w:sz="0" w:space="0" w:color="auto"/>
            <w:right w:val="none" w:sz="0" w:space="0" w:color="auto"/>
          </w:divBdr>
        </w:div>
        <w:div w:id="1356227985">
          <w:marLeft w:val="0"/>
          <w:marRight w:val="0"/>
          <w:marTop w:val="100"/>
          <w:marBottom w:val="100"/>
          <w:divBdr>
            <w:top w:val="none" w:sz="0" w:space="0" w:color="auto"/>
            <w:left w:val="none" w:sz="0" w:space="0" w:color="auto"/>
            <w:bottom w:val="none" w:sz="0" w:space="0" w:color="auto"/>
            <w:right w:val="none" w:sz="0" w:space="0" w:color="auto"/>
          </w:divBdr>
        </w:div>
        <w:div w:id="1382317651">
          <w:marLeft w:val="0"/>
          <w:marRight w:val="0"/>
          <w:marTop w:val="0"/>
          <w:marBottom w:val="0"/>
          <w:divBdr>
            <w:top w:val="none" w:sz="0" w:space="0" w:color="auto"/>
            <w:left w:val="none" w:sz="0" w:space="0" w:color="auto"/>
            <w:bottom w:val="none" w:sz="0" w:space="0" w:color="auto"/>
            <w:right w:val="none" w:sz="0" w:space="0" w:color="auto"/>
          </w:divBdr>
        </w:div>
        <w:div w:id="1384525716">
          <w:marLeft w:val="0"/>
          <w:marRight w:val="0"/>
          <w:marTop w:val="0"/>
          <w:marBottom w:val="0"/>
          <w:divBdr>
            <w:top w:val="none" w:sz="0" w:space="0" w:color="auto"/>
            <w:left w:val="none" w:sz="0" w:space="0" w:color="auto"/>
            <w:bottom w:val="none" w:sz="0" w:space="0" w:color="auto"/>
            <w:right w:val="none" w:sz="0" w:space="0" w:color="auto"/>
          </w:divBdr>
        </w:div>
        <w:div w:id="1394506218">
          <w:marLeft w:val="0"/>
          <w:marRight w:val="0"/>
          <w:marTop w:val="0"/>
          <w:marBottom w:val="0"/>
          <w:divBdr>
            <w:top w:val="none" w:sz="0" w:space="0" w:color="auto"/>
            <w:left w:val="none" w:sz="0" w:space="0" w:color="auto"/>
            <w:bottom w:val="none" w:sz="0" w:space="0" w:color="auto"/>
            <w:right w:val="none" w:sz="0" w:space="0" w:color="auto"/>
          </w:divBdr>
        </w:div>
        <w:div w:id="1401100019">
          <w:marLeft w:val="0"/>
          <w:marRight w:val="0"/>
          <w:marTop w:val="0"/>
          <w:marBottom w:val="0"/>
          <w:divBdr>
            <w:top w:val="none" w:sz="0" w:space="0" w:color="auto"/>
            <w:left w:val="none" w:sz="0" w:space="0" w:color="auto"/>
            <w:bottom w:val="none" w:sz="0" w:space="0" w:color="auto"/>
            <w:right w:val="none" w:sz="0" w:space="0" w:color="auto"/>
          </w:divBdr>
        </w:div>
        <w:div w:id="1412195372">
          <w:marLeft w:val="0"/>
          <w:marRight w:val="0"/>
          <w:marTop w:val="0"/>
          <w:marBottom w:val="0"/>
          <w:divBdr>
            <w:top w:val="none" w:sz="0" w:space="0" w:color="auto"/>
            <w:left w:val="none" w:sz="0" w:space="0" w:color="auto"/>
            <w:bottom w:val="none" w:sz="0" w:space="0" w:color="auto"/>
            <w:right w:val="none" w:sz="0" w:space="0" w:color="auto"/>
          </w:divBdr>
        </w:div>
        <w:div w:id="1419252043">
          <w:marLeft w:val="0"/>
          <w:marRight w:val="0"/>
          <w:marTop w:val="0"/>
          <w:marBottom w:val="0"/>
          <w:divBdr>
            <w:top w:val="none" w:sz="0" w:space="0" w:color="auto"/>
            <w:left w:val="none" w:sz="0" w:space="0" w:color="auto"/>
            <w:bottom w:val="none" w:sz="0" w:space="0" w:color="auto"/>
            <w:right w:val="none" w:sz="0" w:space="0" w:color="auto"/>
          </w:divBdr>
        </w:div>
        <w:div w:id="1424180925">
          <w:marLeft w:val="0"/>
          <w:marRight w:val="0"/>
          <w:marTop w:val="0"/>
          <w:marBottom w:val="0"/>
          <w:divBdr>
            <w:top w:val="none" w:sz="0" w:space="0" w:color="auto"/>
            <w:left w:val="none" w:sz="0" w:space="0" w:color="auto"/>
            <w:bottom w:val="none" w:sz="0" w:space="0" w:color="auto"/>
            <w:right w:val="none" w:sz="0" w:space="0" w:color="auto"/>
          </w:divBdr>
        </w:div>
        <w:div w:id="1429043580">
          <w:marLeft w:val="0"/>
          <w:marRight w:val="0"/>
          <w:marTop w:val="0"/>
          <w:marBottom w:val="0"/>
          <w:divBdr>
            <w:top w:val="none" w:sz="0" w:space="0" w:color="auto"/>
            <w:left w:val="none" w:sz="0" w:space="0" w:color="auto"/>
            <w:bottom w:val="none" w:sz="0" w:space="0" w:color="auto"/>
            <w:right w:val="none" w:sz="0" w:space="0" w:color="auto"/>
          </w:divBdr>
        </w:div>
        <w:div w:id="1437941683">
          <w:marLeft w:val="0"/>
          <w:marRight w:val="0"/>
          <w:marTop w:val="0"/>
          <w:marBottom w:val="0"/>
          <w:divBdr>
            <w:top w:val="none" w:sz="0" w:space="0" w:color="auto"/>
            <w:left w:val="none" w:sz="0" w:space="0" w:color="auto"/>
            <w:bottom w:val="none" w:sz="0" w:space="0" w:color="auto"/>
            <w:right w:val="none" w:sz="0" w:space="0" w:color="auto"/>
          </w:divBdr>
        </w:div>
        <w:div w:id="1439837108">
          <w:marLeft w:val="0"/>
          <w:marRight w:val="0"/>
          <w:marTop w:val="0"/>
          <w:marBottom w:val="0"/>
          <w:divBdr>
            <w:top w:val="none" w:sz="0" w:space="0" w:color="auto"/>
            <w:left w:val="none" w:sz="0" w:space="0" w:color="auto"/>
            <w:bottom w:val="none" w:sz="0" w:space="0" w:color="auto"/>
            <w:right w:val="none" w:sz="0" w:space="0" w:color="auto"/>
          </w:divBdr>
        </w:div>
        <w:div w:id="1449547015">
          <w:marLeft w:val="0"/>
          <w:marRight w:val="0"/>
          <w:marTop w:val="0"/>
          <w:marBottom w:val="0"/>
          <w:divBdr>
            <w:top w:val="none" w:sz="0" w:space="0" w:color="auto"/>
            <w:left w:val="none" w:sz="0" w:space="0" w:color="auto"/>
            <w:bottom w:val="none" w:sz="0" w:space="0" w:color="auto"/>
            <w:right w:val="none" w:sz="0" w:space="0" w:color="auto"/>
          </w:divBdr>
        </w:div>
        <w:div w:id="1464344679">
          <w:marLeft w:val="0"/>
          <w:marRight w:val="0"/>
          <w:marTop w:val="0"/>
          <w:marBottom w:val="0"/>
          <w:divBdr>
            <w:top w:val="none" w:sz="0" w:space="0" w:color="auto"/>
            <w:left w:val="none" w:sz="0" w:space="0" w:color="auto"/>
            <w:bottom w:val="none" w:sz="0" w:space="0" w:color="auto"/>
            <w:right w:val="none" w:sz="0" w:space="0" w:color="auto"/>
          </w:divBdr>
        </w:div>
        <w:div w:id="1467161699">
          <w:marLeft w:val="0"/>
          <w:marRight w:val="0"/>
          <w:marTop w:val="0"/>
          <w:marBottom w:val="0"/>
          <w:divBdr>
            <w:top w:val="none" w:sz="0" w:space="0" w:color="auto"/>
            <w:left w:val="none" w:sz="0" w:space="0" w:color="auto"/>
            <w:bottom w:val="none" w:sz="0" w:space="0" w:color="auto"/>
            <w:right w:val="none" w:sz="0" w:space="0" w:color="auto"/>
          </w:divBdr>
        </w:div>
        <w:div w:id="1475175820">
          <w:marLeft w:val="0"/>
          <w:marRight w:val="0"/>
          <w:marTop w:val="0"/>
          <w:marBottom w:val="0"/>
          <w:divBdr>
            <w:top w:val="none" w:sz="0" w:space="0" w:color="auto"/>
            <w:left w:val="none" w:sz="0" w:space="0" w:color="auto"/>
            <w:bottom w:val="none" w:sz="0" w:space="0" w:color="auto"/>
            <w:right w:val="none" w:sz="0" w:space="0" w:color="auto"/>
          </w:divBdr>
        </w:div>
        <w:div w:id="1484080437">
          <w:marLeft w:val="0"/>
          <w:marRight w:val="0"/>
          <w:marTop w:val="100"/>
          <w:marBottom w:val="100"/>
          <w:divBdr>
            <w:top w:val="none" w:sz="0" w:space="0" w:color="auto"/>
            <w:left w:val="none" w:sz="0" w:space="0" w:color="auto"/>
            <w:bottom w:val="none" w:sz="0" w:space="0" w:color="auto"/>
            <w:right w:val="none" w:sz="0" w:space="0" w:color="auto"/>
          </w:divBdr>
        </w:div>
        <w:div w:id="1485775204">
          <w:marLeft w:val="0"/>
          <w:marRight w:val="0"/>
          <w:marTop w:val="0"/>
          <w:marBottom w:val="0"/>
          <w:divBdr>
            <w:top w:val="none" w:sz="0" w:space="0" w:color="auto"/>
            <w:left w:val="none" w:sz="0" w:space="0" w:color="auto"/>
            <w:bottom w:val="none" w:sz="0" w:space="0" w:color="auto"/>
            <w:right w:val="none" w:sz="0" w:space="0" w:color="auto"/>
          </w:divBdr>
        </w:div>
        <w:div w:id="1487672237">
          <w:marLeft w:val="0"/>
          <w:marRight w:val="0"/>
          <w:marTop w:val="0"/>
          <w:marBottom w:val="0"/>
          <w:divBdr>
            <w:top w:val="none" w:sz="0" w:space="0" w:color="auto"/>
            <w:left w:val="none" w:sz="0" w:space="0" w:color="auto"/>
            <w:bottom w:val="none" w:sz="0" w:space="0" w:color="auto"/>
            <w:right w:val="none" w:sz="0" w:space="0" w:color="auto"/>
          </w:divBdr>
        </w:div>
        <w:div w:id="1498038040">
          <w:marLeft w:val="0"/>
          <w:marRight w:val="0"/>
          <w:marTop w:val="0"/>
          <w:marBottom w:val="0"/>
          <w:divBdr>
            <w:top w:val="none" w:sz="0" w:space="0" w:color="auto"/>
            <w:left w:val="none" w:sz="0" w:space="0" w:color="auto"/>
            <w:bottom w:val="none" w:sz="0" w:space="0" w:color="auto"/>
            <w:right w:val="none" w:sz="0" w:space="0" w:color="auto"/>
          </w:divBdr>
        </w:div>
        <w:div w:id="1500997101">
          <w:marLeft w:val="0"/>
          <w:marRight w:val="0"/>
          <w:marTop w:val="0"/>
          <w:marBottom w:val="0"/>
          <w:divBdr>
            <w:top w:val="none" w:sz="0" w:space="0" w:color="auto"/>
            <w:left w:val="none" w:sz="0" w:space="0" w:color="auto"/>
            <w:bottom w:val="none" w:sz="0" w:space="0" w:color="auto"/>
            <w:right w:val="none" w:sz="0" w:space="0" w:color="auto"/>
          </w:divBdr>
        </w:div>
        <w:div w:id="1501316000">
          <w:marLeft w:val="0"/>
          <w:marRight w:val="0"/>
          <w:marTop w:val="100"/>
          <w:marBottom w:val="100"/>
          <w:divBdr>
            <w:top w:val="none" w:sz="0" w:space="0" w:color="auto"/>
            <w:left w:val="none" w:sz="0" w:space="0" w:color="auto"/>
            <w:bottom w:val="none" w:sz="0" w:space="0" w:color="auto"/>
            <w:right w:val="none" w:sz="0" w:space="0" w:color="auto"/>
          </w:divBdr>
        </w:div>
        <w:div w:id="1501693986">
          <w:marLeft w:val="0"/>
          <w:marRight w:val="0"/>
          <w:marTop w:val="0"/>
          <w:marBottom w:val="0"/>
          <w:divBdr>
            <w:top w:val="none" w:sz="0" w:space="0" w:color="auto"/>
            <w:left w:val="none" w:sz="0" w:space="0" w:color="auto"/>
            <w:bottom w:val="none" w:sz="0" w:space="0" w:color="auto"/>
            <w:right w:val="none" w:sz="0" w:space="0" w:color="auto"/>
          </w:divBdr>
        </w:div>
        <w:div w:id="1508056412">
          <w:marLeft w:val="0"/>
          <w:marRight w:val="0"/>
          <w:marTop w:val="100"/>
          <w:marBottom w:val="100"/>
          <w:divBdr>
            <w:top w:val="none" w:sz="0" w:space="0" w:color="auto"/>
            <w:left w:val="none" w:sz="0" w:space="0" w:color="auto"/>
            <w:bottom w:val="none" w:sz="0" w:space="0" w:color="auto"/>
            <w:right w:val="none" w:sz="0" w:space="0" w:color="auto"/>
          </w:divBdr>
        </w:div>
        <w:div w:id="1511487120">
          <w:marLeft w:val="0"/>
          <w:marRight w:val="0"/>
          <w:marTop w:val="0"/>
          <w:marBottom w:val="0"/>
          <w:divBdr>
            <w:top w:val="none" w:sz="0" w:space="0" w:color="auto"/>
            <w:left w:val="none" w:sz="0" w:space="0" w:color="auto"/>
            <w:bottom w:val="none" w:sz="0" w:space="0" w:color="auto"/>
            <w:right w:val="none" w:sz="0" w:space="0" w:color="auto"/>
          </w:divBdr>
        </w:div>
        <w:div w:id="1524513789">
          <w:marLeft w:val="0"/>
          <w:marRight w:val="0"/>
          <w:marTop w:val="0"/>
          <w:marBottom w:val="0"/>
          <w:divBdr>
            <w:top w:val="none" w:sz="0" w:space="0" w:color="auto"/>
            <w:left w:val="none" w:sz="0" w:space="0" w:color="auto"/>
            <w:bottom w:val="none" w:sz="0" w:space="0" w:color="auto"/>
            <w:right w:val="none" w:sz="0" w:space="0" w:color="auto"/>
          </w:divBdr>
        </w:div>
        <w:div w:id="1527064580">
          <w:marLeft w:val="0"/>
          <w:marRight w:val="0"/>
          <w:marTop w:val="0"/>
          <w:marBottom w:val="0"/>
          <w:divBdr>
            <w:top w:val="none" w:sz="0" w:space="0" w:color="auto"/>
            <w:left w:val="none" w:sz="0" w:space="0" w:color="auto"/>
            <w:bottom w:val="none" w:sz="0" w:space="0" w:color="auto"/>
            <w:right w:val="none" w:sz="0" w:space="0" w:color="auto"/>
          </w:divBdr>
        </w:div>
        <w:div w:id="1529953128">
          <w:marLeft w:val="0"/>
          <w:marRight w:val="0"/>
          <w:marTop w:val="0"/>
          <w:marBottom w:val="0"/>
          <w:divBdr>
            <w:top w:val="none" w:sz="0" w:space="0" w:color="auto"/>
            <w:left w:val="none" w:sz="0" w:space="0" w:color="auto"/>
            <w:bottom w:val="none" w:sz="0" w:space="0" w:color="auto"/>
            <w:right w:val="none" w:sz="0" w:space="0" w:color="auto"/>
          </w:divBdr>
        </w:div>
        <w:div w:id="1554730282">
          <w:marLeft w:val="0"/>
          <w:marRight w:val="0"/>
          <w:marTop w:val="0"/>
          <w:marBottom w:val="0"/>
          <w:divBdr>
            <w:top w:val="none" w:sz="0" w:space="0" w:color="auto"/>
            <w:left w:val="none" w:sz="0" w:space="0" w:color="auto"/>
            <w:bottom w:val="none" w:sz="0" w:space="0" w:color="auto"/>
            <w:right w:val="none" w:sz="0" w:space="0" w:color="auto"/>
          </w:divBdr>
        </w:div>
        <w:div w:id="1556891586">
          <w:marLeft w:val="0"/>
          <w:marRight w:val="0"/>
          <w:marTop w:val="100"/>
          <w:marBottom w:val="100"/>
          <w:divBdr>
            <w:top w:val="none" w:sz="0" w:space="0" w:color="auto"/>
            <w:left w:val="none" w:sz="0" w:space="0" w:color="auto"/>
            <w:bottom w:val="none" w:sz="0" w:space="0" w:color="auto"/>
            <w:right w:val="none" w:sz="0" w:space="0" w:color="auto"/>
          </w:divBdr>
        </w:div>
        <w:div w:id="1567256149">
          <w:marLeft w:val="0"/>
          <w:marRight w:val="0"/>
          <w:marTop w:val="0"/>
          <w:marBottom w:val="0"/>
          <w:divBdr>
            <w:top w:val="none" w:sz="0" w:space="0" w:color="auto"/>
            <w:left w:val="none" w:sz="0" w:space="0" w:color="auto"/>
            <w:bottom w:val="none" w:sz="0" w:space="0" w:color="auto"/>
            <w:right w:val="none" w:sz="0" w:space="0" w:color="auto"/>
          </w:divBdr>
        </w:div>
        <w:div w:id="1574706136">
          <w:marLeft w:val="0"/>
          <w:marRight w:val="0"/>
          <w:marTop w:val="0"/>
          <w:marBottom w:val="0"/>
          <w:divBdr>
            <w:top w:val="none" w:sz="0" w:space="0" w:color="auto"/>
            <w:left w:val="none" w:sz="0" w:space="0" w:color="auto"/>
            <w:bottom w:val="none" w:sz="0" w:space="0" w:color="auto"/>
            <w:right w:val="none" w:sz="0" w:space="0" w:color="auto"/>
          </w:divBdr>
        </w:div>
        <w:div w:id="1578132402">
          <w:marLeft w:val="0"/>
          <w:marRight w:val="0"/>
          <w:marTop w:val="100"/>
          <w:marBottom w:val="100"/>
          <w:divBdr>
            <w:top w:val="none" w:sz="0" w:space="0" w:color="auto"/>
            <w:left w:val="none" w:sz="0" w:space="0" w:color="auto"/>
            <w:bottom w:val="none" w:sz="0" w:space="0" w:color="auto"/>
            <w:right w:val="none" w:sz="0" w:space="0" w:color="auto"/>
          </w:divBdr>
        </w:div>
        <w:div w:id="1581911245">
          <w:marLeft w:val="0"/>
          <w:marRight w:val="0"/>
          <w:marTop w:val="0"/>
          <w:marBottom w:val="0"/>
          <w:divBdr>
            <w:top w:val="none" w:sz="0" w:space="0" w:color="auto"/>
            <w:left w:val="none" w:sz="0" w:space="0" w:color="auto"/>
            <w:bottom w:val="none" w:sz="0" w:space="0" w:color="auto"/>
            <w:right w:val="none" w:sz="0" w:space="0" w:color="auto"/>
          </w:divBdr>
        </w:div>
        <w:div w:id="1590894455">
          <w:marLeft w:val="0"/>
          <w:marRight w:val="0"/>
          <w:marTop w:val="0"/>
          <w:marBottom w:val="0"/>
          <w:divBdr>
            <w:top w:val="none" w:sz="0" w:space="0" w:color="auto"/>
            <w:left w:val="none" w:sz="0" w:space="0" w:color="auto"/>
            <w:bottom w:val="none" w:sz="0" w:space="0" w:color="auto"/>
            <w:right w:val="none" w:sz="0" w:space="0" w:color="auto"/>
          </w:divBdr>
        </w:div>
        <w:div w:id="1596278326">
          <w:marLeft w:val="0"/>
          <w:marRight w:val="0"/>
          <w:marTop w:val="0"/>
          <w:marBottom w:val="0"/>
          <w:divBdr>
            <w:top w:val="none" w:sz="0" w:space="0" w:color="auto"/>
            <w:left w:val="none" w:sz="0" w:space="0" w:color="auto"/>
            <w:bottom w:val="none" w:sz="0" w:space="0" w:color="auto"/>
            <w:right w:val="none" w:sz="0" w:space="0" w:color="auto"/>
          </w:divBdr>
        </w:div>
        <w:div w:id="1598294589">
          <w:marLeft w:val="720"/>
          <w:marRight w:val="0"/>
          <w:marTop w:val="100"/>
          <w:marBottom w:val="100"/>
          <w:divBdr>
            <w:top w:val="none" w:sz="0" w:space="0" w:color="auto"/>
            <w:left w:val="none" w:sz="0" w:space="0" w:color="auto"/>
            <w:bottom w:val="none" w:sz="0" w:space="0" w:color="auto"/>
            <w:right w:val="none" w:sz="0" w:space="0" w:color="auto"/>
          </w:divBdr>
        </w:div>
        <w:div w:id="1604416107">
          <w:marLeft w:val="0"/>
          <w:marRight w:val="0"/>
          <w:marTop w:val="100"/>
          <w:marBottom w:val="100"/>
          <w:divBdr>
            <w:top w:val="none" w:sz="0" w:space="0" w:color="auto"/>
            <w:left w:val="none" w:sz="0" w:space="0" w:color="auto"/>
            <w:bottom w:val="none" w:sz="0" w:space="0" w:color="auto"/>
            <w:right w:val="none" w:sz="0" w:space="0" w:color="auto"/>
          </w:divBdr>
        </w:div>
        <w:div w:id="1605185328">
          <w:marLeft w:val="0"/>
          <w:marRight w:val="0"/>
          <w:marTop w:val="0"/>
          <w:marBottom w:val="0"/>
          <w:divBdr>
            <w:top w:val="none" w:sz="0" w:space="0" w:color="auto"/>
            <w:left w:val="none" w:sz="0" w:space="0" w:color="auto"/>
            <w:bottom w:val="none" w:sz="0" w:space="0" w:color="auto"/>
            <w:right w:val="none" w:sz="0" w:space="0" w:color="auto"/>
          </w:divBdr>
        </w:div>
        <w:div w:id="1605848312">
          <w:marLeft w:val="0"/>
          <w:marRight w:val="0"/>
          <w:marTop w:val="0"/>
          <w:marBottom w:val="0"/>
          <w:divBdr>
            <w:top w:val="none" w:sz="0" w:space="0" w:color="auto"/>
            <w:left w:val="none" w:sz="0" w:space="0" w:color="auto"/>
            <w:bottom w:val="none" w:sz="0" w:space="0" w:color="auto"/>
            <w:right w:val="none" w:sz="0" w:space="0" w:color="auto"/>
          </w:divBdr>
        </w:div>
        <w:div w:id="1624262864">
          <w:marLeft w:val="0"/>
          <w:marRight w:val="0"/>
          <w:marTop w:val="0"/>
          <w:marBottom w:val="0"/>
          <w:divBdr>
            <w:top w:val="none" w:sz="0" w:space="0" w:color="auto"/>
            <w:left w:val="none" w:sz="0" w:space="0" w:color="auto"/>
            <w:bottom w:val="none" w:sz="0" w:space="0" w:color="auto"/>
            <w:right w:val="none" w:sz="0" w:space="0" w:color="auto"/>
          </w:divBdr>
        </w:div>
        <w:div w:id="1624385134">
          <w:marLeft w:val="0"/>
          <w:marRight w:val="0"/>
          <w:marTop w:val="0"/>
          <w:marBottom w:val="0"/>
          <w:divBdr>
            <w:top w:val="none" w:sz="0" w:space="0" w:color="auto"/>
            <w:left w:val="none" w:sz="0" w:space="0" w:color="auto"/>
            <w:bottom w:val="none" w:sz="0" w:space="0" w:color="auto"/>
            <w:right w:val="none" w:sz="0" w:space="0" w:color="auto"/>
          </w:divBdr>
        </w:div>
        <w:div w:id="1624920264">
          <w:marLeft w:val="0"/>
          <w:marRight w:val="0"/>
          <w:marTop w:val="0"/>
          <w:marBottom w:val="0"/>
          <w:divBdr>
            <w:top w:val="none" w:sz="0" w:space="0" w:color="auto"/>
            <w:left w:val="none" w:sz="0" w:space="0" w:color="auto"/>
            <w:bottom w:val="none" w:sz="0" w:space="0" w:color="auto"/>
            <w:right w:val="none" w:sz="0" w:space="0" w:color="auto"/>
          </w:divBdr>
        </w:div>
        <w:div w:id="1634630227">
          <w:marLeft w:val="0"/>
          <w:marRight w:val="0"/>
          <w:marTop w:val="0"/>
          <w:marBottom w:val="0"/>
          <w:divBdr>
            <w:top w:val="none" w:sz="0" w:space="0" w:color="auto"/>
            <w:left w:val="none" w:sz="0" w:space="0" w:color="auto"/>
            <w:bottom w:val="none" w:sz="0" w:space="0" w:color="auto"/>
            <w:right w:val="none" w:sz="0" w:space="0" w:color="auto"/>
          </w:divBdr>
        </w:div>
        <w:div w:id="1637679754">
          <w:marLeft w:val="0"/>
          <w:marRight w:val="0"/>
          <w:marTop w:val="0"/>
          <w:marBottom w:val="0"/>
          <w:divBdr>
            <w:top w:val="none" w:sz="0" w:space="0" w:color="auto"/>
            <w:left w:val="none" w:sz="0" w:space="0" w:color="auto"/>
            <w:bottom w:val="none" w:sz="0" w:space="0" w:color="auto"/>
            <w:right w:val="none" w:sz="0" w:space="0" w:color="auto"/>
          </w:divBdr>
        </w:div>
        <w:div w:id="1641033123">
          <w:marLeft w:val="0"/>
          <w:marRight w:val="0"/>
          <w:marTop w:val="0"/>
          <w:marBottom w:val="0"/>
          <w:divBdr>
            <w:top w:val="none" w:sz="0" w:space="0" w:color="auto"/>
            <w:left w:val="none" w:sz="0" w:space="0" w:color="auto"/>
            <w:bottom w:val="none" w:sz="0" w:space="0" w:color="auto"/>
            <w:right w:val="none" w:sz="0" w:space="0" w:color="auto"/>
          </w:divBdr>
        </w:div>
        <w:div w:id="1641496495">
          <w:marLeft w:val="0"/>
          <w:marRight w:val="0"/>
          <w:marTop w:val="0"/>
          <w:marBottom w:val="0"/>
          <w:divBdr>
            <w:top w:val="none" w:sz="0" w:space="0" w:color="auto"/>
            <w:left w:val="none" w:sz="0" w:space="0" w:color="auto"/>
            <w:bottom w:val="none" w:sz="0" w:space="0" w:color="auto"/>
            <w:right w:val="none" w:sz="0" w:space="0" w:color="auto"/>
          </w:divBdr>
        </w:div>
        <w:div w:id="1655138052">
          <w:marLeft w:val="0"/>
          <w:marRight w:val="0"/>
          <w:marTop w:val="0"/>
          <w:marBottom w:val="0"/>
          <w:divBdr>
            <w:top w:val="none" w:sz="0" w:space="0" w:color="auto"/>
            <w:left w:val="none" w:sz="0" w:space="0" w:color="auto"/>
            <w:bottom w:val="none" w:sz="0" w:space="0" w:color="auto"/>
            <w:right w:val="none" w:sz="0" w:space="0" w:color="auto"/>
          </w:divBdr>
        </w:div>
        <w:div w:id="1665549571">
          <w:marLeft w:val="0"/>
          <w:marRight w:val="0"/>
          <w:marTop w:val="100"/>
          <w:marBottom w:val="100"/>
          <w:divBdr>
            <w:top w:val="none" w:sz="0" w:space="0" w:color="auto"/>
            <w:left w:val="none" w:sz="0" w:space="0" w:color="auto"/>
            <w:bottom w:val="none" w:sz="0" w:space="0" w:color="auto"/>
            <w:right w:val="none" w:sz="0" w:space="0" w:color="auto"/>
          </w:divBdr>
        </w:div>
        <w:div w:id="1686518834">
          <w:marLeft w:val="0"/>
          <w:marRight w:val="0"/>
          <w:marTop w:val="0"/>
          <w:marBottom w:val="0"/>
          <w:divBdr>
            <w:top w:val="none" w:sz="0" w:space="0" w:color="auto"/>
            <w:left w:val="none" w:sz="0" w:space="0" w:color="auto"/>
            <w:bottom w:val="none" w:sz="0" w:space="0" w:color="auto"/>
            <w:right w:val="none" w:sz="0" w:space="0" w:color="auto"/>
          </w:divBdr>
        </w:div>
        <w:div w:id="1690716267">
          <w:marLeft w:val="0"/>
          <w:marRight w:val="0"/>
          <w:marTop w:val="0"/>
          <w:marBottom w:val="0"/>
          <w:divBdr>
            <w:top w:val="none" w:sz="0" w:space="0" w:color="auto"/>
            <w:left w:val="none" w:sz="0" w:space="0" w:color="auto"/>
            <w:bottom w:val="none" w:sz="0" w:space="0" w:color="auto"/>
            <w:right w:val="none" w:sz="0" w:space="0" w:color="auto"/>
          </w:divBdr>
        </w:div>
        <w:div w:id="1699044485">
          <w:marLeft w:val="0"/>
          <w:marRight w:val="0"/>
          <w:marTop w:val="0"/>
          <w:marBottom w:val="0"/>
          <w:divBdr>
            <w:top w:val="none" w:sz="0" w:space="0" w:color="auto"/>
            <w:left w:val="none" w:sz="0" w:space="0" w:color="auto"/>
            <w:bottom w:val="none" w:sz="0" w:space="0" w:color="auto"/>
            <w:right w:val="none" w:sz="0" w:space="0" w:color="auto"/>
          </w:divBdr>
        </w:div>
        <w:div w:id="1699702387">
          <w:marLeft w:val="0"/>
          <w:marRight w:val="0"/>
          <w:marTop w:val="0"/>
          <w:marBottom w:val="0"/>
          <w:divBdr>
            <w:top w:val="none" w:sz="0" w:space="0" w:color="auto"/>
            <w:left w:val="none" w:sz="0" w:space="0" w:color="auto"/>
            <w:bottom w:val="none" w:sz="0" w:space="0" w:color="auto"/>
            <w:right w:val="none" w:sz="0" w:space="0" w:color="auto"/>
          </w:divBdr>
        </w:div>
        <w:div w:id="1729187005">
          <w:marLeft w:val="0"/>
          <w:marRight w:val="0"/>
          <w:marTop w:val="0"/>
          <w:marBottom w:val="0"/>
          <w:divBdr>
            <w:top w:val="none" w:sz="0" w:space="0" w:color="auto"/>
            <w:left w:val="none" w:sz="0" w:space="0" w:color="auto"/>
            <w:bottom w:val="none" w:sz="0" w:space="0" w:color="auto"/>
            <w:right w:val="none" w:sz="0" w:space="0" w:color="auto"/>
          </w:divBdr>
        </w:div>
        <w:div w:id="1730961603">
          <w:marLeft w:val="0"/>
          <w:marRight w:val="0"/>
          <w:marTop w:val="0"/>
          <w:marBottom w:val="0"/>
          <w:divBdr>
            <w:top w:val="none" w:sz="0" w:space="0" w:color="auto"/>
            <w:left w:val="none" w:sz="0" w:space="0" w:color="auto"/>
            <w:bottom w:val="none" w:sz="0" w:space="0" w:color="auto"/>
            <w:right w:val="none" w:sz="0" w:space="0" w:color="auto"/>
          </w:divBdr>
        </w:div>
        <w:div w:id="1733843563">
          <w:marLeft w:val="0"/>
          <w:marRight w:val="0"/>
          <w:marTop w:val="0"/>
          <w:marBottom w:val="0"/>
          <w:divBdr>
            <w:top w:val="none" w:sz="0" w:space="0" w:color="auto"/>
            <w:left w:val="none" w:sz="0" w:space="0" w:color="auto"/>
            <w:bottom w:val="none" w:sz="0" w:space="0" w:color="auto"/>
            <w:right w:val="none" w:sz="0" w:space="0" w:color="auto"/>
          </w:divBdr>
        </w:div>
        <w:div w:id="1735545899">
          <w:marLeft w:val="0"/>
          <w:marRight w:val="0"/>
          <w:marTop w:val="0"/>
          <w:marBottom w:val="0"/>
          <w:divBdr>
            <w:top w:val="none" w:sz="0" w:space="0" w:color="auto"/>
            <w:left w:val="none" w:sz="0" w:space="0" w:color="auto"/>
            <w:bottom w:val="none" w:sz="0" w:space="0" w:color="auto"/>
            <w:right w:val="none" w:sz="0" w:space="0" w:color="auto"/>
          </w:divBdr>
        </w:div>
        <w:div w:id="1747458032">
          <w:marLeft w:val="0"/>
          <w:marRight w:val="0"/>
          <w:marTop w:val="0"/>
          <w:marBottom w:val="0"/>
          <w:divBdr>
            <w:top w:val="none" w:sz="0" w:space="0" w:color="auto"/>
            <w:left w:val="none" w:sz="0" w:space="0" w:color="auto"/>
            <w:bottom w:val="none" w:sz="0" w:space="0" w:color="auto"/>
            <w:right w:val="none" w:sz="0" w:space="0" w:color="auto"/>
          </w:divBdr>
        </w:div>
        <w:div w:id="1748304597">
          <w:marLeft w:val="0"/>
          <w:marRight w:val="0"/>
          <w:marTop w:val="0"/>
          <w:marBottom w:val="0"/>
          <w:divBdr>
            <w:top w:val="none" w:sz="0" w:space="0" w:color="auto"/>
            <w:left w:val="none" w:sz="0" w:space="0" w:color="auto"/>
            <w:bottom w:val="none" w:sz="0" w:space="0" w:color="auto"/>
            <w:right w:val="none" w:sz="0" w:space="0" w:color="auto"/>
          </w:divBdr>
        </w:div>
        <w:div w:id="1751661679">
          <w:marLeft w:val="0"/>
          <w:marRight w:val="0"/>
          <w:marTop w:val="0"/>
          <w:marBottom w:val="0"/>
          <w:divBdr>
            <w:top w:val="none" w:sz="0" w:space="0" w:color="auto"/>
            <w:left w:val="none" w:sz="0" w:space="0" w:color="auto"/>
            <w:bottom w:val="none" w:sz="0" w:space="0" w:color="auto"/>
            <w:right w:val="none" w:sz="0" w:space="0" w:color="auto"/>
          </w:divBdr>
        </w:div>
        <w:div w:id="1753891403">
          <w:marLeft w:val="0"/>
          <w:marRight w:val="0"/>
          <w:marTop w:val="0"/>
          <w:marBottom w:val="0"/>
          <w:divBdr>
            <w:top w:val="none" w:sz="0" w:space="0" w:color="auto"/>
            <w:left w:val="none" w:sz="0" w:space="0" w:color="auto"/>
            <w:bottom w:val="none" w:sz="0" w:space="0" w:color="auto"/>
            <w:right w:val="none" w:sz="0" w:space="0" w:color="auto"/>
          </w:divBdr>
        </w:div>
        <w:div w:id="1764185971">
          <w:marLeft w:val="0"/>
          <w:marRight w:val="0"/>
          <w:marTop w:val="0"/>
          <w:marBottom w:val="0"/>
          <w:divBdr>
            <w:top w:val="none" w:sz="0" w:space="0" w:color="auto"/>
            <w:left w:val="none" w:sz="0" w:space="0" w:color="auto"/>
            <w:bottom w:val="none" w:sz="0" w:space="0" w:color="auto"/>
            <w:right w:val="none" w:sz="0" w:space="0" w:color="auto"/>
          </w:divBdr>
        </w:div>
        <w:div w:id="1779251438">
          <w:marLeft w:val="0"/>
          <w:marRight w:val="0"/>
          <w:marTop w:val="100"/>
          <w:marBottom w:val="100"/>
          <w:divBdr>
            <w:top w:val="none" w:sz="0" w:space="0" w:color="auto"/>
            <w:left w:val="none" w:sz="0" w:space="0" w:color="auto"/>
            <w:bottom w:val="none" w:sz="0" w:space="0" w:color="auto"/>
            <w:right w:val="none" w:sz="0" w:space="0" w:color="auto"/>
          </w:divBdr>
        </w:div>
        <w:div w:id="1794058450">
          <w:marLeft w:val="0"/>
          <w:marRight w:val="0"/>
          <w:marTop w:val="100"/>
          <w:marBottom w:val="100"/>
          <w:divBdr>
            <w:top w:val="none" w:sz="0" w:space="0" w:color="auto"/>
            <w:left w:val="none" w:sz="0" w:space="0" w:color="auto"/>
            <w:bottom w:val="none" w:sz="0" w:space="0" w:color="auto"/>
            <w:right w:val="none" w:sz="0" w:space="0" w:color="auto"/>
          </w:divBdr>
        </w:div>
        <w:div w:id="1827357569">
          <w:marLeft w:val="0"/>
          <w:marRight w:val="0"/>
          <w:marTop w:val="0"/>
          <w:marBottom w:val="0"/>
          <w:divBdr>
            <w:top w:val="none" w:sz="0" w:space="0" w:color="auto"/>
            <w:left w:val="none" w:sz="0" w:space="0" w:color="auto"/>
            <w:bottom w:val="none" w:sz="0" w:space="0" w:color="auto"/>
            <w:right w:val="none" w:sz="0" w:space="0" w:color="auto"/>
          </w:divBdr>
        </w:div>
        <w:div w:id="1830559834">
          <w:marLeft w:val="0"/>
          <w:marRight w:val="0"/>
          <w:marTop w:val="0"/>
          <w:marBottom w:val="0"/>
          <w:divBdr>
            <w:top w:val="none" w:sz="0" w:space="0" w:color="auto"/>
            <w:left w:val="none" w:sz="0" w:space="0" w:color="auto"/>
            <w:bottom w:val="none" w:sz="0" w:space="0" w:color="auto"/>
            <w:right w:val="none" w:sz="0" w:space="0" w:color="auto"/>
          </w:divBdr>
        </w:div>
        <w:div w:id="1834295898">
          <w:marLeft w:val="0"/>
          <w:marRight w:val="0"/>
          <w:marTop w:val="0"/>
          <w:marBottom w:val="0"/>
          <w:divBdr>
            <w:top w:val="none" w:sz="0" w:space="0" w:color="auto"/>
            <w:left w:val="none" w:sz="0" w:space="0" w:color="auto"/>
            <w:bottom w:val="none" w:sz="0" w:space="0" w:color="auto"/>
            <w:right w:val="none" w:sz="0" w:space="0" w:color="auto"/>
          </w:divBdr>
        </w:div>
        <w:div w:id="1845053924">
          <w:marLeft w:val="0"/>
          <w:marRight w:val="0"/>
          <w:marTop w:val="100"/>
          <w:marBottom w:val="100"/>
          <w:divBdr>
            <w:top w:val="none" w:sz="0" w:space="0" w:color="auto"/>
            <w:left w:val="none" w:sz="0" w:space="0" w:color="auto"/>
            <w:bottom w:val="none" w:sz="0" w:space="0" w:color="auto"/>
            <w:right w:val="none" w:sz="0" w:space="0" w:color="auto"/>
          </w:divBdr>
        </w:div>
        <w:div w:id="1851944848">
          <w:marLeft w:val="0"/>
          <w:marRight w:val="0"/>
          <w:marTop w:val="0"/>
          <w:marBottom w:val="0"/>
          <w:divBdr>
            <w:top w:val="none" w:sz="0" w:space="0" w:color="auto"/>
            <w:left w:val="none" w:sz="0" w:space="0" w:color="auto"/>
            <w:bottom w:val="none" w:sz="0" w:space="0" w:color="auto"/>
            <w:right w:val="none" w:sz="0" w:space="0" w:color="auto"/>
          </w:divBdr>
        </w:div>
        <w:div w:id="1876000326">
          <w:marLeft w:val="0"/>
          <w:marRight w:val="0"/>
          <w:marTop w:val="0"/>
          <w:marBottom w:val="0"/>
          <w:divBdr>
            <w:top w:val="none" w:sz="0" w:space="0" w:color="auto"/>
            <w:left w:val="none" w:sz="0" w:space="0" w:color="auto"/>
            <w:bottom w:val="none" w:sz="0" w:space="0" w:color="auto"/>
            <w:right w:val="none" w:sz="0" w:space="0" w:color="auto"/>
          </w:divBdr>
        </w:div>
        <w:div w:id="1877696810">
          <w:marLeft w:val="0"/>
          <w:marRight w:val="0"/>
          <w:marTop w:val="0"/>
          <w:marBottom w:val="0"/>
          <w:divBdr>
            <w:top w:val="none" w:sz="0" w:space="0" w:color="auto"/>
            <w:left w:val="none" w:sz="0" w:space="0" w:color="auto"/>
            <w:bottom w:val="none" w:sz="0" w:space="0" w:color="auto"/>
            <w:right w:val="none" w:sz="0" w:space="0" w:color="auto"/>
          </w:divBdr>
        </w:div>
        <w:div w:id="1880124827">
          <w:marLeft w:val="0"/>
          <w:marRight w:val="0"/>
          <w:marTop w:val="0"/>
          <w:marBottom w:val="0"/>
          <w:divBdr>
            <w:top w:val="none" w:sz="0" w:space="0" w:color="auto"/>
            <w:left w:val="none" w:sz="0" w:space="0" w:color="auto"/>
            <w:bottom w:val="none" w:sz="0" w:space="0" w:color="auto"/>
            <w:right w:val="none" w:sz="0" w:space="0" w:color="auto"/>
          </w:divBdr>
        </w:div>
        <w:div w:id="1887983261">
          <w:marLeft w:val="0"/>
          <w:marRight w:val="0"/>
          <w:marTop w:val="0"/>
          <w:marBottom w:val="0"/>
          <w:divBdr>
            <w:top w:val="none" w:sz="0" w:space="0" w:color="auto"/>
            <w:left w:val="none" w:sz="0" w:space="0" w:color="auto"/>
            <w:bottom w:val="none" w:sz="0" w:space="0" w:color="auto"/>
            <w:right w:val="none" w:sz="0" w:space="0" w:color="auto"/>
          </w:divBdr>
        </w:div>
        <w:div w:id="1888570704">
          <w:marLeft w:val="0"/>
          <w:marRight w:val="0"/>
          <w:marTop w:val="0"/>
          <w:marBottom w:val="0"/>
          <w:divBdr>
            <w:top w:val="none" w:sz="0" w:space="0" w:color="auto"/>
            <w:left w:val="none" w:sz="0" w:space="0" w:color="auto"/>
            <w:bottom w:val="none" w:sz="0" w:space="0" w:color="auto"/>
            <w:right w:val="none" w:sz="0" w:space="0" w:color="auto"/>
          </w:divBdr>
        </w:div>
        <w:div w:id="1893035422">
          <w:marLeft w:val="0"/>
          <w:marRight w:val="0"/>
          <w:marTop w:val="0"/>
          <w:marBottom w:val="0"/>
          <w:divBdr>
            <w:top w:val="none" w:sz="0" w:space="0" w:color="auto"/>
            <w:left w:val="none" w:sz="0" w:space="0" w:color="auto"/>
            <w:bottom w:val="none" w:sz="0" w:space="0" w:color="auto"/>
            <w:right w:val="none" w:sz="0" w:space="0" w:color="auto"/>
          </w:divBdr>
        </w:div>
        <w:div w:id="1899851913">
          <w:marLeft w:val="0"/>
          <w:marRight w:val="0"/>
          <w:marTop w:val="0"/>
          <w:marBottom w:val="0"/>
          <w:divBdr>
            <w:top w:val="none" w:sz="0" w:space="0" w:color="auto"/>
            <w:left w:val="none" w:sz="0" w:space="0" w:color="auto"/>
            <w:bottom w:val="none" w:sz="0" w:space="0" w:color="auto"/>
            <w:right w:val="none" w:sz="0" w:space="0" w:color="auto"/>
          </w:divBdr>
        </w:div>
        <w:div w:id="1903052349">
          <w:marLeft w:val="0"/>
          <w:marRight w:val="0"/>
          <w:marTop w:val="0"/>
          <w:marBottom w:val="0"/>
          <w:divBdr>
            <w:top w:val="none" w:sz="0" w:space="0" w:color="auto"/>
            <w:left w:val="none" w:sz="0" w:space="0" w:color="auto"/>
            <w:bottom w:val="none" w:sz="0" w:space="0" w:color="auto"/>
            <w:right w:val="none" w:sz="0" w:space="0" w:color="auto"/>
          </w:divBdr>
        </w:div>
        <w:div w:id="1903128920">
          <w:marLeft w:val="0"/>
          <w:marRight w:val="0"/>
          <w:marTop w:val="0"/>
          <w:marBottom w:val="0"/>
          <w:divBdr>
            <w:top w:val="none" w:sz="0" w:space="0" w:color="auto"/>
            <w:left w:val="none" w:sz="0" w:space="0" w:color="auto"/>
            <w:bottom w:val="none" w:sz="0" w:space="0" w:color="auto"/>
            <w:right w:val="none" w:sz="0" w:space="0" w:color="auto"/>
          </w:divBdr>
        </w:div>
        <w:div w:id="1904632787">
          <w:marLeft w:val="0"/>
          <w:marRight w:val="0"/>
          <w:marTop w:val="100"/>
          <w:marBottom w:val="100"/>
          <w:divBdr>
            <w:top w:val="none" w:sz="0" w:space="0" w:color="auto"/>
            <w:left w:val="none" w:sz="0" w:space="0" w:color="auto"/>
            <w:bottom w:val="none" w:sz="0" w:space="0" w:color="auto"/>
            <w:right w:val="none" w:sz="0" w:space="0" w:color="auto"/>
          </w:divBdr>
        </w:div>
        <w:div w:id="1914193943">
          <w:marLeft w:val="0"/>
          <w:marRight w:val="0"/>
          <w:marTop w:val="100"/>
          <w:marBottom w:val="100"/>
          <w:divBdr>
            <w:top w:val="none" w:sz="0" w:space="0" w:color="auto"/>
            <w:left w:val="none" w:sz="0" w:space="0" w:color="auto"/>
            <w:bottom w:val="none" w:sz="0" w:space="0" w:color="auto"/>
            <w:right w:val="none" w:sz="0" w:space="0" w:color="auto"/>
          </w:divBdr>
        </w:div>
        <w:div w:id="1930114513">
          <w:marLeft w:val="0"/>
          <w:marRight w:val="0"/>
          <w:marTop w:val="0"/>
          <w:marBottom w:val="0"/>
          <w:divBdr>
            <w:top w:val="none" w:sz="0" w:space="0" w:color="auto"/>
            <w:left w:val="none" w:sz="0" w:space="0" w:color="auto"/>
            <w:bottom w:val="none" w:sz="0" w:space="0" w:color="auto"/>
            <w:right w:val="none" w:sz="0" w:space="0" w:color="auto"/>
          </w:divBdr>
        </w:div>
        <w:div w:id="1932734917">
          <w:marLeft w:val="0"/>
          <w:marRight w:val="0"/>
          <w:marTop w:val="0"/>
          <w:marBottom w:val="0"/>
          <w:divBdr>
            <w:top w:val="none" w:sz="0" w:space="0" w:color="auto"/>
            <w:left w:val="none" w:sz="0" w:space="0" w:color="auto"/>
            <w:bottom w:val="none" w:sz="0" w:space="0" w:color="auto"/>
            <w:right w:val="none" w:sz="0" w:space="0" w:color="auto"/>
          </w:divBdr>
        </w:div>
        <w:div w:id="1957253376">
          <w:marLeft w:val="0"/>
          <w:marRight w:val="0"/>
          <w:marTop w:val="0"/>
          <w:marBottom w:val="0"/>
          <w:divBdr>
            <w:top w:val="none" w:sz="0" w:space="0" w:color="auto"/>
            <w:left w:val="none" w:sz="0" w:space="0" w:color="auto"/>
            <w:bottom w:val="none" w:sz="0" w:space="0" w:color="auto"/>
            <w:right w:val="none" w:sz="0" w:space="0" w:color="auto"/>
          </w:divBdr>
        </w:div>
        <w:div w:id="1968856166">
          <w:marLeft w:val="0"/>
          <w:marRight w:val="0"/>
          <w:marTop w:val="0"/>
          <w:marBottom w:val="0"/>
          <w:divBdr>
            <w:top w:val="none" w:sz="0" w:space="0" w:color="auto"/>
            <w:left w:val="none" w:sz="0" w:space="0" w:color="auto"/>
            <w:bottom w:val="none" w:sz="0" w:space="0" w:color="auto"/>
            <w:right w:val="none" w:sz="0" w:space="0" w:color="auto"/>
          </w:divBdr>
        </w:div>
        <w:div w:id="1977297268">
          <w:marLeft w:val="0"/>
          <w:marRight w:val="0"/>
          <w:marTop w:val="0"/>
          <w:marBottom w:val="0"/>
          <w:divBdr>
            <w:top w:val="none" w:sz="0" w:space="0" w:color="auto"/>
            <w:left w:val="none" w:sz="0" w:space="0" w:color="auto"/>
            <w:bottom w:val="none" w:sz="0" w:space="0" w:color="auto"/>
            <w:right w:val="none" w:sz="0" w:space="0" w:color="auto"/>
          </w:divBdr>
        </w:div>
        <w:div w:id="1977878317">
          <w:marLeft w:val="0"/>
          <w:marRight w:val="0"/>
          <w:marTop w:val="0"/>
          <w:marBottom w:val="0"/>
          <w:divBdr>
            <w:top w:val="none" w:sz="0" w:space="0" w:color="auto"/>
            <w:left w:val="none" w:sz="0" w:space="0" w:color="auto"/>
            <w:bottom w:val="none" w:sz="0" w:space="0" w:color="auto"/>
            <w:right w:val="none" w:sz="0" w:space="0" w:color="auto"/>
          </w:divBdr>
        </w:div>
        <w:div w:id="1984382548">
          <w:marLeft w:val="0"/>
          <w:marRight w:val="0"/>
          <w:marTop w:val="0"/>
          <w:marBottom w:val="0"/>
          <w:divBdr>
            <w:top w:val="none" w:sz="0" w:space="0" w:color="auto"/>
            <w:left w:val="none" w:sz="0" w:space="0" w:color="auto"/>
            <w:bottom w:val="none" w:sz="0" w:space="0" w:color="auto"/>
            <w:right w:val="none" w:sz="0" w:space="0" w:color="auto"/>
          </w:divBdr>
        </w:div>
        <w:div w:id="1984890598">
          <w:marLeft w:val="720"/>
          <w:marRight w:val="0"/>
          <w:marTop w:val="100"/>
          <w:marBottom w:val="100"/>
          <w:divBdr>
            <w:top w:val="none" w:sz="0" w:space="0" w:color="auto"/>
            <w:left w:val="none" w:sz="0" w:space="0" w:color="auto"/>
            <w:bottom w:val="none" w:sz="0" w:space="0" w:color="auto"/>
            <w:right w:val="none" w:sz="0" w:space="0" w:color="auto"/>
          </w:divBdr>
        </w:div>
        <w:div w:id="2008048594">
          <w:marLeft w:val="0"/>
          <w:marRight w:val="0"/>
          <w:marTop w:val="0"/>
          <w:marBottom w:val="0"/>
          <w:divBdr>
            <w:top w:val="none" w:sz="0" w:space="0" w:color="auto"/>
            <w:left w:val="none" w:sz="0" w:space="0" w:color="auto"/>
            <w:bottom w:val="none" w:sz="0" w:space="0" w:color="auto"/>
            <w:right w:val="none" w:sz="0" w:space="0" w:color="auto"/>
          </w:divBdr>
        </w:div>
        <w:div w:id="2010330215">
          <w:marLeft w:val="0"/>
          <w:marRight w:val="0"/>
          <w:marTop w:val="0"/>
          <w:marBottom w:val="0"/>
          <w:divBdr>
            <w:top w:val="none" w:sz="0" w:space="0" w:color="auto"/>
            <w:left w:val="none" w:sz="0" w:space="0" w:color="auto"/>
            <w:bottom w:val="none" w:sz="0" w:space="0" w:color="auto"/>
            <w:right w:val="none" w:sz="0" w:space="0" w:color="auto"/>
          </w:divBdr>
        </w:div>
        <w:div w:id="2013410111">
          <w:marLeft w:val="0"/>
          <w:marRight w:val="0"/>
          <w:marTop w:val="0"/>
          <w:marBottom w:val="0"/>
          <w:divBdr>
            <w:top w:val="none" w:sz="0" w:space="0" w:color="auto"/>
            <w:left w:val="none" w:sz="0" w:space="0" w:color="auto"/>
            <w:bottom w:val="none" w:sz="0" w:space="0" w:color="auto"/>
            <w:right w:val="none" w:sz="0" w:space="0" w:color="auto"/>
          </w:divBdr>
        </w:div>
        <w:div w:id="2020689647">
          <w:marLeft w:val="0"/>
          <w:marRight w:val="0"/>
          <w:marTop w:val="0"/>
          <w:marBottom w:val="0"/>
          <w:divBdr>
            <w:top w:val="none" w:sz="0" w:space="0" w:color="auto"/>
            <w:left w:val="none" w:sz="0" w:space="0" w:color="auto"/>
            <w:bottom w:val="none" w:sz="0" w:space="0" w:color="auto"/>
            <w:right w:val="none" w:sz="0" w:space="0" w:color="auto"/>
          </w:divBdr>
        </w:div>
        <w:div w:id="2028629687">
          <w:marLeft w:val="0"/>
          <w:marRight w:val="0"/>
          <w:marTop w:val="0"/>
          <w:marBottom w:val="0"/>
          <w:divBdr>
            <w:top w:val="none" w:sz="0" w:space="0" w:color="auto"/>
            <w:left w:val="none" w:sz="0" w:space="0" w:color="auto"/>
            <w:bottom w:val="none" w:sz="0" w:space="0" w:color="auto"/>
            <w:right w:val="none" w:sz="0" w:space="0" w:color="auto"/>
          </w:divBdr>
        </w:div>
        <w:div w:id="2037611563">
          <w:marLeft w:val="0"/>
          <w:marRight w:val="0"/>
          <w:marTop w:val="0"/>
          <w:marBottom w:val="0"/>
          <w:divBdr>
            <w:top w:val="none" w:sz="0" w:space="0" w:color="auto"/>
            <w:left w:val="none" w:sz="0" w:space="0" w:color="auto"/>
            <w:bottom w:val="none" w:sz="0" w:space="0" w:color="auto"/>
            <w:right w:val="none" w:sz="0" w:space="0" w:color="auto"/>
          </w:divBdr>
        </w:div>
        <w:div w:id="2056157356">
          <w:marLeft w:val="0"/>
          <w:marRight w:val="0"/>
          <w:marTop w:val="100"/>
          <w:marBottom w:val="100"/>
          <w:divBdr>
            <w:top w:val="none" w:sz="0" w:space="0" w:color="auto"/>
            <w:left w:val="none" w:sz="0" w:space="0" w:color="auto"/>
            <w:bottom w:val="none" w:sz="0" w:space="0" w:color="auto"/>
            <w:right w:val="none" w:sz="0" w:space="0" w:color="auto"/>
          </w:divBdr>
        </w:div>
        <w:div w:id="2065833017">
          <w:marLeft w:val="0"/>
          <w:marRight w:val="0"/>
          <w:marTop w:val="100"/>
          <w:marBottom w:val="100"/>
          <w:divBdr>
            <w:top w:val="none" w:sz="0" w:space="0" w:color="auto"/>
            <w:left w:val="none" w:sz="0" w:space="0" w:color="auto"/>
            <w:bottom w:val="none" w:sz="0" w:space="0" w:color="auto"/>
            <w:right w:val="none" w:sz="0" w:space="0" w:color="auto"/>
          </w:divBdr>
        </w:div>
        <w:div w:id="2084062796">
          <w:marLeft w:val="0"/>
          <w:marRight w:val="0"/>
          <w:marTop w:val="0"/>
          <w:marBottom w:val="0"/>
          <w:divBdr>
            <w:top w:val="none" w:sz="0" w:space="0" w:color="auto"/>
            <w:left w:val="none" w:sz="0" w:space="0" w:color="auto"/>
            <w:bottom w:val="none" w:sz="0" w:space="0" w:color="auto"/>
            <w:right w:val="none" w:sz="0" w:space="0" w:color="auto"/>
          </w:divBdr>
        </w:div>
        <w:div w:id="2112237597">
          <w:marLeft w:val="0"/>
          <w:marRight w:val="0"/>
          <w:marTop w:val="100"/>
          <w:marBottom w:val="100"/>
          <w:divBdr>
            <w:top w:val="none" w:sz="0" w:space="0" w:color="auto"/>
            <w:left w:val="none" w:sz="0" w:space="0" w:color="auto"/>
            <w:bottom w:val="none" w:sz="0" w:space="0" w:color="auto"/>
            <w:right w:val="none" w:sz="0" w:space="0" w:color="auto"/>
          </w:divBdr>
        </w:div>
        <w:div w:id="2119716210">
          <w:marLeft w:val="0"/>
          <w:marRight w:val="0"/>
          <w:marTop w:val="0"/>
          <w:marBottom w:val="0"/>
          <w:divBdr>
            <w:top w:val="none" w:sz="0" w:space="0" w:color="auto"/>
            <w:left w:val="none" w:sz="0" w:space="0" w:color="auto"/>
            <w:bottom w:val="none" w:sz="0" w:space="0" w:color="auto"/>
            <w:right w:val="none" w:sz="0" w:space="0" w:color="auto"/>
          </w:divBdr>
        </w:div>
        <w:div w:id="2127036438">
          <w:marLeft w:val="0"/>
          <w:marRight w:val="0"/>
          <w:marTop w:val="0"/>
          <w:marBottom w:val="0"/>
          <w:divBdr>
            <w:top w:val="none" w:sz="0" w:space="0" w:color="auto"/>
            <w:left w:val="none" w:sz="0" w:space="0" w:color="auto"/>
            <w:bottom w:val="none" w:sz="0" w:space="0" w:color="auto"/>
            <w:right w:val="none" w:sz="0" w:space="0" w:color="auto"/>
          </w:divBdr>
        </w:div>
        <w:div w:id="2131043858">
          <w:marLeft w:val="0"/>
          <w:marRight w:val="0"/>
          <w:marTop w:val="0"/>
          <w:marBottom w:val="0"/>
          <w:divBdr>
            <w:top w:val="none" w:sz="0" w:space="0" w:color="auto"/>
            <w:left w:val="none" w:sz="0" w:space="0" w:color="auto"/>
            <w:bottom w:val="none" w:sz="0" w:space="0" w:color="auto"/>
            <w:right w:val="none" w:sz="0" w:space="0" w:color="auto"/>
          </w:divBdr>
        </w:div>
        <w:div w:id="214488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6A0D9-A248-4C21-8901-99C23AE2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ORIENTAL INSTITUTE OF SCIENCE &amp; TECHNOLOGY, BHOPAL</vt:lpstr>
    </vt:vector>
  </TitlesOfParts>
  <Company>Oriental Group of Institutes</Company>
  <LinksUpToDate>false</LinksUpToDate>
  <CharactersWithSpaces>15688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ORIENTAL INSTITUTE OF SCIENCE &amp; TECHNOLOGY, BHOPAL</dc:title>
  <dc:creator>Vishal Soni Hardware Engineer</dc:creator>
  <cp:lastModifiedBy>ASHISH CHOUREY</cp:lastModifiedBy>
  <cp:revision>6</cp:revision>
  <cp:lastPrinted>2011-04-02T07:53:00Z</cp:lastPrinted>
  <dcterms:created xsi:type="dcterms:W3CDTF">2021-05-17T17:23:00Z</dcterms:created>
  <dcterms:modified xsi:type="dcterms:W3CDTF">2023-03-01T06:15:00Z</dcterms:modified>
</cp:coreProperties>
</file>